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A2A94" w14:paraId="66E39812" w14:textId="77777777" w:rsidTr="00401E57">
        <w:tc>
          <w:tcPr>
            <w:tcW w:w="10368" w:type="dxa"/>
            <w:shd w:val="clear" w:color="auto" w:fill="C4BC96"/>
          </w:tcPr>
          <w:p w14:paraId="74FB471A" w14:textId="77777777" w:rsidR="007A2A94" w:rsidRDefault="007A2A94" w:rsidP="00401E57">
            <w:pPr>
              <w:pStyle w:val="NoSpacing"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CHAITHANYA KUMAR D.J </w:t>
            </w:r>
          </w:p>
        </w:tc>
      </w:tr>
      <w:tr w:rsidR="007A2A94" w14:paraId="77AA00F1" w14:textId="77777777" w:rsidTr="00401E57">
        <w:tc>
          <w:tcPr>
            <w:tcW w:w="10368" w:type="dxa"/>
            <w:shd w:val="clear" w:color="auto" w:fill="C4BC96"/>
          </w:tcPr>
          <w:p w14:paraId="444DCC78" w14:textId="0D25D5B7" w:rsidR="007A2A94" w:rsidRDefault="00812900" w:rsidP="00401E57">
            <w:pPr>
              <w:spacing w:line="276" w:lineRule="auto"/>
            </w:pPr>
            <w:r>
              <w:rPr>
                <w:bCs/>
                <w:sz w:val="22"/>
                <w:szCs w:val="22"/>
              </w:rPr>
              <w:t xml:space="preserve">Email: </w:t>
            </w:r>
            <w:r w:rsidR="00133613">
              <w:rPr>
                <w:rFonts w:ascii="Roboto" w:hAnsi="Roboto"/>
                <w:color w:val="1F1F1F"/>
                <w:sz w:val="21"/>
                <w:szCs w:val="21"/>
                <w:shd w:val="clear" w:color="auto" w:fill="E9EEF6"/>
              </w:rPr>
              <w:t>chaithanyamayaanklavanya</w:t>
            </w:r>
            <w:r w:rsidR="007A2A94">
              <w:rPr>
                <w:bCs/>
                <w:sz w:val="22"/>
                <w:szCs w:val="22"/>
              </w:rPr>
              <w:t>@gmail.com</w:t>
            </w:r>
            <w:r w:rsidR="007A2A94">
              <w:rPr>
                <w:bCs/>
                <w:sz w:val="22"/>
                <w:szCs w:val="22"/>
              </w:rPr>
              <w:tab/>
              <w:t xml:space="preserve">                                                  Mobile </w:t>
            </w:r>
            <w:proofErr w:type="gramStart"/>
            <w:r w:rsidR="007A2A94">
              <w:rPr>
                <w:bCs/>
                <w:sz w:val="22"/>
                <w:szCs w:val="22"/>
              </w:rPr>
              <w:t>No. :</w:t>
            </w:r>
            <w:proofErr w:type="gramEnd"/>
            <w:r w:rsidR="007A2A94">
              <w:rPr>
                <w:sz w:val="22"/>
                <w:szCs w:val="22"/>
              </w:rPr>
              <w:t xml:space="preserve"> </w:t>
            </w:r>
            <w:r w:rsidR="00B82493">
              <w:rPr>
                <w:bCs/>
                <w:sz w:val="22"/>
                <w:szCs w:val="22"/>
              </w:rPr>
              <w:t>9148584558</w:t>
            </w:r>
          </w:p>
        </w:tc>
      </w:tr>
    </w:tbl>
    <w:p w14:paraId="4FF3063A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A2A94" w14:paraId="4E52649C" w14:textId="77777777" w:rsidTr="00401E57">
        <w:tc>
          <w:tcPr>
            <w:tcW w:w="10368" w:type="dxa"/>
            <w:shd w:val="clear" w:color="auto" w:fill="C4BC96"/>
          </w:tcPr>
          <w:p w14:paraId="3942AF78" w14:textId="77777777" w:rsidR="007A2A94" w:rsidRDefault="007A2A94" w:rsidP="00401E57">
            <w:pPr>
              <w:pStyle w:val="NoSpacing"/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</w:tr>
    </w:tbl>
    <w:p w14:paraId="49EAA297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p w14:paraId="496C669A" w14:textId="77777777" w:rsidR="007A2A94" w:rsidRDefault="007A2A94" w:rsidP="007A2A94">
      <w:pPr>
        <w:pStyle w:val="NoSpacing"/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Seeking a challenging position in well-established Company that offers professional growth and ample opportunity to learn and enrich my competencies in my profession. Secure a job in the industry where I can utilize my knowledge for the organizations growth.</w:t>
      </w:r>
    </w:p>
    <w:p w14:paraId="5EA9036D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A2A94" w14:paraId="226AD38A" w14:textId="77777777" w:rsidTr="00401E57">
        <w:tc>
          <w:tcPr>
            <w:tcW w:w="10368" w:type="dxa"/>
            <w:shd w:val="clear" w:color="auto" w:fill="C4BC96"/>
          </w:tcPr>
          <w:p w14:paraId="14F55281" w14:textId="77777777" w:rsidR="007A2A94" w:rsidRDefault="007A2A94" w:rsidP="00401E57">
            <w:pPr>
              <w:pStyle w:val="NoSpacing"/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 Summary</w:t>
            </w:r>
          </w:p>
        </w:tc>
      </w:tr>
    </w:tbl>
    <w:p w14:paraId="77422334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F4D8C6F" w14:textId="77777777" w:rsidR="00F5608F" w:rsidRDefault="00F5608F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for Builders and developers as sales Head.</w:t>
      </w:r>
    </w:p>
    <w:p w14:paraId="1D11529F" w14:textId="77777777" w:rsidR="00F5608F" w:rsidRPr="00F5608F" w:rsidRDefault="00F5608F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Having good experience </w:t>
      </w:r>
      <w:proofErr w:type="gramStart"/>
      <w:r>
        <w:rPr>
          <w:rFonts w:ascii="Times New Roman" w:eastAsia="Times New Roman" w:hAnsi="Times New Roman" w:cs="Times New Roman"/>
        </w:rPr>
        <w:t>in  Real</w:t>
      </w:r>
      <w:proofErr w:type="gramEnd"/>
      <w:r>
        <w:rPr>
          <w:rFonts w:ascii="Times New Roman" w:eastAsia="Times New Roman" w:hAnsi="Times New Roman" w:cs="Times New Roman"/>
        </w:rPr>
        <w:t xml:space="preserve"> Estate sector.</w:t>
      </w:r>
    </w:p>
    <w:p w14:paraId="3C9B5E80" w14:textId="77777777" w:rsidR="007A2A94" w:rsidRDefault="00BC160E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Working as regional</w:t>
      </w:r>
      <w:r w:rsidR="007A2A94">
        <w:rPr>
          <w:rFonts w:ascii="Times New Roman" w:hAnsi="Times New Roman" w:cs="Times New Roman"/>
        </w:rPr>
        <w:t xml:space="preserve"> Sales Manager for Bangalore in Human Interface Tech Company.</w:t>
      </w:r>
    </w:p>
    <w:p w14:paraId="2F852BF1" w14:textId="77777777" w:rsidR="007A2A94" w:rsidRDefault="00F5608F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Selling ERP Software’s </w:t>
      </w:r>
      <w:r w:rsidR="007A2A94">
        <w:rPr>
          <w:rFonts w:ascii="Times New Roman" w:eastAsia="Times New Roman" w:hAnsi="Times New Roman" w:cs="Times New Roman"/>
        </w:rPr>
        <w:t>and websites for education sectors like schools &amp; colleges.</w:t>
      </w:r>
    </w:p>
    <w:p w14:paraId="22F3956B" w14:textId="77777777" w:rsidR="007A2A94" w:rsidRPr="00F5608F" w:rsidRDefault="007A2A94" w:rsidP="00F5608F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a professional work experience of over 2 years</w:t>
      </w:r>
      <w:r>
        <w:rPr>
          <w:rFonts w:ascii="Times New Roman" w:hAnsi="Times New Roman" w:cs="Times New Roman"/>
        </w:rPr>
        <w:t xml:space="preserve"> in HDFC bank as BDE</w:t>
      </w:r>
      <w:r w:rsidR="00F5608F">
        <w:rPr>
          <w:rFonts w:ascii="Times New Roman" w:hAnsi="Times New Roman" w:cs="Times New Roman"/>
        </w:rPr>
        <w:t>.</w:t>
      </w:r>
    </w:p>
    <w:p w14:paraId="75B7EDAE" w14:textId="77777777" w:rsidR="007A2A94" w:rsidRDefault="007A2A94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Team Manager in Asklaila.com for 4years.</w:t>
      </w:r>
    </w:p>
    <w:p w14:paraId="2C2614D0" w14:textId="77777777" w:rsidR="007A2A94" w:rsidRDefault="007A2A94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Team of Sales, for Advertising sector.</w:t>
      </w:r>
    </w:p>
    <w:p w14:paraId="4BF938EB" w14:textId="77777777" w:rsidR="007A2A94" w:rsidRDefault="007A2A94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 versed in Training Profession </w:t>
      </w:r>
    </w:p>
    <w:p w14:paraId="3309628B" w14:textId="77777777" w:rsidR="007A2A94" w:rsidRDefault="007A2A94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Recognized as Best Employee for sales &amp; Marketing.</w:t>
      </w:r>
    </w:p>
    <w:p w14:paraId="0A1639CD" w14:textId="77777777" w:rsidR="007A2A94" w:rsidRDefault="007A2A94" w:rsidP="007A2A9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 Training on conducting Seminars and Workshops.</w:t>
      </w:r>
    </w:p>
    <w:p w14:paraId="11B43602" w14:textId="77777777" w:rsidR="007A2A94" w:rsidRDefault="007A2A94" w:rsidP="007A2A9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A2A94" w14:paraId="182D0DF2" w14:textId="77777777" w:rsidTr="00401E57">
        <w:tc>
          <w:tcPr>
            <w:tcW w:w="10368" w:type="dxa"/>
            <w:shd w:val="clear" w:color="auto" w:fill="C4BC96"/>
          </w:tcPr>
          <w:p w14:paraId="4988979C" w14:textId="77777777" w:rsidR="007A2A94" w:rsidRDefault="007A2A94" w:rsidP="00401E57">
            <w:pPr>
              <w:pStyle w:val="NoSpacing"/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</w:tc>
      </w:tr>
    </w:tbl>
    <w:p w14:paraId="137CC154" w14:textId="49BB9A79" w:rsidR="004232A7" w:rsidRDefault="0002375D" w:rsidP="004232A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Marketing Manager</w:t>
      </w:r>
    </w:p>
    <w:p w14:paraId="341160C6" w14:textId="77777777" w:rsidR="004232A7" w:rsidRDefault="004232A7" w:rsidP="004232A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Arsis Developers Pvt Ltd.</w:t>
      </w:r>
    </w:p>
    <w:p w14:paraId="19BA5AAF" w14:textId="77777777" w:rsidR="00B82493" w:rsidRDefault="00B82493" w:rsidP="004232A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Builders and Developers.</w:t>
      </w:r>
    </w:p>
    <w:p w14:paraId="1D359B62" w14:textId="77777777" w:rsidR="004232A7" w:rsidRDefault="004232A7" w:rsidP="004232A7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SEP 2018– Till date</w:t>
      </w:r>
    </w:p>
    <w:p w14:paraId="2C96ADBC" w14:textId="60D39167" w:rsidR="004232A7" w:rsidRDefault="00B82493" w:rsidP="004232A7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</w:t>
      </w:r>
      <w:r w:rsidR="002D6414">
        <w:rPr>
          <w:rFonts w:ascii="Times New Roman" w:hAnsi="Times New Roman" w:cs="Times New Roman"/>
        </w:rPr>
        <w:t xml:space="preserve">Marketing manager take care </w:t>
      </w:r>
      <w:proofErr w:type="gramStart"/>
      <w:r w:rsidR="002D641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</w:t>
      </w:r>
      <w:r w:rsidR="004232A7">
        <w:rPr>
          <w:rFonts w:ascii="Times New Roman" w:hAnsi="Times New Roman" w:cs="Times New Roman"/>
        </w:rPr>
        <w:t>sales</w:t>
      </w:r>
      <w:proofErr w:type="gramEnd"/>
      <w:r w:rsidR="002D6414">
        <w:rPr>
          <w:rFonts w:ascii="Times New Roman" w:hAnsi="Times New Roman" w:cs="Times New Roman"/>
        </w:rPr>
        <w:t>.</w:t>
      </w:r>
    </w:p>
    <w:p w14:paraId="2B93C271" w14:textId="77777777" w:rsidR="004232A7" w:rsidRDefault="004232A7" w:rsidP="004232A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 positive attitude and ability to meet customer requirements </w:t>
      </w:r>
    </w:p>
    <w:p w14:paraId="5E9724EB" w14:textId="77777777" w:rsidR="004232A7" w:rsidRPr="00B82493" w:rsidRDefault="00B82493" w:rsidP="00B82493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Selling flats to </w:t>
      </w:r>
      <w:r w:rsidR="00F5608F">
        <w:rPr>
          <w:rFonts w:ascii="Times New Roman" w:hAnsi="Times New Roman" w:cs="Times New Roman"/>
        </w:rPr>
        <w:t>customers, we</w:t>
      </w:r>
      <w:r>
        <w:rPr>
          <w:rFonts w:ascii="Times New Roman" w:hAnsi="Times New Roman" w:cs="Times New Roman"/>
        </w:rPr>
        <w:t xml:space="preserve"> are in to builders and developers</w:t>
      </w:r>
      <w:r w:rsidR="004232A7">
        <w:rPr>
          <w:rFonts w:ascii="Times New Roman" w:hAnsi="Times New Roman" w:cs="Times New Roman"/>
        </w:rPr>
        <w:t>.</w:t>
      </w:r>
    </w:p>
    <w:p w14:paraId="67702A3A" w14:textId="77777777" w:rsidR="004232A7" w:rsidRPr="00B82493" w:rsidRDefault="00B82493" w:rsidP="00B82493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Handling a team size of 5 </w:t>
      </w:r>
      <w:r w:rsidR="00F5608F">
        <w:rPr>
          <w:rFonts w:ascii="Times New Roman" w:hAnsi="Times New Roman" w:cs="Times New Roman"/>
        </w:rPr>
        <w:t>employees, are</w:t>
      </w:r>
      <w:r>
        <w:rPr>
          <w:rFonts w:ascii="Times New Roman" w:hAnsi="Times New Roman" w:cs="Times New Roman"/>
        </w:rPr>
        <w:t xml:space="preserve"> marketing executives.</w:t>
      </w:r>
    </w:p>
    <w:p w14:paraId="5510F1A0" w14:textId="77777777" w:rsidR="00671D48" w:rsidRDefault="00F5608F" w:rsidP="00671D48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Manager</w:t>
      </w:r>
      <w:r w:rsidR="00671D48">
        <w:rPr>
          <w:rFonts w:ascii="Times New Roman" w:hAnsi="Times New Roman" w:cs="Times New Roman"/>
          <w:b/>
          <w:sz w:val="24"/>
          <w:szCs w:val="24"/>
        </w:rPr>
        <w:t>.</w:t>
      </w:r>
    </w:p>
    <w:p w14:paraId="061258F3" w14:textId="77777777" w:rsidR="00671D48" w:rsidRDefault="00F5608F" w:rsidP="00671D48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Square yards</w:t>
      </w:r>
      <w:r w:rsidR="00671D48">
        <w:rPr>
          <w:rFonts w:ascii="Times New Roman" w:hAnsi="Times New Roman" w:cs="Times New Roman"/>
          <w:b/>
          <w:sz w:val="24"/>
          <w:szCs w:val="24"/>
        </w:rPr>
        <w:t>.</w:t>
      </w:r>
    </w:p>
    <w:p w14:paraId="08EB233E" w14:textId="77777777" w:rsidR="00671D48" w:rsidRDefault="004232A7" w:rsidP="00671D48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June 2016– Sep 2018</w:t>
      </w:r>
    </w:p>
    <w:p w14:paraId="3FB3C782" w14:textId="77777777" w:rsidR="00671D48" w:rsidRDefault="00B82493" w:rsidP="00671D4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</w:t>
      </w:r>
      <w:r w:rsidR="00F5608F">
        <w:rPr>
          <w:rFonts w:ascii="Times New Roman" w:hAnsi="Times New Roman" w:cs="Times New Roman"/>
        </w:rPr>
        <w:t>Team Manager</w:t>
      </w:r>
      <w:r w:rsidR="00671D48">
        <w:rPr>
          <w:rFonts w:ascii="Times New Roman" w:hAnsi="Times New Roman" w:cs="Times New Roman"/>
        </w:rPr>
        <w:t>, Handling the entire Bangalore sales &amp; marketing.</w:t>
      </w:r>
    </w:p>
    <w:p w14:paraId="6EF992BA" w14:textId="77777777" w:rsidR="00671D48" w:rsidRDefault="00671D48" w:rsidP="00671D48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 positive attitude and ability to meet customer requirements </w:t>
      </w:r>
    </w:p>
    <w:p w14:paraId="777ED4DD" w14:textId="77777777" w:rsidR="00671D48" w:rsidRDefault="00B82493" w:rsidP="00671D48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Selling flats to customers based on there requirements and budgets. </w:t>
      </w:r>
    </w:p>
    <w:p w14:paraId="57B926AF" w14:textId="77777777" w:rsidR="00671D48" w:rsidRPr="007A2A94" w:rsidRDefault="00671D48" w:rsidP="00671D48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Handling a team of Bangalore &amp; responsible for team sales.</w:t>
      </w:r>
    </w:p>
    <w:p w14:paraId="750DDFE9" w14:textId="77777777" w:rsidR="00671D48" w:rsidRPr="007A2A94" w:rsidRDefault="00B82493" w:rsidP="00671D48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Handling a team size of 12 employees, in that 6</w:t>
      </w:r>
      <w:r w:rsidR="00671D48">
        <w:rPr>
          <w:rFonts w:ascii="Times New Roman" w:hAnsi="Times New Roman" w:cs="Times New Roman"/>
        </w:rPr>
        <w:t xml:space="preserve"> are territory managers and remaining are marketing executives, telesales and sales coordinators.</w:t>
      </w:r>
    </w:p>
    <w:p w14:paraId="3053F3C4" w14:textId="77777777" w:rsidR="00671D48" w:rsidRDefault="00671D48" w:rsidP="00B82493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Here the Revenue target is like deals, as a te</w:t>
      </w:r>
      <w:r w:rsidR="00B82493">
        <w:rPr>
          <w:rFonts w:ascii="Times New Roman" w:hAnsi="Times New Roman" w:cs="Times New Roman"/>
        </w:rPr>
        <w:t xml:space="preserve">am I have to do minimum 25 </w:t>
      </w:r>
      <w:r>
        <w:rPr>
          <w:rFonts w:ascii="Times New Roman" w:hAnsi="Times New Roman" w:cs="Times New Roman"/>
        </w:rPr>
        <w:t xml:space="preserve"> deals per month</w:t>
      </w:r>
    </w:p>
    <w:p w14:paraId="1FBB8570" w14:textId="77777777" w:rsidR="00671D48" w:rsidRDefault="00671D48" w:rsidP="00671D48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Sales Manager.</w:t>
      </w:r>
    </w:p>
    <w:p w14:paraId="77FAEE5A" w14:textId="77777777" w:rsidR="00671D48" w:rsidRDefault="00F5608F" w:rsidP="00671D48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 Tiger</w:t>
      </w:r>
      <w:r w:rsidR="00671D48">
        <w:rPr>
          <w:rFonts w:ascii="Times New Roman" w:hAnsi="Times New Roman" w:cs="Times New Roman"/>
          <w:b/>
          <w:sz w:val="24"/>
          <w:szCs w:val="24"/>
        </w:rPr>
        <w:t>.</w:t>
      </w:r>
    </w:p>
    <w:p w14:paraId="7096FCA3" w14:textId="77777777" w:rsidR="00671D48" w:rsidRDefault="004232A7" w:rsidP="00671D48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May 2015– June 2016</w:t>
      </w:r>
    </w:p>
    <w:p w14:paraId="6B66E27D" w14:textId="77777777" w:rsidR="00671D48" w:rsidRDefault="00EA5E89" w:rsidP="00671D4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Team sales </w:t>
      </w:r>
      <w:r w:rsidR="00671D48">
        <w:rPr>
          <w:rFonts w:ascii="Times New Roman" w:hAnsi="Times New Roman" w:cs="Times New Roman"/>
        </w:rPr>
        <w:t>Manager, Handling the en</w:t>
      </w:r>
      <w:r>
        <w:rPr>
          <w:rFonts w:ascii="Times New Roman" w:hAnsi="Times New Roman" w:cs="Times New Roman"/>
        </w:rPr>
        <w:t xml:space="preserve">tire Bangalore </w:t>
      </w:r>
      <w:r w:rsidR="00F5608F">
        <w:rPr>
          <w:rFonts w:ascii="Times New Roman" w:hAnsi="Times New Roman" w:cs="Times New Roman"/>
        </w:rPr>
        <w:t>sales.</w:t>
      </w:r>
    </w:p>
    <w:p w14:paraId="650BB731" w14:textId="77777777" w:rsidR="00EA5E89" w:rsidRDefault="00671D48" w:rsidP="00EA5E8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 positive attitude and abili</w:t>
      </w:r>
      <w:r w:rsidR="00EA5E89">
        <w:rPr>
          <w:rFonts w:ascii="Times New Roman" w:hAnsi="Times New Roman" w:cs="Times New Roman"/>
        </w:rPr>
        <w:t>ty to meet customer requiremen</w:t>
      </w:r>
      <w:r w:rsidR="00B82493">
        <w:rPr>
          <w:rFonts w:ascii="Times New Roman" w:hAnsi="Times New Roman" w:cs="Times New Roman"/>
        </w:rPr>
        <w:t>ts.</w:t>
      </w:r>
    </w:p>
    <w:p w14:paraId="0D7FAE4B" w14:textId="77777777" w:rsidR="00671D48" w:rsidRPr="00EA5E89" w:rsidRDefault="00671D48" w:rsidP="00EA5E8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EA5E89">
        <w:rPr>
          <w:rFonts w:ascii="Times New Roman" w:hAnsi="Times New Roman" w:cs="Times New Roman"/>
        </w:rPr>
        <w:t>Handling a team of Bangalore &amp; responsible for team sales.</w:t>
      </w:r>
    </w:p>
    <w:p w14:paraId="764E1E67" w14:textId="77777777" w:rsidR="00671D48" w:rsidRPr="007A2A94" w:rsidRDefault="00B82493" w:rsidP="00671D48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Handling a team </w:t>
      </w:r>
      <w:r w:rsidR="00F5608F">
        <w:rPr>
          <w:rFonts w:ascii="Times New Roman" w:hAnsi="Times New Roman" w:cs="Times New Roman"/>
        </w:rPr>
        <w:t>of territory</w:t>
      </w:r>
      <w:r>
        <w:rPr>
          <w:rFonts w:ascii="Times New Roman" w:hAnsi="Times New Roman" w:cs="Times New Roman"/>
        </w:rPr>
        <w:t xml:space="preserve"> managers &amp; </w:t>
      </w:r>
      <w:r w:rsidR="00F5608F">
        <w:rPr>
          <w:rFonts w:ascii="Times New Roman" w:hAnsi="Times New Roman" w:cs="Times New Roman"/>
        </w:rPr>
        <w:t>Telesales</w:t>
      </w:r>
      <w:r>
        <w:rPr>
          <w:rFonts w:ascii="Times New Roman" w:hAnsi="Times New Roman" w:cs="Times New Roman"/>
        </w:rPr>
        <w:t>.</w:t>
      </w:r>
    </w:p>
    <w:p w14:paraId="2DF1473C" w14:textId="77777777" w:rsidR="00671D48" w:rsidRPr="003270A5" w:rsidRDefault="00671D48" w:rsidP="00671D48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Here the Revenue target is like deals, as a te</w:t>
      </w:r>
      <w:r w:rsidR="00B82493">
        <w:rPr>
          <w:rFonts w:ascii="Times New Roman" w:hAnsi="Times New Roman" w:cs="Times New Roman"/>
        </w:rPr>
        <w:t>am I have to do minimum 15</w:t>
      </w:r>
      <w:r>
        <w:rPr>
          <w:rFonts w:ascii="Times New Roman" w:hAnsi="Times New Roman" w:cs="Times New Roman"/>
        </w:rPr>
        <w:t xml:space="preserve"> deals per month.</w:t>
      </w:r>
    </w:p>
    <w:p w14:paraId="1C469F57" w14:textId="77777777" w:rsidR="007A2A94" w:rsidRDefault="00BC160E" w:rsidP="007A2A9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Regional</w:t>
      </w:r>
      <w:r w:rsidR="007A2A94">
        <w:rPr>
          <w:rFonts w:ascii="Times New Roman" w:hAnsi="Times New Roman" w:cs="Times New Roman"/>
          <w:b/>
          <w:sz w:val="24"/>
          <w:szCs w:val="24"/>
        </w:rPr>
        <w:t xml:space="preserve"> Sales Manager.</w:t>
      </w:r>
    </w:p>
    <w:p w14:paraId="5C5B9E93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Human Interface Technologies.</w:t>
      </w:r>
    </w:p>
    <w:p w14:paraId="41DF62AA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Vidhyaworld.com</w:t>
      </w:r>
    </w:p>
    <w:p w14:paraId="31D8F7DD" w14:textId="77777777" w:rsidR="007A2A94" w:rsidRDefault="004232A7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 2013 </w:t>
      </w:r>
      <w:r w:rsidR="00F5608F">
        <w:rPr>
          <w:rFonts w:ascii="Times New Roman" w:hAnsi="Times New Roman" w:cs="Times New Roman"/>
          <w:b/>
          <w:sz w:val="24"/>
          <w:szCs w:val="24"/>
        </w:rPr>
        <w:t>– May</w:t>
      </w:r>
      <w:r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14:paraId="6BA9A689" w14:textId="77777777" w:rsidR="007A2A94" w:rsidRDefault="00BC160E" w:rsidP="007A2A9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regional</w:t>
      </w:r>
      <w:r w:rsidR="007A2A94">
        <w:rPr>
          <w:rFonts w:ascii="Times New Roman" w:hAnsi="Times New Roman" w:cs="Times New Roman"/>
        </w:rPr>
        <w:t xml:space="preserve"> Sales Manager, Handling the entire Bangalore sales &amp; marketing.</w:t>
      </w:r>
    </w:p>
    <w:p w14:paraId="6666BA06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 positive attitude and ability to meet customer requirements </w:t>
      </w:r>
    </w:p>
    <w:p w14:paraId="0DFB5385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Software products to education centers likes schools, colleges, education centers etc.</w:t>
      </w:r>
    </w:p>
    <w:p w14:paraId="7DBFD8E6" w14:textId="77777777" w:rsidR="007A2A94" w:rsidRP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Handling a team of Bangalore &amp; responsible for team sales.</w:t>
      </w:r>
    </w:p>
    <w:p w14:paraId="43F0E99D" w14:textId="77777777" w:rsidR="007A2A94" w:rsidRP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Handling a team size of 40 employees, in that 12 are territory managers and remaining are marketing executives,</w:t>
      </w:r>
      <w:r w:rsidR="00E23DE4">
        <w:rPr>
          <w:rFonts w:ascii="Times New Roman" w:hAnsi="Times New Roman" w:cs="Times New Roman"/>
        </w:rPr>
        <w:t xml:space="preserve"> telesales</w:t>
      </w:r>
      <w:r>
        <w:rPr>
          <w:rFonts w:ascii="Times New Roman" w:hAnsi="Times New Roman" w:cs="Times New Roman"/>
        </w:rPr>
        <w:t xml:space="preserve"> and</w:t>
      </w:r>
      <w:r w:rsidR="00E23DE4">
        <w:rPr>
          <w:rFonts w:ascii="Times New Roman" w:hAnsi="Times New Roman" w:cs="Times New Roman"/>
        </w:rPr>
        <w:t xml:space="preserve"> sales coordinators.</w:t>
      </w:r>
    </w:p>
    <w:p w14:paraId="0C3F01D5" w14:textId="77777777" w:rsidR="007A2A94" w:rsidRPr="003270A5" w:rsidRDefault="00E23DE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Here the Revenue</w:t>
      </w:r>
      <w:r w:rsidR="007A2A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target is like deals, as</w:t>
      </w:r>
      <w:r w:rsidR="007A2A94">
        <w:rPr>
          <w:rFonts w:ascii="Times New Roman" w:hAnsi="Times New Roman" w:cs="Times New Roman"/>
        </w:rPr>
        <w:t xml:space="preserve"> a team I have to do minimum </w:t>
      </w:r>
      <w:r>
        <w:rPr>
          <w:rFonts w:ascii="Times New Roman" w:hAnsi="Times New Roman" w:cs="Times New Roman"/>
        </w:rPr>
        <w:t>25 to 30 deals per month.</w:t>
      </w:r>
    </w:p>
    <w:p w14:paraId="6835FB07" w14:textId="77777777" w:rsidR="007A2A94" w:rsidRDefault="007A2A94" w:rsidP="007A2A9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EC33A6" w14:textId="77777777" w:rsidR="007A2A94" w:rsidRDefault="004232A7" w:rsidP="007A2A9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7A2A94">
        <w:rPr>
          <w:rFonts w:ascii="Times New Roman" w:hAnsi="Times New Roman" w:cs="Times New Roman"/>
          <w:b/>
          <w:sz w:val="24"/>
          <w:szCs w:val="24"/>
        </w:rPr>
        <w:t xml:space="preserve"> Manager.</w:t>
      </w:r>
    </w:p>
    <w:p w14:paraId="75866E06" w14:textId="77777777" w:rsidR="007A2A94" w:rsidRDefault="007A2A94" w:rsidP="007A2A94">
      <w:pPr>
        <w:pStyle w:val="NoSpacing"/>
        <w:spacing w:line="276" w:lineRule="auto"/>
      </w:pPr>
      <w:r>
        <w:rPr>
          <w:rFonts w:ascii="Times New Roman" w:hAnsi="Times New Roman" w:cs="Times New Roman"/>
          <w:b/>
          <w:sz w:val="24"/>
          <w:szCs w:val="24"/>
        </w:rPr>
        <w:t>Asklaila.com, Bangalore, Karnataka</w:t>
      </w:r>
    </w:p>
    <w:p w14:paraId="4137CCCC" w14:textId="77777777" w:rsidR="007A2A94" w:rsidRDefault="00000000" w:rsidP="007A2A94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7A2A9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www.Asklaila.com</w:t>
        </w:r>
      </w:hyperlink>
    </w:p>
    <w:p w14:paraId="14B88840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Dec 2009 - Jan 2013</w:t>
      </w:r>
    </w:p>
    <w:p w14:paraId="064FC670" w14:textId="77777777" w:rsidR="007A2A94" w:rsidRDefault="007A2A94" w:rsidP="007A2A94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Team Manager, Handling a team of sales &amp; marketing.</w:t>
      </w:r>
    </w:p>
    <w:p w14:paraId="3D7C593B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the tasks of conducting training regarding Products designing and developing by the management </w:t>
      </w:r>
    </w:p>
    <w:p w14:paraId="6677FC28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handle a huge Team of sales &amp; Marketing &amp; training.</w:t>
      </w:r>
    </w:p>
    <w:p w14:paraId="24116E90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work independently or as a team member </w:t>
      </w:r>
    </w:p>
    <w:p w14:paraId="4BCB5098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Possess positive attitude and ability to meet customer requirements </w:t>
      </w:r>
    </w:p>
    <w:p w14:paraId="51DFBF98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organizational and preparation skills.</w:t>
      </w:r>
    </w:p>
    <w:p w14:paraId="0FC60509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Handling a team of 15 employees in that 10 or </w:t>
      </w:r>
      <w:r w:rsidR="00F5608F">
        <w:rPr>
          <w:rFonts w:ascii="Times New Roman" w:hAnsi="Times New Roman" w:cs="Times New Roman"/>
        </w:rPr>
        <w:t>telesales</w:t>
      </w:r>
      <w:r>
        <w:rPr>
          <w:rFonts w:ascii="Times New Roman" w:hAnsi="Times New Roman" w:cs="Times New Roman"/>
        </w:rPr>
        <w:t xml:space="preserve"> and sales coordinators remaining are marketing team.</w:t>
      </w:r>
    </w:p>
    <w:p w14:paraId="3ABBE371" w14:textId="77777777" w:rsidR="00E23DE4" w:rsidRDefault="00E23DE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revenue target is 15L per month.</w:t>
      </w:r>
    </w:p>
    <w:p w14:paraId="5511303B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Business Development Executive.</w:t>
      </w:r>
    </w:p>
    <w:p w14:paraId="0F741A88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HBL (HDFC bank products), Bangalore, Karnataka.</w:t>
      </w:r>
    </w:p>
    <w:p w14:paraId="742A97BD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2008 - Dec 2009</w:t>
      </w:r>
    </w:p>
    <w:p w14:paraId="210C20AD" w14:textId="77777777" w:rsidR="007A2A94" w:rsidRDefault="007A2A94" w:rsidP="007A2A94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business development executive. </w:t>
      </w:r>
    </w:p>
    <w:p w14:paraId="694E5FCB" w14:textId="77777777" w:rsidR="007A2A9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Dealing with Personal loan department products.</w:t>
      </w:r>
    </w:p>
    <w:p w14:paraId="7EBDCB81" w14:textId="77777777" w:rsidR="007A2A94" w:rsidRPr="00E23DE4" w:rsidRDefault="007A2A9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Meeting the customers and explaining about the loan process and making them to go for personal loan through HDFC bank.</w:t>
      </w:r>
    </w:p>
    <w:p w14:paraId="52350F1F" w14:textId="77777777" w:rsidR="00E23DE4" w:rsidRDefault="00E23DE4" w:rsidP="007A2A94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Here the revenue target is 25L per month.</w:t>
      </w:r>
    </w:p>
    <w:p w14:paraId="5891EA75" w14:textId="77777777" w:rsidR="007A2A94" w:rsidRDefault="007A2A94" w:rsidP="007A2A94">
      <w:pPr>
        <w:pStyle w:val="NoSpacing"/>
        <w:spacing w:line="276" w:lineRule="auto"/>
        <w:ind w:left="720"/>
        <w:rPr>
          <w:rFonts w:ascii="Times New Roman" w:hAnsi="Times New Roman" w:cs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A2A94" w14:paraId="5380A470" w14:textId="77777777" w:rsidTr="00401E57">
        <w:tc>
          <w:tcPr>
            <w:tcW w:w="10368" w:type="dxa"/>
            <w:shd w:val="clear" w:color="auto" w:fill="C4BC96"/>
          </w:tcPr>
          <w:p w14:paraId="70DC6E4E" w14:textId="77777777" w:rsidR="007A2A94" w:rsidRDefault="007A2A94" w:rsidP="00401E57">
            <w:pPr>
              <w:pStyle w:val="NoSpacing"/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 &amp; Qualification</w:t>
            </w:r>
          </w:p>
        </w:tc>
      </w:tr>
    </w:tbl>
    <w:p w14:paraId="09315181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4107C28" w14:textId="77777777" w:rsidR="007A2A94" w:rsidRDefault="007A2A94" w:rsidP="007A2A94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B.tec </w:t>
      </w:r>
      <w:r>
        <w:rPr>
          <w:rFonts w:ascii="Times New Roman" w:hAnsi="Times New Roman" w:cs="Times New Roman"/>
          <w:b/>
        </w:rPr>
        <w:t xml:space="preserve">(Computer Science) </w:t>
      </w:r>
      <w:r>
        <w:rPr>
          <w:rFonts w:ascii="Times New Roman" w:hAnsi="Times New Roman" w:cs="Times New Roman"/>
        </w:rPr>
        <w:t>in April - 2008 from JNTU University with Aggregate 57%.</w:t>
      </w:r>
    </w:p>
    <w:p w14:paraId="4777F082" w14:textId="77777777" w:rsidR="007A2A94" w:rsidRDefault="007A2A94" w:rsidP="007A2A94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5F528D3B" w14:textId="2DD289ED" w:rsidR="007A2A94" w:rsidRDefault="007A2A94" w:rsidP="007A2A94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Completed MBA  from IGNOU University with Aggregate 70%. </w:t>
      </w:r>
    </w:p>
    <w:p w14:paraId="7D0100BF" w14:textId="77777777" w:rsidR="007A2A94" w:rsidRDefault="007A2A94" w:rsidP="007A2A94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2A86AA4E" w14:textId="77777777" w:rsidR="007A2A94" w:rsidRDefault="007A2A94" w:rsidP="007A2A94">
      <w:pPr>
        <w:pStyle w:val="NoSpacing"/>
        <w:shd w:val="clear" w:color="auto" w:fill="C4BC96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14:paraId="0B404330" w14:textId="77777777" w:rsidR="007A2A94" w:rsidRDefault="007A2A94" w:rsidP="007A2A94">
      <w:pPr>
        <w:pStyle w:val="NoSpacing"/>
        <w:shd w:val="clear" w:color="auto" w:fill="FFFFFF"/>
        <w:spacing w:line="276" w:lineRule="auto"/>
        <w:jc w:val="both"/>
        <w:rPr>
          <w:rFonts w:ascii="Times New Roman" w:hAnsi="Times New Roman" w:cs="Times New Roman"/>
          <w:b/>
        </w:rPr>
      </w:pPr>
    </w:p>
    <w:p w14:paraId="3B5E3B8A" w14:textId="77777777" w:rsidR="007A2A94" w:rsidRDefault="007A2A94" w:rsidP="007A2A94">
      <w:pPr>
        <w:pStyle w:val="BodyTextIndent"/>
        <w:numPr>
          <w:ilvl w:val="0"/>
          <w:numId w:val="7"/>
        </w:numPr>
        <w:overflowPunct w:val="0"/>
        <w:autoSpaceDE w:val="0"/>
        <w:spacing w:after="0"/>
        <w:jc w:val="both"/>
        <w:textAlignment w:val="baseline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 xml:space="preserve">I received 2 times </w:t>
      </w:r>
      <w:r>
        <w:rPr>
          <w:rFonts w:ascii="Verdana" w:hAnsi="Verdana" w:cs="Verdana"/>
          <w:b/>
          <w:color w:val="000000"/>
          <w:sz w:val="20"/>
        </w:rPr>
        <w:t>BEST Manager</w:t>
      </w:r>
      <w:r>
        <w:rPr>
          <w:rFonts w:ascii="Verdana" w:hAnsi="Verdana" w:cs="Verdana"/>
          <w:color w:val="000000"/>
          <w:sz w:val="20"/>
        </w:rPr>
        <w:t xml:space="preserve"> awards from </w:t>
      </w:r>
      <w:r w:rsidR="00F5608F">
        <w:rPr>
          <w:rFonts w:ascii="Verdana" w:hAnsi="Verdana" w:cs="Verdana"/>
          <w:b/>
          <w:color w:val="000000"/>
          <w:sz w:val="20"/>
        </w:rPr>
        <w:t>prop tiger</w:t>
      </w:r>
      <w:r>
        <w:rPr>
          <w:rFonts w:ascii="Verdana" w:hAnsi="Verdana" w:cs="Verdana"/>
          <w:color w:val="000000"/>
          <w:sz w:val="20"/>
        </w:rPr>
        <w:t xml:space="preserve"> for the high revenue delivered.</w:t>
      </w:r>
    </w:p>
    <w:p w14:paraId="291EF254" w14:textId="77777777" w:rsidR="00671D48" w:rsidRDefault="00671D48" w:rsidP="007A2A94">
      <w:pPr>
        <w:pStyle w:val="BodyTextIndent"/>
        <w:numPr>
          <w:ilvl w:val="0"/>
          <w:numId w:val="7"/>
        </w:numPr>
        <w:overflowPunct w:val="0"/>
        <w:autoSpaceDE w:val="0"/>
        <w:spacing w:after="0"/>
        <w:jc w:val="both"/>
        <w:textAlignment w:val="baseline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>Received Best Performer Award for 32times in Arsis Developers Pvt Ltd.</w:t>
      </w:r>
    </w:p>
    <w:p w14:paraId="23434826" w14:textId="77777777" w:rsidR="007A2A94" w:rsidRDefault="007A2A94" w:rsidP="007A2A94">
      <w:pPr>
        <w:pStyle w:val="BodyTextIndent"/>
        <w:numPr>
          <w:ilvl w:val="0"/>
          <w:numId w:val="7"/>
        </w:numPr>
        <w:overflowPunct w:val="0"/>
        <w:autoSpaceDE w:val="0"/>
        <w:spacing w:after="0"/>
        <w:jc w:val="both"/>
        <w:textAlignment w:val="baseline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>Received best team performance award in Human interface tech for2 times.</w:t>
      </w:r>
    </w:p>
    <w:p w14:paraId="6733A628" w14:textId="77777777" w:rsidR="007A2A94" w:rsidRDefault="007A2A94" w:rsidP="007A2A94">
      <w:pPr>
        <w:pStyle w:val="BodyTextIndent"/>
        <w:numPr>
          <w:ilvl w:val="0"/>
          <w:numId w:val="7"/>
        </w:numPr>
        <w:overflowPunct w:val="0"/>
        <w:autoSpaceDE w:val="0"/>
        <w:spacing w:after="0"/>
        <w:jc w:val="both"/>
        <w:textAlignment w:val="baseline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 xml:space="preserve">Received </w:t>
      </w:r>
      <w:r>
        <w:rPr>
          <w:rFonts w:ascii="Verdana" w:hAnsi="Verdana" w:cs="Verdana"/>
          <w:b/>
          <w:color w:val="000000"/>
          <w:sz w:val="20"/>
        </w:rPr>
        <w:t>best Team Manager</w:t>
      </w:r>
      <w:r>
        <w:rPr>
          <w:rFonts w:ascii="Verdana" w:hAnsi="Verdana" w:cs="Verdana"/>
          <w:color w:val="000000"/>
          <w:sz w:val="20"/>
        </w:rPr>
        <w:t xml:space="preserve"> Award for 6 months, Asklaila.com.com.</w:t>
      </w:r>
    </w:p>
    <w:p w14:paraId="437A29E4" w14:textId="77777777" w:rsidR="007A2A94" w:rsidRPr="003270A5" w:rsidRDefault="007A2A94" w:rsidP="007A2A94">
      <w:pPr>
        <w:pStyle w:val="BodyTextIndent"/>
        <w:numPr>
          <w:ilvl w:val="0"/>
          <w:numId w:val="7"/>
        </w:numPr>
        <w:overflowPunct w:val="0"/>
        <w:autoSpaceDE w:val="0"/>
        <w:spacing w:after="0"/>
        <w:jc w:val="both"/>
        <w:textAlignment w:val="baseline"/>
        <w:rPr>
          <w:rFonts w:ascii="Verdana" w:hAnsi="Verdana" w:cs="Verdana"/>
          <w:color w:val="000000"/>
          <w:sz w:val="20"/>
        </w:rPr>
      </w:pPr>
      <w:r w:rsidRPr="003270A5">
        <w:rPr>
          <w:rFonts w:ascii="Verdana" w:hAnsi="Verdana" w:cs="Verdana"/>
          <w:kern w:val="1"/>
          <w:sz w:val="20"/>
        </w:rPr>
        <w:t xml:space="preserve">Won first prize in </w:t>
      </w:r>
      <w:r w:rsidRPr="003270A5">
        <w:rPr>
          <w:rFonts w:ascii="Verdana" w:hAnsi="Verdana" w:cs="Verdana"/>
          <w:b/>
          <w:kern w:val="1"/>
          <w:sz w:val="20"/>
        </w:rPr>
        <w:t>DEBATE</w:t>
      </w:r>
      <w:r w:rsidRPr="003270A5">
        <w:rPr>
          <w:rFonts w:ascii="Verdana" w:hAnsi="Verdana" w:cs="Verdana"/>
          <w:kern w:val="1"/>
          <w:sz w:val="20"/>
        </w:rPr>
        <w:t xml:space="preserve"> held at </w:t>
      </w:r>
      <w:r w:rsidRPr="003270A5">
        <w:rPr>
          <w:rFonts w:ascii="Verdana" w:hAnsi="Verdana" w:cs="Verdana"/>
          <w:b/>
          <w:kern w:val="1"/>
          <w:sz w:val="20"/>
        </w:rPr>
        <w:t>SV.UNIVERSITY</w:t>
      </w:r>
      <w:r w:rsidRPr="003270A5">
        <w:rPr>
          <w:rFonts w:ascii="Verdana" w:hAnsi="Verdana" w:cs="Verdana"/>
          <w:kern w:val="1"/>
          <w:sz w:val="20"/>
        </w:rPr>
        <w:t>, TIRUPATI.</w:t>
      </w:r>
    </w:p>
    <w:p w14:paraId="40A5F61B" w14:textId="77777777" w:rsidR="007A2A94" w:rsidRPr="00671D48" w:rsidRDefault="007A2A94" w:rsidP="007A2A94">
      <w:pPr>
        <w:widowControl w:val="0"/>
        <w:numPr>
          <w:ilvl w:val="0"/>
          <w:numId w:val="8"/>
        </w:numPr>
        <w:overflowPunct w:val="0"/>
        <w:autoSpaceDE w:val="0"/>
        <w:spacing w:line="360" w:lineRule="auto"/>
        <w:textAlignment w:val="baseline"/>
        <w:rPr>
          <w:rFonts w:ascii="Verdana" w:hAnsi="Verdana" w:cs="Verdana"/>
          <w:sz w:val="20"/>
        </w:rPr>
      </w:pPr>
      <w:r>
        <w:rPr>
          <w:rFonts w:ascii="Verdana" w:hAnsi="Verdana" w:cs="Verdana"/>
          <w:kern w:val="1"/>
          <w:sz w:val="20"/>
        </w:rPr>
        <w:t xml:space="preserve">Received </w:t>
      </w:r>
      <w:r>
        <w:rPr>
          <w:rFonts w:ascii="Verdana" w:hAnsi="Verdana" w:cs="Verdana"/>
          <w:b/>
          <w:kern w:val="1"/>
          <w:sz w:val="20"/>
        </w:rPr>
        <w:t>Best employee</w:t>
      </w:r>
      <w:r>
        <w:rPr>
          <w:rFonts w:ascii="Verdana" w:hAnsi="Verdana" w:cs="Verdana"/>
          <w:kern w:val="1"/>
          <w:sz w:val="20"/>
        </w:rPr>
        <w:t xml:space="preserve"> certificate in </w:t>
      </w:r>
      <w:r>
        <w:rPr>
          <w:rFonts w:ascii="Verdana" w:hAnsi="Verdana" w:cs="Verdana"/>
          <w:b/>
          <w:kern w:val="1"/>
          <w:sz w:val="20"/>
        </w:rPr>
        <w:t>ASKLAILA.COM</w:t>
      </w:r>
      <w:r>
        <w:rPr>
          <w:rFonts w:ascii="Verdana" w:hAnsi="Verdana" w:cs="Verdana"/>
          <w:kern w:val="1"/>
          <w:sz w:val="20"/>
        </w:rPr>
        <w:t xml:space="preserve"> for 5 times.</w:t>
      </w:r>
    </w:p>
    <w:p w14:paraId="39DF4153" w14:textId="77777777" w:rsidR="00671D48" w:rsidRPr="003270A5" w:rsidRDefault="00671D48" w:rsidP="00671D48">
      <w:pPr>
        <w:widowControl w:val="0"/>
        <w:overflowPunct w:val="0"/>
        <w:autoSpaceDE w:val="0"/>
        <w:spacing w:line="360" w:lineRule="auto"/>
        <w:ind w:left="360"/>
        <w:textAlignment w:val="baseline"/>
        <w:rPr>
          <w:rFonts w:ascii="Verdana" w:hAnsi="Verdana" w:cs="Verdana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68"/>
      </w:tblGrid>
      <w:tr w:rsidR="007A2A94" w14:paraId="77656599" w14:textId="77777777" w:rsidTr="00401E57">
        <w:tc>
          <w:tcPr>
            <w:tcW w:w="10368" w:type="dxa"/>
            <w:shd w:val="clear" w:color="auto" w:fill="FFFFFF"/>
          </w:tcPr>
          <w:p w14:paraId="44D9ECFC" w14:textId="77777777" w:rsidR="007A2A94" w:rsidRDefault="007A2A94" w:rsidP="00401E57">
            <w:pPr>
              <w:pStyle w:val="NoSpacing"/>
              <w:shd w:val="clear" w:color="auto" w:fill="C4BC96"/>
              <w:spacing w:line="276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 Profile</w:t>
            </w:r>
          </w:p>
        </w:tc>
      </w:tr>
    </w:tbl>
    <w:p w14:paraId="07F7878F" w14:textId="77777777" w:rsidR="007A2A94" w:rsidRDefault="007A2A94" w:rsidP="007A2A94">
      <w:pPr>
        <w:pStyle w:val="NoSpacing"/>
        <w:shd w:val="clear" w:color="auto" w:fill="C4BC96"/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81"/>
        <w:gridCol w:w="4065"/>
        <w:gridCol w:w="5924"/>
      </w:tblGrid>
      <w:tr w:rsidR="007A2A94" w14:paraId="3431A06F" w14:textId="77777777" w:rsidTr="00401E57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83EDC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304375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Address</w:t>
            </w:r>
          </w:p>
          <w:p w14:paraId="2D98A88F" w14:textId="77777777" w:rsidR="007A2A94" w:rsidRDefault="007A2A94" w:rsidP="00401E57">
            <w:pPr>
              <w:rPr>
                <w:color w:val="000000"/>
              </w:rPr>
            </w:pP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539C" w14:textId="77777777" w:rsidR="007A2A94" w:rsidRDefault="007A2A94" w:rsidP="00401E57">
            <w:pPr>
              <w:pStyle w:val="Title"/>
              <w:jc w:val="left"/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u w:val="single"/>
              </w:rPr>
              <w:t>Local Address</w:t>
            </w:r>
            <w:r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:</w:t>
            </w:r>
          </w:p>
          <w:p w14:paraId="669F6375" w14:textId="77777777" w:rsidR="007A2A94" w:rsidRPr="007A2A94" w:rsidRDefault="007A2A94" w:rsidP="007A2A94">
            <w:pPr>
              <w:pStyle w:val="Title"/>
              <w:jc w:val="left"/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Chaithanya Kumar D.J</w:t>
            </w:r>
          </w:p>
          <w:p w14:paraId="0BB76CE7" w14:textId="77777777" w:rsidR="007A2A94" w:rsidRDefault="00F5608F" w:rsidP="00401E57">
            <w:pPr>
              <w:pStyle w:val="Title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Ramamurthy Nagar,</w:t>
            </w:r>
            <w:r w:rsidR="007A2A94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Bangalore</w:t>
            </w:r>
          </w:p>
          <w:p w14:paraId="16D994E4" w14:textId="77777777" w:rsidR="007A2A94" w:rsidRDefault="00F5608F" w:rsidP="00401E57">
            <w:r>
              <w:rPr>
                <w:color w:val="000000"/>
                <w:sz w:val="22"/>
                <w:szCs w:val="22"/>
              </w:rPr>
              <w:t>Ph.</w:t>
            </w:r>
            <w:r w:rsidR="00671D48">
              <w:rPr>
                <w:color w:val="000000"/>
                <w:sz w:val="22"/>
                <w:szCs w:val="22"/>
              </w:rPr>
              <w:t>: 9148584558</w:t>
            </w:r>
          </w:p>
        </w:tc>
      </w:tr>
      <w:tr w:rsidR="007A2A94" w14:paraId="50322A27" w14:textId="77777777" w:rsidTr="00401E57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47F3D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23AD9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8820E" w14:textId="77777777" w:rsidR="007A2A94" w:rsidRDefault="007A2A94" w:rsidP="00401E57">
            <w:r>
              <w:rPr>
                <w:color w:val="000000"/>
                <w:sz w:val="22"/>
                <w:szCs w:val="22"/>
              </w:rPr>
              <w:t xml:space="preserve">23/11/1985          </w:t>
            </w:r>
          </w:p>
        </w:tc>
      </w:tr>
      <w:tr w:rsidR="007A2A94" w14:paraId="203F3689" w14:textId="77777777" w:rsidTr="00401E57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7F68E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0A7E01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Father name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0ACBA" w14:textId="77777777" w:rsidR="007A2A94" w:rsidRDefault="007A2A94" w:rsidP="00401E57">
            <w:r>
              <w:rPr>
                <w:color w:val="000000"/>
                <w:sz w:val="22"/>
                <w:szCs w:val="22"/>
              </w:rPr>
              <w:t>Mr.jagannadham</w:t>
            </w:r>
          </w:p>
        </w:tc>
      </w:tr>
      <w:tr w:rsidR="007A2A94" w14:paraId="7F78C6F4" w14:textId="77777777" w:rsidTr="00401E57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BECE1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B35AD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01B0" w14:textId="77777777" w:rsidR="007A2A94" w:rsidRDefault="007A2A94" w:rsidP="00401E57">
            <w:r>
              <w:rPr>
                <w:color w:val="000000"/>
                <w:sz w:val="22"/>
                <w:szCs w:val="22"/>
              </w:rPr>
              <w:t>Male</w:t>
            </w:r>
          </w:p>
        </w:tc>
      </w:tr>
      <w:tr w:rsidR="007A2A94" w14:paraId="35AD74B9" w14:textId="77777777" w:rsidTr="00401E57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56EF5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E91A2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5CB84" w14:textId="77777777" w:rsidR="007A2A94" w:rsidRDefault="007A2A94" w:rsidP="00401E57">
            <w:r>
              <w:rPr>
                <w:color w:val="000000"/>
                <w:sz w:val="22"/>
                <w:szCs w:val="22"/>
              </w:rPr>
              <w:t xml:space="preserve">married </w:t>
            </w:r>
          </w:p>
        </w:tc>
      </w:tr>
      <w:tr w:rsidR="007A2A94" w14:paraId="1ED1C995" w14:textId="77777777" w:rsidTr="00401E57">
        <w:trPr>
          <w:trHeight w:val="278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63BB04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0A722D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B0D81" w14:textId="77777777" w:rsidR="007A2A94" w:rsidRDefault="007A2A94" w:rsidP="00401E57">
            <w:r>
              <w:rPr>
                <w:color w:val="000000"/>
                <w:sz w:val="22"/>
                <w:szCs w:val="22"/>
              </w:rPr>
              <w:t>Indian</w:t>
            </w:r>
          </w:p>
        </w:tc>
      </w:tr>
      <w:tr w:rsidR="007A2A94" w14:paraId="05DC9230" w14:textId="77777777" w:rsidTr="00401E57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F2A0C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D1528" w14:textId="77777777" w:rsidR="007A2A94" w:rsidRDefault="007A2A94" w:rsidP="00401E57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Languages  known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170AE" w14:textId="77777777" w:rsidR="007A2A94" w:rsidRDefault="007A2A94" w:rsidP="00401E57">
            <w:r>
              <w:rPr>
                <w:color w:val="000000"/>
                <w:sz w:val="22"/>
                <w:szCs w:val="22"/>
              </w:rPr>
              <w:t>English, Telugu, Tamil, Kannada, Hindi.</w:t>
            </w:r>
          </w:p>
        </w:tc>
      </w:tr>
    </w:tbl>
    <w:p w14:paraId="79E10025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7CF7AEF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DAC0773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 information furnished is true to the best of my knowledge and belief.</w:t>
      </w:r>
    </w:p>
    <w:p w14:paraId="4BA6C4CE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7D900C1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3AFED7DC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DABF467" w14:textId="77777777" w:rsidR="007A2A94" w:rsidRDefault="007A2A94" w:rsidP="007A2A94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8CBF952" w14:textId="77777777" w:rsidR="007A2A94" w:rsidRDefault="004232A7" w:rsidP="007A2A94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8DE89" wp14:editId="1FAE01FE">
                <wp:simplePos x="0" y="0"/>
                <wp:positionH relativeFrom="column">
                  <wp:posOffset>4686300</wp:posOffset>
                </wp:positionH>
                <wp:positionV relativeFrom="paragraph">
                  <wp:posOffset>71755</wp:posOffset>
                </wp:positionV>
                <wp:extent cx="1325245" cy="1905"/>
                <wp:effectExtent l="9525" t="5080" r="8255" b="1206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5245" cy="1905"/>
                        </a:xfrm>
                        <a:prstGeom prst="straightConnector1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7B6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9pt;margin-top:5.65pt;width:104.35pt;height: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" strokeweight=".26mm">
                <v:stroke joinstyle="miter" endcap="square"/>
              </v:shape>
            </w:pict>
          </mc:Fallback>
        </mc:AlternateContent>
      </w:r>
      <w:r w:rsidR="007A2A94">
        <w:rPr>
          <w:rFonts w:ascii="Times New Roman" w:hAnsi="Times New Roman" w:cs="Times New Roman"/>
        </w:rPr>
        <w:t>Place</w:t>
      </w:r>
      <w:r w:rsidR="007A2A94">
        <w:rPr>
          <w:rFonts w:ascii="Times New Roman" w:hAnsi="Times New Roman" w:cs="Times New Roman"/>
        </w:rPr>
        <w:tab/>
        <w:t>: Bangalore</w:t>
      </w:r>
    </w:p>
    <w:p w14:paraId="342899D4" w14:textId="77777777" w:rsidR="007A2A94" w:rsidRDefault="007A2A94" w:rsidP="007A2A94">
      <w:pPr>
        <w:pStyle w:val="NoSpacing"/>
        <w:spacing w:line="276" w:lineRule="auto"/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SIGNATURE</w:t>
      </w:r>
      <w:r>
        <w:rPr>
          <w:noProof/>
          <w:vanish/>
          <w:lang w:val="en-IN" w:eastAsia="en-IN"/>
        </w:rPr>
        <w:drawing>
          <wp:inline distT="0" distB="0" distL="0" distR="0" wp14:anchorId="718F270A" wp14:editId="1BD9AC90">
            <wp:extent cx="142875" cy="14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22818" w14:textId="77777777" w:rsidR="00472462" w:rsidRDefault="00472462"/>
    <w:sectPr w:rsidR="00472462">
      <w:pgSz w:w="11906" w:h="16838"/>
      <w:pgMar w:top="810" w:right="929" w:bottom="540" w:left="81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  <w:b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18C4480F"/>
    <w:multiLevelType w:val="hybridMultilevel"/>
    <w:tmpl w:val="42506E94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789711683">
    <w:abstractNumId w:val="0"/>
  </w:num>
  <w:num w:numId="2" w16cid:durableId="1415276295">
    <w:abstractNumId w:val="1"/>
  </w:num>
  <w:num w:numId="3" w16cid:durableId="2010674143">
    <w:abstractNumId w:val="2"/>
  </w:num>
  <w:num w:numId="4" w16cid:durableId="1253902819">
    <w:abstractNumId w:val="3"/>
  </w:num>
  <w:num w:numId="5" w16cid:durableId="1040517209">
    <w:abstractNumId w:val="4"/>
  </w:num>
  <w:num w:numId="6" w16cid:durableId="576718301">
    <w:abstractNumId w:val="5"/>
  </w:num>
  <w:num w:numId="7" w16cid:durableId="550338156">
    <w:abstractNumId w:val="6"/>
  </w:num>
  <w:num w:numId="8" w16cid:durableId="1073511189">
    <w:abstractNumId w:val="7"/>
  </w:num>
  <w:num w:numId="9" w16cid:durableId="6254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94"/>
    <w:rsid w:val="0002375D"/>
    <w:rsid w:val="00133613"/>
    <w:rsid w:val="002D6414"/>
    <w:rsid w:val="004232A7"/>
    <w:rsid w:val="00472462"/>
    <w:rsid w:val="00671D48"/>
    <w:rsid w:val="007A2A94"/>
    <w:rsid w:val="00801064"/>
    <w:rsid w:val="00812900"/>
    <w:rsid w:val="00B82493"/>
    <w:rsid w:val="00BC160E"/>
    <w:rsid w:val="00BE0571"/>
    <w:rsid w:val="00E23DE4"/>
    <w:rsid w:val="00EA5E89"/>
    <w:rsid w:val="00F5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F01F"/>
  <w15:docId w15:val="{7CF9C055-C1FC-44D9-ABAE-0FFB3B95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A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A2A94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qFormat/>
    <w:rsid w:val="007A2A94"/>
    <w:pPr>
      <w:jc w:val="center"/>
    </w:pPr>
    <w:rPr>
      <w:rFonts w:ascii="Arial" w:hAnsi="Arial" w:cs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A2A94"/>
    <w:rPr>
      <w:rFonts w:ascii="Arial" w:eastAsia="Times New Roman" w:hAnsi="Arial" w:cs="Arial"/>
      <w:b/>
      <w:sz w:val="28"/>
      <w:szCs w:val="20"/>
      <w:lang w:eastAsia="ar-SA"/>
    </w:rPr>
  </w:style>
  <w:style w:type="paragraph" w:styleId="NoSpacing">
    <w:name w:val="No Spacing"/>
    <w:qFormat/>
    <w:rsid w:val="007A2A9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Indent">
    <w:name w:val="Body Text Indent"/>
    <w:basedOn w:val="Normal"/>
    <w:link w:val="BodyTextIndentChar"/>
    <w:rsid w:val="007A2A9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A2A9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A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2A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sklail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USER</cp:lastModifiedBy>
  <cp:revision>8</cp:revision>
  <dcterms:created xsi:type="dcterms:W3CDTF">2023-10-04T07:00:00Z</dcterms:created>
  <dcterms:modified xsi:type="dcterms:W3CDTF">2023-10-04T07:02:00Z</dcterms:modified>
</cp:coreProperties>
</file>