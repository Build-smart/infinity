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EECE1"/>
  <w:body>
    <w:p w14:paraId="6A9A4BB7" w14:textId="77777777" w:rsidR="00595C35" w:rsidRDefault="00595C35" w:rsidP="0023210D">
      <w:pPr>
        <w:tabs>
          <w:tab w:val="left" w:pos="360"/>
        </w:tabs>
        <w:spacing w:line="276" w:lineRule="auto"/>
        <w:jc w:val="both"/>
        <w:rPr>
          <w:rFonts w:ascii="Arial" w:hAnsi="Arial" w:cs="Arial"/>
          <w:b/>
          <w:color w:val="00B0F0"/>
          <w:sz w:val="40"/>
          <w:szCs w:val="40"/>
          <w:lang w:val="es-CR"/>
        </w:rPr>
      </w:pPr>
    </w:p>
    <w:p w14:paraId="3C57A637" w14:textId="77777777" w:rsidR="00076878" w:rsidRPr="00076878" w:rsidRDefault="00076878" w:rsidP="0023210D">
      <w:pPr>
        <w:tabs>
          <w:tab w:val="left" w:pos="360"/>
        </w:tabs>
        <w:spacing w:line="276" w:lineRule="auto"/>
        <w:jc w:val="both"/>
        <w:rPr>
          <w:rFonts w:ascii="Arial" w:hAnsi="Arial" w:cs="Arial"/>
          <w:b/>
          <w:color w:val="00B0F0"/>
          <w:sz w:val="40"/>
          <w:szCs w:val="40"/>
          <w:lang w:val="es-CR"/>
        </w:rPr>
      </w:pPr>
      <w:r w:rsidRPr="00076878">
        <w:rPr>
          <w:rFonts w:ascii="Arial" w:hAnsi="Arial" w:cs="Arial"/>
          <w:b/>
          <w:color w:val="00B0F0"/>
          <w:sz w:val="40"/>
          <w:szCs w:val="40"/>
          <w:lang w:val="es-CR"/>
        </w:rPr>
        <w:t>Resume</w:t>
      </w:r>
    </w:p>
    <w:p w14:paraId="099053B1" w14:textId="77777777" w:rsidR="00076878" w:rsidRDefault="00076878" w:rsidP="0023210D">
      <w:pPr>
        <w:tabs>
          <w:tab w:val="left" w:pos="360"/>
        </w:tabs>
        <w:spacing w:line="276" w:lineRule="auto"/>
        <w:jc w:val="both"/>
        <w:rPr>
          <w:rFonts w:ascii="Arial" w:hAnsi="Arial" w:cs="Arial"/>
          <w:b/>
          <w:color w:val="00B0F0"/>
          <w:sz w:val="28"/>
          <w:szCs w:val="28"/>
          <w:lang w:val="es-CR"/>
        </w:rPr>
      </w:pPr>
    </w:p>
    <w:p w14:paraId="00E75A43" w14:textId="77777777" w:rsidR="0031524A" w:rsidRPr="002874B9" w:rsidRDefault="002B6FA2" w:rsidP="0023210D">
      <w:pPr>
        <w:tabs>
          <w:tab w:val="left" w:pos="360"/>
        </w:tabs>
        <w:spacing w:line="276" w:lineRule="auto"/>
        <w:jc w:val="both"/>
        <w:rPr>
          <w:rFonts w:ascii="Leelawadee" w:hAnsi="Leelawadee" w:cs="Leelawadee"/>
          <w:b/>
          <w:color w:val="00B0F0"/>
          <w:sz w:val="28"/>
          <w:szCs w:val="28"/>
          <w:lang w:val="es-CR"/>
        </w:rPr>
      </w:pPr>
      <w:r>
        <w:rPr>
          <w:rFonts w:ascii="Leelawadee" w:hAnsi="Leelawadee" w:cs="Leelawadee"/>
          <w:b/>
          <w:color w:val="00B0F0"/>
          <w:sz w:val="28"/>
          <w:szCs w:val="28"/>
          <w:lang w:val="es-CR"/>
        </w:rPr>
        <w:t>DeepakKumar A</w:t>
      </w:r>
      <w:r w:rsidR="0031524A" w:rsidRPr="002874B9">
        <w:rPr>
          <w:rFonts w:ascii="Leelawadee" w:hAnsi="Leelawadee" w:cs="Leelawadee"/>
          <w:b/>
          <w:color w:val="00B0F0"/>
          <w:sz w:val="28"/>
          <w:szCs w:val="28"/>
          <w:lang w:val="es-CR"/>
        </w:rPr>
        <w:tab/>
      </w:r>
    </w:p>
    <w:p w14:paraId="467E6F37" w14:textId="77777777" w:rsidR="00171C4E" w:rsidRDefault="0019466A" w:rsidP="0023210D">
      <w:pPr>
        <w:tabs>
          <w:tab w:val="left" w:pos="360"/>
          <w:tab w:val="left" w:pos="576"/>
          <w:tab w:val="left" w:pos="1152"/>
          <w:tab w:val="left" w:pos="1728"/>
          <w:tab w:val="left" w:pos="2304"/>
          <w:tab w:val="left" w:pos="2880"/>
          <w:tab w:val="left" w:pos="5749"/>
        </w:tabs>
        <w:spacing w:line="276" w:lineRule="auto"/>
        <w:jc w:val="both"/>
        <w:rPr>
          <w:rFonts w:ascii="Leelawadee" w:hAnsi="Leelawadee" w:cs="Leelawadee"/>
          <w:sz w:val="18"/>
          <w:szCs w:val="18"/>
          <w:lang w:val="es-CR"/>
        </w:rPr>
      </w:pPr>
      <w:r>
        <w:rPr>
          <w:rFonts w:ascii="Leelawadee" w:hAnsi="Leelawadee" w:cs="Leelawadee"/>
          <w:sz w:val="18"/>
          <w:szCs w:val="18"/>
          <w:lang w:val="es-CR"/>
        </w:rPr>
        <w:t xml:space="preserve">Mobile: </w:t>
      </w:r>
      <w:r w:rsidR="002B6FA2">
        <w:rPr>
          <w:rFonts w:ascii="Leelawadee" w:hAnsi="Leelawadee" w:cs="Leelawadee"/>
          <w:sz w:val="18"/>
          <w:szCs w:val="18"/>
          <w:lang w:val="es-CR"/>
        </w:rPr>
        <w:t>9659788243</w:t>
      </w:r>
      <w:r w:rsidR="000A7C02">
        <w:rPr>
          <w:rFonts w:ascii="Leelawadee" w:hAnsi="Leelawadee" w:cs="Leelawadee"/>
          <w:sz w:val="18"/>
          <w:szCs w:val="18"/>
          <w:lang w:val="es-CR"/>
        </w:rPr>
        <w:t>,</w:t>
      </w:r>
    </w:p>
    <w:p w14:paraId="7B7D77A1" w14:textId="77777777" w:rsidR="005F5CE9" w:rsidRDefault="005F5CE9" w:rsidP="005F5CE9">
      <w:pPr>
        <w:tabs>
          <w:tab w:val="left" w:pos="360"/>
          <w:tab w:val="left" w:pos="576"/>
          <w:tab w:val="left" w:pos="1152"/>
          <w:tab w:val="left" w:pos="1728"/>
          <w:tab w:val="left" w:pos="2304"/>
          <w:tab w:val="left" w:pos="2880"/>
          <w:tab w:val="left" w:pos="5749"/>
        </w:tabs>
        <w:spacing w:line="276" w:lineRule="auto"/>
        <w:rPr>
          <w:rFonts w:ascii="Leelawadee" w:hAnsi="Leelawadee" w:cs="Leelawadee"/>
          <w:sz w:val="18"/>
          <w:szCs w:val="18"/>
          <w:lang w:val="es-CR"/>
        </w:rPr>
      </w:pPr>
    </w:p>
    <w:p w14:paraId="17636150" w14:textId="77777777" w:rsidR="005F5CE9" w:rsidRDefault="005F5CE9" w:rsidP="005F5CE9">
      <w:pPr>
        <w:tabs>
          <w:tab w:val="left" w:pos="360"/>
          <w:tab w:val="left" w:pos="576"/>
          <w:tab w:val="left" w:pos="1152"/>
          <w:tab w:val="left" w:pos="1728"/>
          <w:tab w:val="left" w:pos="2304"/>
          <w:tab w:val="left" w:pos="2880"/>
          <w:tab w:val="left" w:pos="5749"/>
        </w:tabs>
        <w:spacing w:line="360" w:lineRule="auto"/>
        <w:rPr>
          <w:rFonts w:ascii="Leelawadee" w:hAnsi="Leelawadee" w:cs="Leelawadee"/>
          <w:sz w:val="18"/>
          <w:szCs w:val="18"/>
          <w:lang w:val="es-CR"/>
        </w:rPr>
      </w:pPr>
      <w:r w:rsidRPr="005F5CE9">
        <w:rPr>
          <w:rFonts w:ascii="Leelawadee" w:hAnsi="Leelawadee" w:cs="Leelawadee"/>
          <w:sz w:val="18"/>
          <w:szCs w:val="18"/>
          <w:lang w:val="es-CR"/>
        </w:rPr>
        <w:t>Naganapalli (Village)</w:t>
      </w:r>
    </w:p>
    <w:p w14:paraId="5A98FD6C" w14:textId="77777777" w:rsidR="005F5CE9" w:rsidRPr="005F5CE9" w:rsidRDefault="005F5CE9" w:rsidP="005F5CE9">
      <w:pPr>
        <w:tabs>
          <w:tab w:val="left" w:pos="360"/>
          <w:tab w:val="left" w:pos="576"/>
          <w:tab w:val="left" w:pos="1152"/>
          <w:tab w:val="left" w:pos="1728"/>
          <w:tab w:val="left" w:pos="2304"/>
          <w:tab w:val="left" w:pos="2880"/>
          <w:tab w:val="left" w:pos="5749"/>
        </w:tabs>
        <w:spacing w:line="360" w:lineRule="auto"/>
        <w:rPr>
          <w:rFonts w:ascii="Leelawadee" w:hAnsi="Leelawadee" w:cs="Leelawadee"/>
          <w:sz w:val="18"/>
          <w:szCs w:val="18"/>
          <w:lang w:val="es-CR"/>
        </w:rPr>
      </w:pPr>
      <w:r w:rsidRPr="005F5CE9">
        <w:rPr>
          <w:rFonts w:ascii="Leelawadee" w:hAnsi="Leelawadee" w:cs="Leelawadee"/>
          <w:sz w:val="18"/>
          <w:szCs w:val="18"/>
          <w:lang w:val="es-CR"/>
        </w:rPr>
        <w:t>Sadanapalli(Post)</w:t>
      </w:r>
    </w:p>
    <w:p w14:paraId="3A3EFD63" w14:textId="77777777" w:rsidR="005F5CE9" w:rsidRPr="005F5CE9" w:rsidRDefault="005F5CE9" w:rsidP="005F5CE9">
      <w:pPr>
        <w:tabs>
          <w:tab w:val="left" w:pos="360"/>
          <w:tab w:val="left" w:pos="576"/>
          <w:tab w:val="left" w:pos="1152"/>
          <w:tab w:val="left" w:pos="1728"/>
          <w:tab w:val="left" w:pos="2304"/>
          <w:tab w:val="left" w:pos="2880"/>
          <w:tab w:val="left" w:pos="5749"/>
        </w:tabs>
        <w:spacing w:line="360" w:lineRule="auto"/>
        <w:rPr>
          <w:rFonts w:ascii="Leelawadee" w:hAnsi="Leelawadee" w:cs="Leelawadee"/>
          <w:sz w:val="18"/>
          <w:szCs w:val="18"/>
          <w:lang w:val="es-CR"/>
        </w:rPr>
      </w:pPr>
      <w:r w:rsidRPr="005F5CE9">
        <w:rPr>
          <w:rFonts w:ascii="Leelawadee" w:hAnsi="Leelawadee" w:cs="Leelawadee"/>
          <w:sz w:val="18"/>
          <w:szCs w:val="18"/>
          <w:lang w:val="es-CR"/>
        </w:rPr>
        <w:t>Krishnagiri (D.T)</w:t>
      </w:r>
    </w:p>
    <w:p w14:paraId="1D8BA10C" w14:textId="77777777" w:rsidR="005F5CE9" w:rsidRDefault="005F5CE9" w:rsidP="005F5CE9">
      <w:pPr>
        <w:tabs>
          <w:tab w:val="left" w:pos="360"/>
          <w:tab w:val="left" w:pos="576"/>
          <w:tab w:val="left" w:pos="1152"/>
          <w:tab w:val="left" w:pos="1728"/>
          <w:tab w:val="left" w:pos="2304"/>
          <w:tab w:val="left" w:pos="2880"/>
          <w:tab w:val="left" w:pos="5749"/>
        </w:tabs>
        <w:spacing w:line="360" w:lineRule="auto"/>
        <w:rPr>
          <w:rFonts w:ascii="Leelawadee" w:hAnsi="Leelawadee" w:cs="Leelawadee"/>
          <w:sz w:val="18"/>
          <w:szCs w:val="18"/>
          <w:lang w:val="es-CR"/>
        </w:rPr>
      </w:pPr>
      <w:r w:rsidRPr="005F5CE9">
        <w:rPr>
          <w:rFonts w:ascii="Leelawadee" w:hAnsi="Leelawadee" w:cs="Leelawadee"/>
          <w:sz w:val="18"/>
          <w:szCs w:val="18"/>
          <w:lang w:val="es-CR"/>
        </w:rPr>
        <w:t>Tamil nadhu</w:t>
      </w:r>
    </w:p>
    <w:p w14:paraId="10AE1A49" w14:textId="77777777" w:rsidR="0031524A" w:rsidRPr="005F5CE9" w:rsidRDefault="00BF4ADF" w:rsidP="005F5CE9">
      <w:pPr>
        <w:tabs>
          <w:tab w:val="left" w:pos="360"/>
          <w:tab w:val="left" w:pos="576"/>
          <w:tab w:val="left" w:pos="1152"/>
          <w:tab w:val="left" w:pos="1728"/>
          <w:tab w:val="left" w:pos="2304"/>
          <w:tab w:val="left" w:pos="2880"/>
          <w:tab w:val="left" w:pos="5749"/>
        </w:tabs>
        <w:spacing w:line="360" w:lineRule="auto"/>
        <w:rPr>
          <w:rFonts w:ascii="Leelawadee" w:hAnsi="Leelawadee" w:cs="Leelawadee"/>
          <w:sz w:val="18"/>
          <w:szCs w:val="18"/>
          <w:lang w:val="es-CR"/>
        </w:rPr>
      </w:pPr>
      <w:r>
        <w:rPr>
          <w:rFonts w:ascii="Leelawadee" w:hAnsi="Leelawadee" w:cs="Leelawadee"/>
          <w:b/>
          <w:sz w:val="18"/>
          <w:szCs w:val="18"/>
          <w:lang w:val="es-CR"/>
        </w:rPr>
        <w:t>E</w:t>
      </w:r>
      <w:r w:rsidR="008D01C2" w:rsidRPr="002874B9">
        <w:rPr>
          <w:rFonts w:ascii="Leelawadee" w:hAnsi="Leelawadee" w:cs="Leelawadee"/>
          <w:b/>
          <w:sz w:val="18"/>
          <w:szCs w:val="18"/>
          <w:lang w:val="es-CR"/>
        </w:rPr>
        <w:t>mail:</w:t>
      </w:r>
      <w:hyperlink r:id="rId8" w:history="1">
        <w:r w:rsidR="00171C4E" w:rsidRPr="007527C0">
          <w:rPr>
            <w:rStyle w:val="Hyperlink"/>
            <w:rFonts w:ascii="Leelawadee" w:hAnsi="Leelawadee" w:cs="Leelawadee"/>
            <w:b/>
            <w:sz w:val="18"/>
            <w:szCs w:val="18"/>
            <w:lang w:val="es-CR"/>
          </w:rPr>
          <w:t>itsdeepaksrini@gmail.com</w:t>
        </w:r>
      </w:hyperlink>
    </w:p>
    <w:p w14:paraId="02331C98" w14:textId="77777777" w:rsidR="00171C4E" w:rsidRDefault="00171C4E" w:rsidP="0023210D">
      <w:pPr>
        <w:tabs>
          <w:tab w:val="left" w:pos="360"/>
          <w:tab w:val="left" w:pos="576"/>
          <w:tab w:val="left" w:pos="1152"/>
          <w:tab w:val="left" w:pos="1728"/>
          <w:tab w:val="left" w:pos="2304"/>
          <w:tab w:val="left" w:pos="2880"/>
          <w:tab w:val="left" w:pos="5749"/>
        </w:tabs>
        <w:spacing w:line="276" w:lineRule="auto"/>
        <w:jc w:val="both"/>
        <w:rPr>
          <w:rFonts w:ascii="Leelawadee" w:hAnsi="Leelawadee" w:cs="Leelawadee"/>
          <w:b/>
          <w:sz w:val="18"/>
          <w:szCs w:val="18"/>
          <w:lang w:val="es-CR"/>
        </w:rPr>
      </w:pPr>
    </w:p>
    <w:p w14:paraId="7DDC9DED" w14:textId="0510892B" w:rsidR="0031524A" w:rsidRDefault="003B5E26">
      <w:pPr>
        <w:tabs>
          <w:tab w:val="left" w:pos="360"/>
        </w:tabs>
        <w:jc w:val="both"/>
        <w:rPr>
          <w:rFonts w:ascii="Courier New" w:hAnsi="Courier New" w:cs="Courier New"/>
          <w:b/>
          <w:sz w:val="20"/>
          <w:szCs w:val="20"/>
          <w:lang w:val="es-CR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44EA0BE" wp14:editId="4BE0AB18">
                <wp:simplePos x="0" y="0"/>
                <wp:positionH relativeFrom="column">
                  <wp:posOffset>333375</wp:posOffset>
                </wp:positionH>
                <wp:positionV relativeFrom="paragraph">
                  <wp:posOffset>148590</wp:posOffset>
                </wp:positionV>
                <wp:extent cx="6057900" cy="0"/>
                <wp:effectExtent l="19050" t="15240" r="19050" b="13335"/>
                <wp:wrapNone/>
                <wp:docPr id="1098433305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noFill/>
                        <a:ln w="1908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4F75C0" id="Line 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.25pt,11.7pt" to="503.25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" strokeweight=".53mm">
                <v:stroke joinstyle="miter"/>
                <o:lock v:ext="edit" shapetype="f"/>
              </v:line>
            </w:pict>
          </mc:Fallback>
        </mc:AlternateContent>
      </w:r>
    </w:p>
    <w:p w14:paraId="13A37B79" w14:textId="77777777" w:rsidR="0031524A" w:rsidRDefault="0031524A">
      <w:pPr>
        <w:pStyle w:val="NormalWeb"/>
        <w:tabs>
          <w:tab w:val="left" w:pos="360"/>
        </w:tabs>
        <w:spacing w:before="0" w:after="0"/>
        <w:ind w:left="720" w:hanging="180"/>
        <w:jc w:val="both"/>
        <w:rPr>
          <w:rFonts w:ascii="Courier New" w:hAnsi="Courier New" w:cs="Courier New"/>
          <w:sz w:val="20"/>
          <w:szCs w:val="20"/>
          <w:lang w:val="es-CR"/>
        </w:rPr>
      </w:pPr>
    </w:p>
    <w:p w14:paraId="01C48A6E" w14:textId="77777777" w:rsidR="00171C4E" w:rsidRDefault="00171C4E">
      <w:pPr>
        <w:pStyle w:val="NormalWeb"/>
        <w:tabs>
          <w:tab w:val="left" w:pos="360"/>
        </w:tabs>
        <w:spacing w:before="0" w:after="0"/>
        <w:ind w:left="720" w:hanging="180"/>
        <w:jc w:val="both"/>
        <w:rPr>
          <w:rFonts w:ascii="Courier New" w:hAnsi="Courier New" w:cs="Courier New"/>
          <w:sz w:val="20"/>
          <w:szCs w:val="20"/>
          <w:lang w:val="es-CR"/>
        </w:rPr>
      </w:pPr>
    </w:p>
    <w:p w14:paraId="6BFF5DA6" w14:textId="77777777" w:rsidR="0031524A" w:rsidRPr="002874B9" w:rsidRDefault="0031524A" w:rsidP="00E11E5C">
      <w:pPr>
        <w:shd w:val="clear" w:color="auto" w:fill="00B0F0"/>
        <w:tabs>
          <w:tab w:val="left" w:pos="360"/>
        </w:tabs>
        <w:ind w:left="720" w:hanging="180"/>
        <w:jc w:val="both"/>
        <w:rPr>
          <w:rFonts w:ascii="Leelawadee" w:hAnsi="Leelawadee" w:cs="Leelawadee"/>
          <w:b/>
          <w:color w:val="FFFFFF"/>
          <w:sz w:val="20"/>
          <w:szCs w:val="20"/>
          <w:lang w:val="es-CR"/>
        </w:rPr>
      </w:pPr>
      <w:r w:rsidRPr="002874B9">
        <w:rPr>
          <w:rFonts w:ascii="Leelawadee" w:hAnsi="Leelawadee" w:cs="Leelawadee"/>
          <w:b/>
          <w:color w:val="FFFFFF"/>
          <w:sz w:val="20"/>
          <w:szCs w:val="20"/>
          <w:lang w:val="es-CR"/>
        </w:rPr>
        <w:t>PROFESSIONAL SUMMARY</w:t>
      </w:r>
    </w:p>
    <w:p w14:paraId="3EB89248" w14:textId="77777777" w:rsidR="001E4A18" w:rsidRDefault="001E4A18" w:rsidP="001E4A18">
      <w:pPr>
        <w:tabs>
          <w:tab w:val="left" w:pos="360"/>
        </w:tabs>
        <w:ind w:left="720" w:hanging="180"/>
        <w:jc w:val="both"/>
        <w:rPr>
          <w:rFonts w:ascii="Courier New" w:hAnsi="Courier New" w:cs="Courier New"/>
          <w:b/>
          <w:color w:val="FFFFFF"/>
          <w:sz w:val="20"/>
          <w:szCs w:val="20"/>
          <w:lang w:val="es-CR"/>
        </w:rPr>
      </w:pPr>
    </w:p>
    <w:p w14:paraId="49D0B0FE" w14:textId="77777777" w:rsidR="00171C4E" w:rsidRPr="00E11E5C" w:rsidRDefault="00171C4E" w:rsidP="001E4A18">
      <w:pPr>
        <w:tabs>
          <w:tab w:val="left" w:pos="360"/>
        </w:tabs>
        <w:ind w:left="720" w:hanging="180"/>
        <w:jc w:val="both"/>
        <w:rPr>
          <w:rFonts w:ascii="Courier New" w:hAnsi="Courier New" w:cs="Courier New"/>
          <w:b/>
          <w:color w:val="FFFFFF"/>
          <w:sz w:val="20"/>
          <w:szCs w:val="20"/>
          <w:lang w:val="es-CR"/>
        </w:rPr>
      </w:pPr>
    </w:p>
    <w:p w14:paraId="6622DC22" w14:textId="77777777" w:rsidR="0031524A" w:rsidRDefault="0031524A" w:rsidP="00171C4E">
      <w:pPr>
        <w:numPr>
          <w:ilvl w:val="0"/>
          <w:numId w:val="4"/>
        </w:numPr>
        <w:tabs>
          <w:tab w:val="left" w:pos="900"/>
        </w:tabs>
        <w:spacing w:line="480" w:lineRule="auto"/>
        <w:ind w:left="900"/>
        <w:jc w:val="both"/>
        <w:rPr>
          <w:rFonts w:ascii="Leelawadee" w:hAnsi="Leelawadee" w:cs="Leelawadee"/>
          <w:sz w:val="18"/>
          <w:szCs w:val="18"/>
        </w:rPr>
      </w:pPr>
      <w:r w:rsidRPr="002874B9">
        <w:rPr>
          <w:rFonts w:ascii="Leelawadee" w:hAnsi="Leelawadee" w:cs="Leelawadee"/>
          <w:sz w:val="18"/>
          <w:szCs w:val="18"/>
        </w:rPr>
        <w:t xml:space="preserve">Having </w:t>
      </w:r>
      <w:r w:rsidR="00165960">
        <w:rPr>
          <w:rFonts w:ascii="Leelawadee" w:hAnsi="Leelawadee" w:cs="Leelawadee"/>
          <w:sz w:val="18"/>
          <w:szCs w:val="18"/>
        </w:rPr>
        <w:t xml:space="preserve">5.5 </w:t>
      </w:r>
      <w:r w:rsidR="006C11E3" w:rsidRPr="002874B9">
        <w:rPr>
          <w:rFonts w:ascii="Leelawadee" w:hAnsi="Leelawadee" w:cs="Leelawadee"/>
          <w:sz w:val="18"/>
          <w:szCs w:val="18"/>
        </w:rPr>
        <w:t>Years</w:t>
      </w:r>
      <w:r w:rsidRPr="002874B9">
        <w:rPr>
          <w:rFonts w:ascii="Leelawadee" w:hAnsi="Leelawadee" w:cs="Leelawadee"/>
          <w:sz w:val="18"/>
          <w:szCs w:val="18"/>
        </w:rPr>
        <w:t xml:space="preserve">of experience in the field of Graphic designing. </w:t>
      </w:r>
    </w:p>
    <w:p w14:paraId="6263F8B7" w14:textId="77777777" w:rsidR="00497711" w:rsidRPr="002874B9" w:rsidRDefault="00497711" w:rsidP="00171C4E">
      <w:pPr>
        <w:numPr>
          <w:ilvl w:val="0"/>
          <w:numId w:val="4"/>
        </w:numPr>
        <w:tabs>
          <w:tab w:val="left" w:pos="900"/>
        </w:tabs>
        <w:spacing w:line="480" w:lineRule="auto"/>
        <w:ind w:left="900"/>
        <w:jc w:val="both"/>
        <w:rPr>
          <w:rFonts w:ascii="Leelawadee" w:hAnsi="Leelawadee" w:cs="Leelawadee"/>
          <w:sz w:val="18"/>
          <w:szCs w:val="18"/>
        </w:rPr>
      </w:pPr>
      <w:r>
        <w:rPr>
          <w:rFonts w:ascii="Leelawadee" w:hAnsi="Leelawadee" w:cs="Leelawadee"/>
          <w:sz w:val="18"/>
          <w:szCs w:val="18"/>
        </w:rPr>
        <w:t>Experience in Digital Marketing 3 Years</w:t>
      </w:r>
    </w:p>
    <w:p w14:paraId="304961B1" w14:textId="77777777" w:rsidR="0031524A" w:rsidRPr="002874B9" w:rsidRDefault="0031524A" w:rsidP="00171C4E">
      <w:pPr>
        <w:numPr>
          <w:ilvl w:val="0"/>
          <w:numId w:val="4"/>
        </w:numPr>
        <w:tabs>
          <w:tab w:val="left" w:pos="900"/>
        </w:tabs>
        <w:spacing w:line="480" w:lineRule="auto"/>
        <w:ind w:left="900"/>
        <w:jc w:val="both"/>
        <w:rPr>
          <w:rFonts w:ascii="Leelawadee" w:hAnsi="Leelawadee" w:cs="Leelawadee"/>
          <w:sz w:val="18"/>
          <w:szCs w:val="18"/>
        </w:rPr>
      </w:pPr>
      <w:r w:rsidRPr="002874B9">
        <w:rPr>
          <w:rFonts w:ascii="Leelawadee" w:hAnsi="Leelawadee" w:cs="Leelawadee"/>
          <w:sz w:val="18"/>
          <w:szCs w:val="18"/>
        </w:rPr>
        <w:t>Excellent interpersonal skills with a strong desire to achieve specified goals.</w:t>
      </w:r>
    </w:p>
    <w:p w14:paraId="0A359BA5" w14:textId="77777777" w:rsidR="0031524A" w:rsidRDefault="0031524A" w:rsidP="00171C4E">
      <w:pPr>
        <w:numPr>
          <w:ilvl w:val="0"/>
          <w:numId w:val="4"/>
        </w:numPr>
        <w:tabs>
          <w:tab w:val="left" w:pos="900"/>
        </w:tabs>
        <w:spacing w:line="480" w:lineRule="auto"/>
        <w:ind w:left="900"/>
        <w:rPr>
          <w:rFonts w:ascii="Courier New" w:hAnsi="Courier New" w:cs="Courier New"/>
          <w:sz w:val="20"/>
          <w:szCs w:val="20"/>
        </w:rPr>
      </w:pPr>
      <w:r w:rsidRPr="002874B9">
        <w:rPr>
          <w:rFonts w:ascii="Leelawadee" w:hAnsi="Leelawadee" w:cs="Leelawadee"/>
          <w:sz w:val="18"/>
          <w:szCs w:val="18"/>
        </w:rPr>
        <w:t>Ability to manage multiple tasks and deadlines.</w:t>
      </w:r>
      <w:r>
        <w:rPr>
          <w:rFonts w:ascii="Courier New" w:hAnsi="Courier New" w:cs="Courier New"/>
          <w:sz w:val="20"/>
          <w:szCs w:val="20"/>
        </w:rPr>
        <w:br/>
      </w:r>
    </w:p>
    <w:p w14:paraId="45A0C256" w14:textId="77777777" w:rsidR="0031524A" w:rsidRPr="002874B9" w:rsidRDefault="0031524A" w:rsidP="00E11E5C">
      <w:pPr>
        <w:shd w:val="clear" w:color="auto" w:fill="00B0F0"/>
        <w:tabs>
          <w:tab w:val="left" w:pos="360"/>
        </w:tabs>
        <w:ind w:left="720" w:hanging="180"/>
        <w:jc w:val="both"/>
        <w:rPr>
          <w:rFonts w:ascii="Leelawadee" w:hAnsi="Leelawadee" w:cs="Leelawadee"/>
          <w:b/>
          <w:color w:val="FFFFFF"/>
          <w:sz w:val="20"/>
          <w:szCs w:val="20"/>
        </w:rPr>
      </w:pPr>
      <w:r w:rsidRPr="002874B9">
        <w:rPr>
          <w:rFonts w:ascii="Leelawadee" w:hAnsi="Leelawadee" w:cs="Leelawadee"/>
          <w:b/>
          <w:color w:val="FFFFFF"/>
          <w:sz w:val="20"/>
          <w:szCs w:val="20"/>
        </w:rPr>
        <w:t>WORK EXPERIENCE</w:t>
      </w:r>
    </w:p>
    <w:p w14:paraId="434C3C54" w14:textId="77777777" w:rsidR="00697130" w:rsidRDefault="00697130">
      <w:pPr>
        <w:ind w:left="540"/>
        <w:jc w:val="both"/>
        <w:rPr>
          <w:rFonts w:ascii="Courier New" w:hAnsi="Courier New" w:cs="Courier New"/>
          <w:sz w:val="18"/>
          <w:szCs w:val="18"/>
        </w:rPr>
      </w:pPr>
    </w:p>
    <w:p w14:paraId="5EB3293F" w14:textId="77777777" w:rsidR="000334F7" w:rsidRDefault="00563F7D" w:rsidP="00171C4E">
      <w:pPr>
        <w:spacing w:line="480" w:lineRule="auto"/>
        <w:ind w:left="540"/>
        <w:jc w:val="both"/>
        <w:rPr>
          <w:rFonts w:ascii="Leelawadee" w:hAnsi="Leelawadee" w:cs="Leelawadee"/>
          <w:sz w:val="18"/>
          <w:szCs w:val="18"/>
        </w:rPr>
      </w:pPr>
      <w:r w:rsidRPr="00563F7D">
        <w:rPr>
          <w:rFonts w:ascii="Leelawadee" w:hAnsi="Leelawadee" w:cs="Leelawadee"/>
          <w:sz w:val="28"/>
          <w:szCs w:val="28"/>
        </w:rPr>
        <w:t>•</w:t>
      </w:r>
      <w:r w:rsidR="0095507A">
        <w:rPr>
          <w:rFonts w:ascii="Leelawadee" w:hAnsi="Leelawadee" w:cs="Leelawadee"/>
          <w:sz w:val="18"/>
          <w:szCs w:val="18"/>
        </w:rPr>
        <w:t>Worked</w:t>
      </w:r>
      <w:r w:rsidR="000334F7">
        <w:rPr>
          <w:rFonts w:ascii="Leelawadee" w:hAnsi="Leelawadee" w:cs="Leelawadee"/>
          <w:sz w:val="18"/>
          <w:szCs w:val="18"/>
        </w:rPr>
        <w:t xml:space="preserve">in </w:t>
      </w:r>
      <w:r w:rsidR="000334F7">
        <w:rPr>
          <w:rFonts w:ascii="Leelawadee" w:hAnsi="Leelawadee" w:cs="Leelawadee"/>
          <w:b/>
          <w:sz w:val="18"/>
          <w:szCs w:val="18"/>
        </w:rPr>
        <w:t xml:space="preserve">Hibu India Pvt Ltd. </w:t>
      </w:r>
      <w:r w:rsidR="000334F7">
        <w:rPr>
          <w:rFonts w:ascii="Leelawadee" w:hAnsi="Leelawadee" w:cs="Leelawadee"/>
          <w:sz w:val="18"/>
          <w:szCs w:val="18"/>
        </w:rPr>
        <w:t>A</w:t>
      </w:r>
      <w:r w:rsidR="000334F7" w:rsidRPr="002874B9">
        <w:rPr>
          <w:rFonts w:ascii="Leelawadee" w:hAnsi="Leelawadee" w:cs="Leelawadee"/>
          <w:sz w:val="18"/>
          <w:szCs w:val="18"/>
        </w:rPr>
        <w:t xml:space="preserve">s a Senior Graphic Designer </w:t>
      </w:r>
      <w:r w:rsidR="00AB5A9B">
        <w:rPr>
          <w:rFonts w:ascii="Leelawadee" w:hAnsi="Leelawadee" w:cs="Leelawadee"/>
          <w:sz w:val="18"/>
          <w:szCs w:val="18"/>
        </w:rPr>
        <w:t xml:space="preserve">Aug </w:t>
      </w:r>
      <w:r w:rsidR="00AF07B7">
        <w:rPr>
          <w:rFonts w:ascii="Leelawadee" w:hAnsi="Leelawadee" w:cs="Leelawadee"/>
          <w:sz w:val="18"/>
          <w:szCs w:val="18"/>
        </w:rPr>
        <w:t>(</w:t>
      </w:r>
      <w:r w:rsidR="00AB5A9B">
        <w:rPr>
          <w:rFonts w:ascii="Leelawadee" w:hAnsi="Leelawadee" w:cs="Leelawadee"/>
          <w:sz w:val="18"/>
          <w:szCs w:val="18"/>
        </w:rPr>
        <w:t>2011</w:t>
      </w:r>
      <w:r w:rsidR="00AF07B7">
        <w:rPr>
          <w:rFonts w:ascii="Leelawadee" w:hAnsi="Leelawadee" w:cs="Leelawadee"/>
          <w:sz w:val="18"/>
          <w:szCs w:val="18"/>
        </w:rPr>
        <w:t>)</w:t>
      </w:r>
      <w:r w:rsidR="00AB5A9B">
        <w:rPr>
          <w:rFonts w:ascii="Leelawadee" w:hAnsi="Leelawadee" w:cs="Leelawadee"/>
          <w:sz w:val="18"/>
          <w:szCs w:val="18"/>
        </w:rPr>
        <w:t xml:space="preserve"> To 2015</w:t>
      </w:r>
    </w:p>
    <w:p w14:paraId="22090476" w14:textId="6C3A82F5" w:rsidR="004C2AF8" w:rsidRDefault="00563F7D" w:rsidP="00585662">
      <w:pPr>
        <w:spacing w:line="480" w:lineRule="auto"/>
        <w:ind w:left="540"/>
        <w:jc w:val="both"/>
        <w:rPr>
          <w:rFonts w:ascii="Leelawadee" w:hAnsi="Leelawadee" w:cs="Leelawadee"/>
          <w:sz w:val="18"/>
          <w:szCs w:val="18"/>
        </w:rPr>
      </w:pPr>
      <w:r w:rsidRPr="00563F7D">
        <w:rPr>
          <w:rFonts w:ascii="Leelawadee" w:hAnsi="Leelawadee" w:cs="Leelawadee"/>
          <w:sz w:val="28"/>
          <w:szCs w:val="28"/>
        </w:rPr>
        <w:t>•</w:t>
      </w:r>
      <w:r w:rsidR="004C2AF8" w:rsidRPr="004C2AF8">
        <w:t xml:space="preserve"> </w:t>
      </w:r>
      <w:r w:rsidR="004C2AF8" w:rsidRPr="004C2AF8">
        <w:rPr>
          <w:rFonts w:ascii="Leelawadee" w:hAnsi="Leelawadee" w:cs="Leelawadee"/>
          <w:sz w:val="18"/>
          <w:szCs w:val="18"/>
        </w:rPr>
        <w:t xml:space="preserve">Workedin </w:t>
      </w:r>
      <w:r w:rsidR="004C2AF8" w:rsidRPr="00BC2390">
        <w:rPr>
          <w:rFonts w:ascii="Leelawadee" w:hAnsi="Leelawadee" w:cs="Leelawadee"/>
          <w:b/>
          <w:bCs/>
          <w:sz w:val="18"/>
          <w:szCs w:val="18"/>
        </w:rPr>
        <w:t>Tata consultancy services</w:t>
      </w:r>
      <w:r w:rsidR="004C2AF8" w:rsidRPr="004C2AF8">
        <w:rPr>
          <w:rFonts w:ascii="Leelawadee" w:hAnsi="Leelawadee" w:cs="Leelawadee"/>
          <w:sz w:val="18"/>
          <w:szCs w:val="18"/>
        </w:rPr>
        <w:t>. As a Processes Associates since June 2015 to till June</w:t>
      </w:r>
      <w:r w:rsidR="004C2AF8">
        <w:rPr>
          <w:rFonts w:ascii="Leelawadee" w:hAnsi="Leelawadee" w:cs="Leelawadee"/>
          <w:sz w:val="18"/>
          <w:szCs w:val="18"/>
        </w:rPr>
        <w:t xml:space="preserve"> </w:t>
      </w:r>
      <w:r w:rsidR="004C2AF8" w:rsidRPr="004C2AF8">
        <w:rPr>
          <w:rFonts w:ascii="Leelawadee" w:hAnsi="Leelawadee" w:cs="Leelawadee"/>
          <w:sz w:val="18"/>
          <w:szCs w:val="18"/>
        </w:rPr>
        <w:t>-2016.</w:t>
      </w:r>
    </w:p>
    <w:p w14:paraId="7ADFA533" w14:textId="11D324E1" w:rsidR="0095507A" w:rsidRDefault="0095507A" w:rsidP="00585662">
      <w:pPr>
        <w:spacing w:line="480" w:lineRule="auto"/>
        <w:ind w:left="540"/>
        <w:jc w:val="both"/>
        <w:rPr>
          <w:rFonts w:ascii="Leelawadee" w:hAnsi="Leelawadee" w:cs="Leelawadee"/>
          <w:sz w:val="18"/>
          <w:szCs w:val="18"/>
        </w:rPr>
      </w:pPr>
      <w:r w:rsidRPr="00563F7D">
        <w:rPr>
          <w:rFonts w:ascii="Leelawadee" w:hAnsi="Leelawadee" w:cs="Leelawadee"/>
          <w:sz w:val="28"/>
          <w:szCs w:val="28"/>
        </w:rPr>
        <w:t>•</w:t>
      </w:r>
      <w:r>
        <w:rPr>
          <w:rFonts w:ascii="Leelawadee" w:hAnsi="Leelawadee" w:cs="Leelawadee"/>
          <w:sz w:val="18"/>
          <w:szCs w:val="18"/>
        </w:rPr>
        <w:t xml:space="preserve"> </w:t>
      </w:r>
      <w:r w:rsidR="004C2AF8" w:rsidRPr="004C2AF8">
        <w:rPr>
          <w:rFonts w:ascii="Leelawadee" w:hAnsi="Leelawadee" w:cs="Leelawadee"/>
          <w:sz w:val="18"/>
          <w:szCs w:val="18"/>
        </w:rPr>
        <w:t xml:space="preserve">Worked in </w:t>
      </w:r>
      <w:r w:rsidR="004C2AF8" w:rsidRPr="00BC2390">
        <w:rPr>
          <w:rFonts w:ascii="Leelawadee" w:hAnsi="Leelawadee" w:cs="Leelawadee"/>
          <w:b/>
          <w:bCs/>
          <w:sz w:val="18"/>
          <w:szCs w:val="18"/>
        </w:rPr>
        <w:t>ABC Fruits</w:t>
      </w:r>
      <w:r w:rsidR="004C2AF8" w:rsidRPr="004C2AF8">
        <w:rPr>
          <w:rFonts w:ascii="Leelawadee" w:hAnsi="Leelawadee" w:cs="Leelawadee"/>
          <w:sz w:val="18"/>
          <w:szCs w:val="18"/>
        </w:rPr>
        <w:t xml:space="preserve"> As a Assistant Marketing Manager 2016 to April</w:t>
      </w:r>
      <w:r w:rsidR="004C2AF8">
        <w:rPr>
          <w:rFonts w:ascii="Leelawadee" w:hAnsi="Leelawadee" w:cs="Leelawadee"/>
          <w:sz w:val="18"/>
          <w:szCs w:val="18"/>
        </w:rPr>
        <w:t xml:space="preserve"> </w:t>
      </w:r>
      <w:r w:rsidR="004C2AF8" w:rsidRPr="004C2AF8">
        <w:rPr>
          <w:rFonts w:ascii="Leelawadee" w:hAnsi="Leelawadee" w:cs="Leelawadee"/>
          <w:sz w:val="18"/>
          <w:szCs w:val="18"/>
        </w:rPr>
        <w:t>-</w:t>
      </w:r>
      <w:r w:rsidR="004C2AF8">
        <w:rPr>
          <w:rFonts w:ascii="Leelawadee" w:hAnsi="Leelawadee" w:cs="Leelawadee"/>
          <w:sz w:val="18"/>
          <w:szCs w:val="18"/>
        </w:rPr>
        <w:t xml:space="preserve"> </w:t>
      </w:r>
      <w:r w:rsidR="004C2AF8" w:rsidRPr="004C2AF8">
        <w:rPr>
          <w:rFonts w:ascii="Leelawadee" w:hAnsi="Leelawadee" w:cs="Leelawadee"/>
          <w:sz w:val="18"/>
          <w:szCs w:val="18"/>
        </w:rPr>
        <w:t>2018</w:t>
      </w:r>
    </w:p>
    <w:p w14:paraId="70D19DAB" w14:textId="072E1FAF" w:rsidR="000A7C02" w:rsidRDefault="000A7C02" w:rsidP="008D16E7">
      <w:pPr>
        <w:spacing w:line="480" w:lineRule="auto"/>
        <w:ind w:left="576"/>
        <w:jc w:val="both"/>
        <w:rPr>
          <w:rFonts w:ascii="Leelawadee" w:hAnsi="Leelawadee" w:cs="Leelawadee"/>
          <w:b/>
          <w:sz w:val="18"/>
          <w:szCs w:val="18"/>
        </w:rPr>
      </w:pPr>
      <w:r w:rsidRPr="00563F7D">
        <w:rPr>
          <w:rFonts w:ascii="Leelawadee" w:hAnsi="Leelawadee" w:cs="Leelawadee"/>
          <w:sz w:val="28"/>
          <w:szCs w:val="28"/>
        </w:rPr>
        <w:t>•</w:t>
      </w:r>
      <w:r>
        <w:rPr>
          <w:rFonts w:ascii="Leelawadee" w:hAnsi="Leelawadee" w:cs="Leelawadee"/>
          <w:sz w:val="18"/>
          <w:szCs w:val="18"/>
        </w:rPr>
        <w:t xml:space="preserve"> </w:t>
      </w:r>
      <w:r w:rsidR="004C2AF8" w:rsidRPr="004C2AF8">
        <w:rPr>
          <w:rFonts w:ascii="Leelawadee" w:hAnsi="Leelawadee" w:cs="Leelawadee"/>
          <w:sz w:val="18"/>
          <w:szCs w:val="18"/>
        </w:rPr>
        <w:t xml:space="preserve">Workied in </w:t>
      </w:r>
      <w:r w:rsidR="004C2AF8" w:rsidRPr="00BC2390">
        <w:rPr>
          <w:rFonts w:ascii="Leelawadee" w:hAnsi="Leelawadee" w:cs="Leelawadee"/>
          <w:b/>
          <w:bCs/>
          <w:sz w:val="18"/>
          <w:szCs w:val="18"/>
        </w:rPr>
        <w:t>Katerra India Pvt Ltd</w:t>
      </w:r>
      <w:r w:rsidR="004C2AF8" w:rsidRPr="004C2AF8">
        <w:rPr>
          <w:rFonts w:ascii="Leelawadee" w:hAnsi="Leelawadee" w:cs="Leelawadee"/>
          <w:sz w:val="18"/>
          <w:szCs w:val="18"/>
        </w:rPr>
        <w:t xml:space="preserve"> as a Corporate Communication Executive &amp; Graphic Designs 2018 to Jan</w:t>
      </w:r>
      <w:r w:rsidR="004C2AF8">
        <w:rPr>
          <w:rFonts w:ascii="Leelawadee" w:hAnsi="Leelawadee" w:cs="Leelawadee"/>
          <w:sz w:val="18"/>
          <w:szCs w:val="18"/>
        </w:rPr>
        <w:t xml:space="preserve"> </w:t>
      </w:r>
      <w:r w:rsidR="004C2AF8" w:rsidRPr="004C2AF8">
        <w:rPr>
          <w:rFonts w:ascii="Leelawadee" w:hAnsi="Leelawadee" w:cs="Leelawadee"/>
          <w:sz w:val="18"/>
          <w:szCs w:val="18"/>
        </w:rPr>
        <w:t>-</w:t>
      </w:r>
      <w:r w:rsidR="004C2AF8">
        <w:rPr>
          <w:rFonts w:ascii="Leelawadee" w:hAnsi="Leelawadee" w:cs="Leelawadee"/>
          <w:sz w:val="18"/>
          <w:szCs w:val="18"/>
        </w:rPr>
        <w:t xml:space="preserve"> </w:t>
      </w:r>
      <w:r w:rsidR="004C2AF8" w:rsidRPr="004C2AF8">
        <w:rPr>
          <w:rFonts w:ascii="Leelawadee" w:hAnsi="Leelawadee" w:cs="Leelawadee"/>
          <w:sz w:val="18"/>
          <w:szCs w:val="18"/>
        </w:rPr>
        <w:t>2021</w:t>
      </w:r>
    </w:p>
    <w:p w14:paraId="349AAAF9" w14:textId="23469B24" w:rsidR="000F6309" w:rsidRDefault="000F6309" w:rsidP="000F6309">
      <w:pPr>
        <w:spacing w:line="480" w:lineRule="auto"/>
        <w:ind w:left="576"/>
        <w:jc w:val="both"/>
        <w:rPr>
          <w:rFonts w:ascii="Leelawadee" w:hAnsi="Leelawadee" w:cs="Leelawadee"/>
          <w:b/>
          <w:sz w:val="18"/>
          <w:szCs w:val="18"/>
        </w:rPr>
      </w:pPr>
      <w:r w:rsidRPr="00563F7D">
        <w:rPr>
          <w:rFonts w:ascii="Leelawadee" w:hAnsi="Leelawadee" w:cs="Leelawadee"/>
          <w:sz w:val="28"/>
          <w:szCs w:val="28"/>
        </w:rPr>
        <w:t>•</w:t>
      </w:r>
      <w:r>
        <w:rPr>
          <w:rFonts w:ascii="Leelawadee" w:hAnsi="Leelawadee" w:cs="Leelawadee"/>
          <w:sz w:val="18"/>
          <w:szCs w:val="18"/>
        </w:rPr>
        <w:t xml:space="preserve"> </w:t>
      </w:r>
      <w:r w:rsidR="004C2AF8" w:rsidRPr="004C2AF8">
        <w:rPr>
          <w:rFonts w:ascii="Leelawadee" w:hAnsi="Leelawadee" w:cs="Leelawadee"/>
          <w:sz w:val="18"/>
          <w:szCs w:val="18"/>
        </w:rPr>
        <w:t xml:space="preserve">Worked in </w:t>
      </w:r>
      <w:r w:rsidR="004C2AF8" w:rsidRPr="00BC2390">
        <w:rPr>
          <w:rFonts w:ascii="Leelawadee" w:hAnsi="Leelawadee" w:cs="Leelawadee"/>
          <w:b/>
          <w:bCs/>
          <w:sz w:val="18"/>
          <w:szCs w:val="18"/>
        </w:rPr>
        <w:t>Gunam Super Speciality Hospital</w:t>
      </w:r>
      <w:r w:rsidR="004C2AF8" w:rsidRPr="004C2AF8">
        <w:rPr>
          <w:rFonts w:ascii="Leelawadee" w:hAnsi="Leelawadee" w:cs="Leelawadee"/>
          <w:sz w:val="18"/>
          <w:szCs w:val="18"/>
        </w:rPr>
        <w:t xml:space="preserve"> as a MARKETING EXECUTIVE</w:t>
      </w:r>
      <w:r w:rsidR="007F541F">
        <w:rPr>
          <w:rFonts w:ascii="Leelawadee" w:hAnsi="Leelawadee" w:cs="Leelawadee"/>
          <w:sz w:val="18"/>
          <w:szCs w:val="18"/>
        </w:rPr>
        <w:t xml:space="preserve"> – Graphics Designer</w:t>
      </w:r>
      <w:r w:rsidR="004C2AF8" w:rsidRPr="004C2AF8">
        <w:rPr>
          <w:rFonts w:ascii="Leelawadee" w:hAnsi="Leelawadee" w:cs="Leelawadee"/>
          <w:sz w:val="18"/>
          <w:szCs w:val="18"/>
        </w:rPr>
        <w:t xml:space="preserve"> Aug</w:t>
      </w:r>
      <w:r w:rsidR="004C2AF8">
        <w:rPr>
          <w:rFonts w:ascii="Leelawadee" w:hAnsi="Leelawadee" w:cs="Leelawadee"/>
          <w:sz w:val="18"/>
          <w:szCs w:val="18"/>
        </w:rPr>
        <w:t xml:space="preserve"> </w:t>
      </w:r>
      <w:r w:rsidR="004C2AF8" w:rsidRPr="004C2AF8">
        <w:rPr>
          <w:rFonts w:ascii="Leelawadee" w:hAnsi="Leelawadee" w:cs="Leelawadee"/>
          <w:sz w:val="18"/>
          <w:szCs w:val="18"/>
        </w:rPr>
        <w:t>-</w:t>
      </w:r>
      <w:r w:rsidR="004C2AF8">
        <w:rPr>
          <w:rFonts w:ascii="Leelawadee" w:hAnsi="Leelawadee" w:cs="Leelawadee"/>
          <w:sz w:val="18"/>
          <w:szCs w:val="18"/>
        </w:rPr>
        <w:t xml:space="preserve"> </w:t>
      </w:r>
      <w:r w:rsidR="004C2AF8" w:rsidRPr="004C2AF8">
        <w:rPr>
          <w:rFonts w:ascii="Leelawadee" w:hAnsi="Leelawadee" w:cs="Leelawadee"/>
          <w:sz w:val="18"/>
          <w:szCs w:val="18"/>
        </w:rPr>
        <w:t>2022</w:t>
      </w:r>
    </w:p>
    <w:p w14:paraId="63025BDE" w14:textId="2316D30C" w:rsidR="0035205F" w:rsidRPr="0035205F" w:rsidRDefault="0035205F" w:rsidP="0035205F">
      <w:pPr>
        <w:spacing w:line="276" w:lineRule="auto"/>
        <w:rPr>
          <w:rFonts w:ascii="Verdana" w:eastAsiaTheme="minorEastAsia" w:hAnsi="Verdana"/>
          <w:b/>
          <w:bCs/>
          <w:noProof/>
          <w:sz w:val="20"/>
          <w:szCs w:val="20"/>
          <w:lang w:eastAsia="en-IN"/>
        </w:rPr>
      </w:pPr>
      <w:r>
        <w:rPr>
          <w:rFonts w:ascii="Leelawadee" w:hAnsi="Leelawadee" w:cs="Leelawadee"/>
          <w:sz w:val="28"/>
          <w:szCs w:val="28"/>
        </w:rPr>
        <w:t xml:space="preserve">       </w:t>
      </w:r>
      <w:r w:rsidRPr="00563F7D">
        <w:rPr>
          <w:rFonts w:ascii="Leelawadee" w:hAnsi="Leelawadee" w:cs="Leelawadee"/>
          <w:sz w:val="28"/>
          <w:szCs w:val="28"/>
        </w:rPr>
        <w:t>•</w:t>
      </w:r>
      <w:r>
        <w:rPr>
          <w:rFonts w:ascii="Leelawadee" w:hAnsi="Leelawadee" w:cs="Leelawadee"/>
          <w:sz w:val="18"/>
          <w:szCs w:val="18"/>
        </w:rPr>
        <w:t xml:space="preserve"> Working in </w:t>
      </w:r>
      <w:r>
        <w:rPr>
          <w:rFonts w:ascii="Leelawadee" w:hAnsi="Leelawadee" w:cs="Leelawadee"/>
          <w:b/>
          <w:sz w:val="18"/>
          <w:szCs w:val="18"/>
        </w:rPr>
        <w:t xml:space="preserve">Mantri Developers as a </w:t>
      </w:r>
      <w:r w:rsidRPr="0035205F">
        <w:rPr>
          <w:rFonts w:ascii="Verdana" w:eastAsiaTheme="minorEastAsia" w:hAnsi="Verdana"/>
          <w:b/>
          <w:bCs/>
          <w:noProof/>
          <w:sz w:val="18"/>
          <w:szCs w:val="18"/>
          <w:lang w:eastAsia="en-IN"/>
        </w:rPr>
        <w:t>Senior Executive – SMC (Marketing)</w:t>
      </w:r>
      <w:r w:rsidR="007F541F">
        <w:rPr>
          <w:rFonts w:ascii="Verdana" w:eastAsiaTheme="minorEastAsia" w:hAnsi="Verdana"/>
          <w:b/>
          <w:bCs/>
          <w:noProof/>
          <w:sz w:val="18"/>
          <w:szCs w:val="18"/>
          <w:lang w:eastAsia="en-IN"/>
        </w:rPr>
        <w:t xml:space="preserve"> Graphics Designer</w:t>
      </w:r>
      <w:r w:rsidR="00BC2390">
        <w:rPr>
          <w:rFonts w:ascii="Verdana" w:eastAsiaTheme="minorEastAsia" w:hAnsi="Verdana"/>
          <w:b/>
          <w:bCs/>
          <w:noProof/>
          <w:sz w:val="18"/>
          <w:szCs w:val="18"/>
          <w:lang w:eastAsia="en-IN"/>
        </w:rPr>
        <w:t xml:space="preserve"> </w:t>
      </w:r>
      <w:r w:rsidR="00BC2390" w:rsidRPr="00BC2390">
        <w:rPr>
          <w:rFonts w:ascii="Verdana" w:eastAsiaTheme="minorEastAsia" w:hAnsi="Verdana"/>
          <w:b/>
          <w:bCs/>
          <w:noProof/>
          <w:sz w:val="18"/>
          <w:szCs w:val="18"/>
          <w:lang w:eastAsia="en-IN"/>
        </w:rPr>
        <w:t>- Working</w:t>
      </w:r>
    </w:p>
    <w:p w14:paraId="16B09B3F" w14:textId="6C8B48E9" w:rsidR="0035205F" w:rsidRDefault="0035205F" w:rsidP="0035205F">
      <w:pPr>
        <w:spacing w:line="480" w:lineRule="auto"/>
        <w:ind w:left="576"/>
        <w:jc w:val="both"/>
        <w:rPr>
          <w:rFonts w:ascii="Leelawadee" w:hAnsi="Leelawadee" w:cs="Leelawadee"/>
          <w:b/>
          <w:sz w:val="18"/>
          <w:szCs w:val="18"/>
        </w:rPr>
      </w:pPr>
    </w:p>
    <w:p w14:paraId="72ED5A5D" w14:textId="77777777" w:rsidR="0035205F" w:rsidRDefault="0035205F" w:rsidP="000F6309">
      <w:pPr>
        <w:spacing w:line="480" w:lineRule="auto"/>
        <w:ind w:left="576"/>
        <w:jc w:val="both"/>
        <w:rPr>
          <w:rFonts w:ascii="Leelawadee" w:hAnsi="Leelawadee" w:cs="Leelawadee"/>
          <w:b/>
          <w:sz w:val="18"/>
          <w:szCs w:val="18"/>
        </w:rPr>
      </w:pPr>
    </w:p>
    <w:p w14:paraId="475AFB92" w14:textId="77777777" w:rsidR="0035205F" w:rsidRDefault="0035205F" w:rsidP="000F6309">
      <w:pPr>
        <w:spacing w:line="480" w:lineRule="auto"/>
        <w:ind w:left="576"/>
        <w:jc w:val="both"/>
        <w:rPr>
          <w:rFonts w:ascii="Leelawadee" w:hAnsi="Leelawadee" w:cs="Leelawadee"/>
          <w:b/>
          <w:sz w:val="18"/>
          <w:szCs w:val="18"/>
        </w:rPr>
      </w:pPr>
    </w:p>
    <w:p w14:paraId="2C9DE40E" w14:textId="77777777" w:rsidR="000F6309" w:rsidRDefault="000F6309" w:rsidP="008D16E7">
      <w:pPr>
        <w:spacing w:line="480" w:lineRule="auto"/>
        <w:ind w:left="576"/>
        <w:jc w:val="both"/>
        <w:rPr>
          <w:rFonts w:ascii="Leelawadee" w:hAnsi="Leelawadee" w:cs="Leelawadee"/>
          <w:b/>
          <w:sz w:val="18"/>
          <w:szCs w:val="18"/>
        </w:rPr>
      </w:pPr>
    </w:p>
    <w:p w14:paraId="4042BF82" w14:textId="77777777" w:rsidR="004136DB" w:rsidRDefault="004136DB" w:rsidP="008D16E7">
      <w:pPr>
        <w:spacing w:line="480" w:lineRule="auto"/>
        <w:ind w:left="576"/>
        <w:jc w:val="both"/>
        <w:rPr>
          <w:rFonts w:ascii="Leelawadee" w:hAnsi="Leelawadee" w:cs="Leelawadee"/>
          <w:sz w:val="18"/>
          <w:szCs w:val="18"/>
        </w:rPr>
      </w:pPr>
    </w:p>
    <w:p w14:paraId="5BB9B092" w14:textId="77777777" w:rsidR="000A7C02" w:rsidRDefault="000A7C02" w:rsidP="00585662">
      <w:pPr>
        <w:spacing w:line="480" w:lineRule="auto"/>
        <w:ind w:left="540"/>
        <w:jc w:val="both"/>
        <w:rPr>
          <w:rFonts w:ascii="Leelawadee" w:hAnsi="Leelawadee" w:cs="Leelawadee"/>
          <w:sz w:val="18"/>
          <w:szCs w:val="18"/>
        </w:rPr>
      </w:pPr>
    </w:p>
    <w:p w14:paraId="7DB7C2C7" w14:textId="77777777" w:rsidR="000A7C02" w:rsidRDefault="000A7C02" w:rsidP="00585662">
      <w:pPr>
        <w:spacing w:line="480" w:lineRule="auto"/>
        <w:ind w:left="540"/>
        <w:jc w:val="both"/>
        <w:rPr>
          <w:rFonts w:ascii="Leelawadee" w:hAnsi="Leelawadee" w:cs="Leelawadee"/>
          <w:sz w:val="18"/>
          <w:szCs w:val="18"/>
        </w:rPr>
      </w:pPr>
    </w:p>
    <w:p w14:paraId="0DB84229" w14:textId="77777777" w:rsidR="00171C4E" w:rsidRDefault="00171C4E" w:rsidP="00171C4E">
      <w:pPr>
        <w:tabs>
          <w:tab w:val="left" w:pos="180"/>
        </w:tabs>
        <w:ind w:left="540"/>
        <w:jc w:val="both"/>
        <w:rPr>
          <w:rFonts w:ascii="Leelawadee" w:hAnsi="Leelawadee" w:cs="Leelawadee"/>
          <w:b/>
          <w:color w:val="000000"/>
          <w:sz w:val="20"/>
          <w:szCs w:val="20"/>
          <w:u w:val="single"/>
        </w:rPr>
      </w:pPr>
    </w:p>
    <w:p w14:paraId="70CEC7BA" w14:textId="77777777" w:rsidR="0095507A" w:rsidRDefault="0095507A" w:rsidP="00171C4E">
      <w:pPr>
        <w:tabs>
          <w:tab w:val="left" w:pos="180"/>
        </w:tabs>
        <w:ind w:left="540"/>
        <w:jc w:val="both"/>
        <w:rPr>
          <w:rFonts w:ascii="Leelawadee" w:hAnsi="Leelawadee" w:cs="Leelawadee"/>
          <w:b/>
          <w:color w:val="000000"/>
          <w:sz w:val="20"/>
          <w:szCs w:val="20"/>
          <w:u w:val="single"/>
        </w:rPr>
      </w:pPr>
    </w:p>
    <w:p w14:paraId="47D12A8C" w14:textId="77777777" w:rsidR="00171C4E" w:rsidRPr="007714F6" w:rsidRDefault="00171C4E" w:rsidP="007714F6">
      <w:pPr>
        <w:tabs>
          <w:tab w:val="left" w:pos="180"/>
        </w:tabs>
        <w:ind w:left="567"/>
        <w:jc w:val="both"/>
        <w:rPr>
          <w:rFonts w:ascii="Leelawadee" w:hAnsi="Leelawadee" w:cs="Leelawadee"/>
          <w:b/>
          <w:color w:val="000000"/>
          <w:sz w:val="20"/>
          <w:szCs w:val="20"/>
          <w:u w:val="single"/>
        </w:rPr>
      </w:pPr>
      <w:r w:rsidRPr="007714F6">
        <w:rPr>
          <w:rFonts w:ascii="Leelawadee" w:hAnsi="Leelawadee" w:cs="Leelawadee"/>
          <w:b/>
          <w:color w:val="000000"/>
          <w:sz w:val="20"/>
          <w:szCs w:val="20"/>
          <w:u w:val="single"/>
        </w:rPr>
        <w:t xml:space="preserve">Description: </w:t>
      </w:r>
    </w:p>
    <w:p w14:paraId="3E5A1FFD" w14:textId="77777777" w:rsidR="00171C4E" w:rsidRPr="004001D5" w:rsidRDefault="00171C4E" w:rsidP="00171C4E">
      <w:pPr>
        <w:pStyle w:val="BodyText"/>
        <w:tabs>
          <w:tab w:val="left" w:pos="360"/>
        </w:tabs>
        <w:ind w:left="540"/>
        <w:rPr>
          <w:rFonts w:ascii="Leelawadee" w:hAnsi="Leelawadee" w:cs="Leelawadee"/>
          <w:sz w:val="20"/>
          <w:szCs w:val="20"/>
        </w:rPr>
      </w:pPr>
      <w:r w:rsidRPr="004001D5">
        <w:rPr>
          <w:rFonts w:ascii="Leelawadee" w:hAnsi="Leelawadee" w:cs="Leelawadee"/>
          <w:sz w:val="20"/>
          <w:szCs w:val="20"/>
        </w:rPr>
        <w:tab/>
      </w:r>
      <w:r w:rsidRPr="004001D5">
        <w:rPr>
          <w:rFonts w:ascii="Leelawadee" w:hAnsi="Leelawadee" w:cs="Leelawadee"/>
          <w:sz w:val="20"/>
          <w:szCs w:val="20"/>
        </w:rPr>
        <w:tab/>
      </w:r>
      <w:r w:rsidRPr="004001D5">
        <w:rPr>
          <w:rFonts w:ascii="Leelawadee" w:hAnsi="Leelawadee" w:cs="Leelawadee"/>
          <w:sz w:val="20"/>
          <w:szCs w:val="20"/>
        </w:rPr>
        <w:tab/>
      </w:r>
    </w:p>
    <w:p w14:paraId="228A12AA" w14:textId="77777777" w:rsidR="00171C4E" w:rsidRPr="00ED3407" w:rsidRDefault="00171C4E" w:rsidP="00076878">
      <w:pPr>
        <w:pStyle w:val="BodyText"/>
        <w:tabs>
          <w:tab w:val="left" w:pos="360"/>
        </w:tabs>
        <w:spacing w:line="480" w:lineRule="auto"/>
        <w:ind w:left="540"/>
        <w:rPr>
          <w:rFonts w:ascii="Courier New" w:hAnsi="Courier New" w:cs="Courier New"/>
          <w:sz w:val="18"/>
          <w:szCs w:val="18"/>
        </w:rPr>
      </w:pPr>
      <w:r w:rsidRPr="004001D5">
        <w:rPr>
          <w:rFonts w:ascii="Leelawadee" w:hAnsi="Leelawadee" w:cs="Leelawadee"/>
          <w:sz w:val="20"/>
          <w:szCs w:val="20"/>
        </w:rPr>
        <w:tab/>
      </w:r>
      <w:r w:rsidRPr="004001D5">
        <w:rPr>
          <w:rFonts w:ascii="Leelawadee" w:hAnsi="Leelawadee" w:cs="Leelawadee"/>
          <w:sz w:val="20"/>
          <w:szCs w:val="20"/>
        </w:rPr>
        <w:tab/>
      </w:r>
      <w:r w:rsidR="00076878" w:rsidRPr="00076878">
        <w:rPr>
          <w:rFonts w:ascii="Leelawadee" w:hAnsi="Leelawadee" w:cs="Leelawadee"/>
          <w:b/>
          <w:sz w:val="18"/>
          <w:szCs w:val="18"/>
        </w:rPr>
        <w:t>Hibu India Private ltd</w:t>
      </w:r>
      <w:r w:rsidRPr="004001D5">
        <w:rPr>
          <w:rFonts w:ascii="Leelawadee" w:hAnsi="Leelawadee" w:cs="Leelawadee"/>
          <w:sz w:val="18"/>
          <w:szCs w:val="18"/>
        </w:rPr>
        <w:t xml:space="preserve"> is a part of Yell Group. They are a leading provider of multimedia advertising services in the United States, United Kingdom, Spain and Latin America.</w:t>
      </w:r>
    </w:p>
    <w:p w14:paraId="25FAD0DC" w14:textId="77777777" w:rsidR="0031524A" w:rsidRDefault="0031524A">
      <w:pPr>
        <w:jc w:val="both"/>
        <w:rPr>
          <w:rFonts w:ascii="Courier New" w:hAnsi="Courier New" w:cs="Courier New"/>
          <w:sz w:val="20"/>
          <w:szCs w:val="20"/>
        </w:rPr>
      </w:pPr>
    </w:p>
    <w:p w14:paraId="222B5E3E" w14:textId="77777777" w:rsidR="00171C4E" w:rsidRDefault="00171C4E">
      <w:pPr>
        <w:jc w:val="both"/>
        <w:rPr>
          <w:rFonts w:ascii="Courier New" w:hAnsi="Courier New" w:cs="Courier New"/>
          <w:sz w:val="20"/>
          <w:szCs w:val="20"/>
        </w:rPr>
      </w:pPr>
    </w:p>
    <w:p w14:paraId="74CB2D96" w14:textId="77777777" w:rsidR="00171C4E" w:rsidRDefault="00171C4E">
      <w:pPr>
        <w:jc w:val="both"/>
        <w:rPr>
          <w:rFonts w:ascii="Courier New" w:hAnsi="Courier New" w:cs="Courier New"/>
          <w:sz w:val="20"/>
          <w:szCs w:val="20"/>
        </w:rPr>
      </w:pPr>
    </w:p>
    <w:p w14:paraId="31A0D51F" w14:textId="77777777" w:rsidR="0031524A" w:rsidRPr="002E2493" w:rsidRDefault="00822C09" w:rsidP="002874B9">
      <w:pPr>
        <w:shd w:val="clear" w:color="auto" w:fill="00B0F0"/>
        <w:tabs>
          <w:tab w:val="left" w:pos="360"/>
        </w:tabs>
        <w:ind w:left="720" w:hanging="180"/>
        <w:rPr>
          <w:rFonts w:ascii="Leelawadee" w:hAnsi="Leelawadee" w:cs="Leelawadee"/>
          <w:b/>
          <w:color w:val="FFFFFF"/>
          <w:sz w:val="20"/>
          <w:szCs w:val="20"/>
        </w:rPr>
      </w:pPr>
      <w:r>
        <w:rPr>
          <w:rFonts w:ascii="Leelawadee" w:hAnsi="Leelawadee" w:cs="Leelawadee"/>
          <w:b/>
          <w:color w:val="FFFFFF"/>
          <w:sz w:val="20"/>
          <w:szCs w:val="20"/>
        </w:rPr>
        <w:t>Project Worked</w:t>
      </w:r>
    </w:p>
    <w:p w14:paraId="021CC308" w14:textId="77777777" w:rsidR="0031524A" w:rsidRDefault="0031524A" w:rsidP="002874B9">
      <w:pPr>
        <w:tabs>
          <w:tab w:val="left" w:pos="360"/>
        </w:tabs>
        <w:jc w:val="right"/>
        <w:rPr>
          <w:rFonts w:ascii="Courier New" w:hAnsi="Courier New" w:cs="Courier New"/>
          <w:sz w:val="20"/>
          <w:szCs w:val="20"/>
        </w:rPr>
      </w:pPr>
    </w:p>
    <w:p w14:paraId="2472C94C" w14:textId="77777777" w:rsidR="00171C4E" w:rsidRDefault="00171C4E" w:rsidP="002874B9">
      <w:pPr>
        <w:tabs>
          <w:tab w:val="left" w:pos="360"/>
        </w:tabs>
        <w:jc w:val="right"/>
        <w:rPr>
          <w:rFonts w:ascii="Courier New" w:hAnsi="Courier New" w:cs="Courier New"/>
          <w:sz w:val="20"/>
          <w:szCs w:val="20"/>
        </w:rPr>
      </w:pPr>
    </w:p>
    <w:p w14:paraId="62A135B6" w14:textId="77777777" w:rsidR="004B27FE" w:rsidRDefault="00344283" w:rsidP="00AC1DD3">
      <w:pPr>
        <w:tabs>
          <w:tab w:val="left" w:pos="540"/>
        </w:tabs>
        <w:spacing w:line="276" w:lineRule="auto"/>
        <w:jc w:val="both"/>
        <w:rPr>
          <w:rFonts w:ascii="Leelawadee" w:hAnsi="Leelawadee" w:cs="Leelawadee"/>
          <w:bCs/>
          <w:sz w:val="18"/>
          <w:szCs w:val="18"/>
        </w:rPr>
      </w:pPr>
      <w:r>
        <w:rPr>
          <w:rFonts w:ascii="Leelawadee" w:hAnsi="Leelawadee" w:cs="Leelawadee"/>
          <w:bCs/>
          <w:sz w:val="18"/>
          <w:szCs w:val="18"/>
        </w:rPr>
        <w:t xml:space="preserve">          </w:t>
      </w:r>
      <w:r w:rsidR="00822C09" w:rsidRPr="00822C09">
        <w:rPr>
          <w:rFonts w:ascii="Leelawadee" w:hAnsi="Leelawadee" w:cs="Leelawadee"/>
          <w:bCs/>
          <w:sz w:val="18"/>
          <w:szCs w:val="18"/>
        </w:rPr>
        <w:t>Web Template Designs</w:t>
      </w:r>
      <w:r w:rsidR="002B6FA2">
        <w:rPr>
          <w:rFonts w:ascii="Leelawadee" w:hAnsi="Leelawadee" w:cs="Leelawadee"/>
          <w:bCs/>
          <w:sz w:val="18"/>
          <w:szCs w:val="18"/>
        </w:rPr>
        <w:t>,</w:t>
      </w:r>
      <w:r w:rsidR="00822C09">
        <w:rPr>
          <w:rFonts w:ascii="Leelawadee" w:hAnsi="Leelawadee" w:cs="Leelawadee"/>
          <w:bCs/>
          <w:sz w:val="18"/>
          <w:szCs w:val="18"/>
        </w:rPr>
        <w:t xml:space="preserve"> Set Live, Profile Page</w:t>
      </w:r>
      <w:r w:rsidR="005B321A">
        <w:rPr>
          <w:rFonts w:ascii="Leelawadee" w:hAnsi="Leelawadee" w:cs="Leelawadee"/>
          <w:bCs/>
          <w:sz w:val="18"/>
          <w:szCs w:val="18"/>
        </w:rPr>
        <w:t>s, RWL</w:t>
      </w:r>
    </w:p>
    <w:p w14:paraId="5D967470" w14:textId="77777777" w:rsidR="00171C4E" w:rsidRDefault="00171C4E" w:rsidP="00AC1DD3">
      <w:pPr>
        <w:tabs>
          <w:tab w:val="left" w:pos="540"/>
        </w:tabs>
        <w:spacing w:line="276" w:lineRule="auto"/>
        <w:jc w:val="both"/>
        <w:rPr>
          <w:rFonts w:ascii="Leelawadee" w:hAnsi="Leelawadee" w:cs="Leelawadee"/>
          <w:bCs/>
          <w:sz w:val="18"/>
          <w:szCs w:val="18"/>
        </w:rPr>
      </w:pPr>
    </w:p>
    <w:p w14:paraId="6FFDC70C" w14:textId="77777777" w:rsidR="00171C4E" w:rsidRDefault="00171C4E" w:rsidP="00AC1DD3">
      <w:pPr>
        <w:tabs>
          <w:tab w:val="left" w:pos="540"/>
        </w:tabs>
        <w:spacing w:line="276" w:lineRule="auto"/>
        <w:jc w:val="both"/>
        <w:rPr>
          <w:rFonts w:ascii="Leelawadee" w:hAnsi="Leelawadee" w:cs="Leelawadee"/>
          <w:bCs/>
          <w:sz w:val="18"/>
          <w:szCs w:val="18"/>
        </w:rPr>
      </w:pPr>
    </w:p>
    <w:p w14:paraId="75CA19CE" w14:textId="77777777" w:rsidR="004B27FE" w:rsidRPr="0087079E" w:rsidRDefault="004B27FE" w:rsidP="00171C4E">
      <w:pPr>
        <w:tabs>
          <w:tab w:val="left" w:pos="360"/>
          <w:tab w:val="left" w:pos="6867"/>
        </w:tabs>
        <w:spacing w:line="360" w:lineRule="auto"/>
        <w:jc w:val="both"/>
        <w:rPr>
          <w:rFonts w:ascii="Leelawadee" w:hAnsi="Leelawadee" w:cs="Leelawadee"/>
          <w:sz w:val="18"/>
          <w:szCs w:val="18"/>
        </w:rPr>
      </w:pPr>
    </w:p>
    <w:p w14:paraId="654CFD2D" w14:textId="77777777" w:rsidR="00697130" w:rsidRPr="00AC1DD3" w:rsidRDefault="00697130" w:rsidP="004A526D">
      <w:pPr>
        <w:pStyle w:val="Caption"/>
        <w:shd w:val="clear" w:color="auto" w:fill="00B0F0"/>
        <w:tabs>
          <w:tab w:val="left" w:pos="360"/>
        </w:tabs>
        <w:ind w:left="720" w:hanging="180"/>
        <w:jc w:val="both"/>
        <w:rPr>
          <w:rFonts w:ascii="Leelawadee" w:hAnsi="Leelawadee" w:cs="Leelawadee"/>
          <w:color w:val="FFFFFF"/>
          <w:sz w:val="20"/>
          <w:szCs w:val="20"/>
        </w:rPr>
      </w:pPr>
      <w:r w:rsidRPr="00AC1DD3">
        <w:rPr>
          <w:rFonts w:ascii="Leelawadee" w:hAnsi="Leelawadee" w:cs="Leelawadee"/>
          <w:color w:val="FFFFFF"/>
          <w:sz w:val="20"/>
          <w:szCs w:val="20"/>
        </w:rPr>
        <w:t>PERSONAL DETAILS</w:t>
      </w:r>
    </w:p>
    <w:p w14:paraId="5599A59A" w14:textId="77777777" w:rsidR="00697130" w:rsidRPr="00697130" w:rsidRDefault="00697130" w:rsidP="00697130">
      <w:pPr>
        <w:tabs>
          <w:tab w:val="left" w:pos="360"/>
        </w:tabs>
        <w:ind w:left="720" w:hanging="180"/>
        <w:jc w:val="both"/>
        <w:rPr>
          <w:rFonts w:ascii="Courier New" w:hAnsi="Courier New" w:cs="Courier New"/>
          <w:sz w:val="20"/>
          <w:szCs w:val="20"/>
        </w:rPr>
      </w:pPr>
    </w:p>
    <w:p w14:paraId="0272E143" w14:textId="77777777" w:rsidR="00697130" w:rsidRPr="00AC1DD3" w:rsidRDefault="00697130" w:rsidP="00697130">
      <w:pPr>
        <w:tabs>
          <w:tab w:val="left" w:pos="360"/>
        </w:tabs>
        <w:spacing w:line="480" w:lineRule="auto"/>
        <w:ind w:left="720" w:hanging="180"/>
        <w:jc w:val="both"/>
        <w:rPr>
          <w:rFonts w:ascii="Leelawadee" w:hAnsi="Leelawadee" w:cs="Leelawadee"/>
          <w:b/>
          <w:sz w:val="20"/>
          <w:szCs w:val="20"/>
        </w:rPr>
      </w:pPr>
      <w:r w:rsidRPr="00AC1DD3">
        <w:rPr>
          <w:rFonts w:ascii="Leelawadee" w:hAnsi="Leelawadee" w:cs="Leelawadee"/>
          <w:b/>
          <w:sz w:val="20"/>
          <w:szCs w:val="20"/>
        </w:rPr>
        <w:t>Name</w:t>
      </w:r>
      <w:r w:rsidRPr="00AC1DD3">
        <w:rPr>
          <w:rFonts w:ascii="Leelawadee" w:hAnsi="Leelawadee" w:cs="Leelawadee"/>
          <w:sz w:val="20"/>
          <w:szCs w:val="20"/>
        </w:rPr>
        <w:tab/>
      </w:r>
      <w:r w:rsidRPr="00AC1DD3">
        <w:rPr>
          <w:rFonts w:ascii="Leelawadee" w:hAnsi="Leelawadee" w:cs="Leelawadee"/>
          <w:sz w:val="20"/>
          <w:szCs w:val="20"/>
        </w:rPr>
        <w:tab/>
      </w:r>
      <w:r w:rsidRPr="00AC1DD3">
        <w:rPr>
          <w:rFonts w:ascii="Leelawadee" w:hAnsi="Leelawadee" w:cs="Leelawadee"/>
          <w:sz w:val="20"/>
          <w:szCs w:val="20"/>
        </w:rPr>
        <w:tab/>
      </w:r>
      <w:r w:rsidRPr="00AC1DD3">
        <w:rPr>
          <w:rFonts w:ascii="Leelawadee" w:hAnsi="Leelawadee" w:cs="Leelawadee"/>
          <w:sz w:val="20"/>
          <w:szCs w:val="20"/>
        </w:rPr>
        <w:tab/>
      </w:r>
      <w:r w:rsidRPr="00AC1DD3">
        <w:rPr>
          <w:rFonts w:ascii="Leelawadee" w:hAnsi="Leelawadee" w:cs="Leelawadee"/>
          <w:sz w:val="20"/>
          <w:szCs w:val="20"/>
        </w:rPr>
        <w:tab/>
      </w:r>
      <w:r w:rsidRPr="00AC1DD3">
        <w:rPr>
          <w:rFonts w:ascii="Leelawadee" w:hAnsi="Leelawadee" w:cs="Leelawadee"/>
          <w:sz w:val="20"/>
          <w:szCs w:val="20"/>
        </w:rPr>
        <w:tab/>
        <w:t>:</w:t>
      </w:r>
      <w:r w:rsidRPr="00AC1DD3">
        <w:rPr>
          <w:rFonts w:ascii="Leelawadee" w:hAnsi="Leelawadee" w:cs="Leelawadee"/>
          <w:sz w:val="20"/>
          <w:szCs w:val="20"/>
        </w:rPr>
        <w:tab/>
      </w:r>
      <w:r w:rsidR="002B6FA2">
        <w:rPr>
          <w:rFonts w:ascii="Leelawadee" w:hAnsi="Leelawadee" w:cs="Leelawadee"/>
          <w:b/>
        </w:rPr>
        <w:t>Deepak Kumar</w:t>
      </w:r>
    </w:p>
    <w:p w14:paraId="0C38726D" w14:textId="77777777" w:rsidR="00697130" w:rsidRPr="00AC1DD3" w:rsidRDefault="00697130" w:rsidP="00697130">
      <w:pPr>
        <w:tabs>
          <w:tab w:val="left" w:pos="360"/>
        </w:tabs>
        <w:spacing w:line="480" w:lineRule="auto"/>
        <w:ind w:left="720" w:hanging="180"/>
        <w:jc w:val="both"/>
        <w:rPr>
          <w:rFonts w:ascii="Leelawadee" w:hAnsi="Leelawadee" w:cs="Leelawadee"/>
          <w:sz w:val="20"/>
          <w:szCs w:val="20"/>
        </w:rPr>
      </w:pPr>
      <w:r w:rsidRPr="00AC1DD3">
        <w:rPr>
          <w:rFonts w:ascii="Leelawadee" w:hAnsi="Leelawadee" w:cs="Leelawadee"/>
          <w:b/>
          <w:sz w:val="20"/>
          <w:szCs w:val="20"/>
        </w:rPr>
        <w:t>Father’s Name</w:t>
      </w:r>
      <w:r w:rsidRPr="00AC1DD3">
        <w:rPr>
          <w:rFonts w:ascii="Leelawadee" w:hAnsi="Leelawadee" w:cs="Leelawadee"/>
          <w:sz w:val="20"/>
          <w:szCs w:val="20"/>
        </w:rPr>
        <w:tab/>
      </w:r>
      <w:r w:rsidRPr="00AC1DD3">
        <w:rPr>
          <w:rFonts w:ascii="Leelawadee" w:hAnsi="Leelawadee" w:cs="Leelawadee"/>
          <w:sz w:val="20"/>
          <w:szCs w:val="20"/>
        </w:rPr>
        <w:tab/>
      </w:r>
      <w:r w:rsidRPr="00AC1DD3">
        <w:rPr>
          <w:rFonts w:ascii="Leelawadee" w:hAnsi="Leelawadee" w:cs="Leelawadee"/>
          <w:sz w:val="20"/>
          <w:szCs w:val="20"/>
        </w:rPr>
        <w:tab/>
      </w:r>
      <w:r w:rsidRPr="00AC1DD3">
        <w:rPr>
          <w:rFonts w:ascii="Leelawadee" w:hAnsi="Leelawadee" w:cs="Leelawadee"/>
          <w:sz w:val="20"/>
          <w:szCs w:val="20"/>
        </w:rPr>
        <w:tab/>
        <w:t>:</w:t>
      </w:r>
      <w:r w:rsidRPr="00AC1DD3">
        <w:rPr>
          <w:rFonts w:ascii="Leelawadee" w:hAnsi="Leelawadee" w:cs="Leelawadee"/>
          <w:sz w:val="20"/>
          <w:szCs w:val="20"/>
        </w:rPr>
        <w:tab/>
      </w:r>
      <w:r w:rsidR="000A0400">
        <w:rPr>
          <w:rFonts w:ascii="Leelawadee" w:hAnsi="Leelawadee" w:cs="Leelawadee"/>
          <w:sz w:val="20"/>
          <w:szCs w:val="20"/>
        </w:rPr>
        <w:t>Athipathi</w:t>
      </w:r>
    </w:p>
    <w:p w14:paraId="6C8A8415" w14:textId="77777777" w:rsidR="00697130" w:rsidRDefault="00697130" w:rsidP="00697130">
      <w:pPr>
        <w:tabs>
          <w:tab w:val="left" w:pos="360"/>
        </w:tabs>
        <w:spacing w:line="480" w:lineRule="auto"/>
        <w:ind w:left="720" w:hanging="180"/>
        <w:jc w:val="both"/>
        <w:rPr>
          <w:rFonts w:ascii="Leelawadee" w:hAnsi="Leelawadee" w:cs="Leelawadee"/>
          <w:sz w:val="20"/>
          <w:szCs w:val="20"/>
        </w:rPr>
      </w:pPr>
      <w:r w:rsidRPr="00AC1DD3">
        <w:rPr>
          <w:rFonts w:ascii="Leelawadee" w:hAnsi="Leelawadee" w:cs="Leelawadee"/>
          <w:b/>
          <w:sz w:val="20"/>
          <w:szCs w:val="20"/>
        </w:rPr>
        <w:t>Date of Birth</w:t>
      </w:r>
      <w:r w:rsidRPr="00AC1DD3">
        <w:rPr>
          <w:rFonts w:ascii="Leelawadee" w:hAnsi="Leelawadee" w:cs="Leelawadee"/>
          <w:sz w:val="20"/>
          <w:szCs w:val="20"/>
        </w:rPr>
        <w:tab/>
      </w:r>
      <w:r w:rsidRPr="00AC1DD3">
        <w:rPr>
          <w:rFonts w:ascii="Leelawadee" w:hAnsi="Leelawadee" w:cs="Leelawadee"/>
          <w:sz w:val="20"/>
          <w:szCs w:val="20"/>
        </w:rPr>
        <w:tab/>
      </w:r>
      <w:r w:rsidRPr="00AC1DD3">
        <w:rPr>
          <w:rFonts w:ascii="Leelawadee" w:hAnsi="Leelawadee" w:cs="Leelawadee"/>
          <w:sz w:val="20"/>
          <w:szCs w:val="20"/>
        </w:rPr>
        <w:tab/>
      </w:r>
      <w:r w:rsidRPr="00AC1DD3">
        <w:rPr>
          <w:rFonts w:ascii="Leelawadee" w:hAnsi="Leelawadee" w:cs="Leelawadee"/>
          <w:sz w:val="20"/>
          <w:szCs w:val="20"/>
        </w:rPr>
        <w:tab/>
        <w:t>:</w:t>
      </w:r>
      <w:r w:rsidRPr="00AC1DD3">
        <w:rPr>
          <w:rFonts w:ascii="Leelawadee" w:hAnsi="Leelawadee" w:cs="Leelawadee"/>
          <w:sz w:val="20"/>
          <w:szCs w:val="20"/>
        </w:rPr>
        <w:tab/>
      </w:r>
      <w:r w:rsidR="000A0400">
        <w:rPr>
          <w:rFonts w:ascii="Leelawadee" w:hAnsi="Leelawadee" w:cs="Leelawadee"/>
          <w:sz w:val="20"/>
          <w:szCs w:val="20"/>
        </w:rPr>
        <w:t>09-11-1989</w:t>
      </w:r>
    </w:p>
    <w:p w14:paraId="18FA0B37" w14:textId="77777777" w:rsidR="00697130" w:rsidRPr="00AC1DD3" w:rsidRDefault="00697130" w:rsidP="00697130">
      <w:pPr>
        <w:tabs>
          <w:tab w:val="left" w:pos="360"/>
        </w:tabs>
        <w:spacing w:line="480" w:lineRule="auto"/>
        <w:ind w:left="720" w:hanging="180"/>
        <w:jc w:val="both"/>
        <w:rPr>
          <w:rFonts w:ascii="Leelawadee" w:hAnsi="Leelawadee" w:cs="Leelawadee"/>
          <w:sz w:val="20"/>
          <w:szCs w:val="20"/>
        </w:rPr>
      </w:pPr>
      <w:r w:rsidRPr="00AC1DD3">
        <w:rPr>
          <w:rFonts w:ascii="Leelawadee" w:hAnsi="Leelawadee" w:cs="Leelawadee"/>
          <w:b/>
          <w:sz w:val="20"/>
          <w:szCs w:val="20"/>
        </w:rPr>
        <w:t>Marital Status</w:t>
      </w:r>
      <w:r w:rsidRPr="00AC1DD3">
        <w:rPr>
          <w:rFonts w:ascii="Leelawadee" w:hAnsi="Leelawadee" w:cs="Leelawadee"/>
          <w:sz w:val="20"/>
          <w:szCs w:val="20"/>
        </w:rPr>
        <w:tab/>
      </w:r>
      <w:r w:rsidRPr="00AC1DD3">
        <w:rPr>
          <w:rFonts w:ascii="Leelawadee" w:hAnsi="Leelawadee" w:cs="Leelawadee"/>
          <w:sz w:val="20"/>
          <w:szCs w:val="20"/>
        </w:rPr>
        <w:tab/>
      </w:r>
      <w:r w:rsidRPr="00AC1DD3">
        <w:rPr>
          <w:rFonts w:ascii="Leelawadee" w:hAnsi="Leelawadee" w:cs="Leelawadee"/>
          <w:sz w:val="20"/>
          <w:szCs w:val="20"/>
        </w:rPr>
        <w:tab/>
      </w:r>
      <w:r w:rsidRPr="00AC1DD3">
        <w:rPr>
          <w:rFonts w:ascii="Leelawadee" w:hAnsi="Leelawadee" w:cs="Leelawadee"/>
          <w:sz w:val="20"/>
          <w:szCs w:val="20"/>
        </w:rPr>
        <w:tab/>
        <w:t>:</w:t>
      </w:r>
      <w:r w:rsidRPr="00AC1DD3">
        <w:rPr>
          <w:rFonts w:ascii="Leelawadee" w:hAnsi="Leelawadee" w:cs="Leelawadee"/>
          <w:sz w:val="20"/>
          <w:szCs w:val="20"/>
        </w:rPr>
        <w:tab/>
      </w:r>
      <w:r w:rsidR="00C149E7">
        <w:rPr>
          <w:rFonts w:ascii="Leelawadee" w:hAnsi="Leelawadee" w:cs="Leelawadee"/>
          <w:sz w:val="20"/>
          <w:szCs w:val="20"/>
        </w:rPr>
        <w:t>Married</w:t>
      </w:r>
    </w:p>
    <w:p w14:paraId="4B8CEF68" w14:textId="77777777" w:rsidR="00697130" w:rsidRPr="00AC1DD3" w:rsidRDefault="00697130" w:rsidP="00697130">
      <w:pPr>
        <w:tabs>
          <w:tab w:val="left" w:pos="360"/>
        </w:tabs>
        <w:spacing w:line="480" w:lineRule="auto"/>
        <w:ind w:left="720" w:hanging="180"/>
        <w:jc w:val="both"/>
        <w:rPr>
          <w:rFonts w:ascii="Leelawadee" w:hAnsi="Leelawadee" w:cs="Leelawadee"/>
          <w:b/>
          <w:sz w:val="20"/>
          <w:szCs w:val="20"/>
        </w:rPr>
      </w:pPr>
      <w:r w:rsidRPr="00AC1DD3">
        <w:rPr>
          <w:rFonts w:ascii="Leelawadee" w:hAnsi="Leelawadee" w:cs="Leelawadee"/>
          <w:b/>
          <w:sz w:val="20"/>
          <w:szCs w:val="20"/>
        </w:rPr>
        <w:t>Languages Known</w:t>
      </w:r>
      <w:r w:rsidRPr="00AC1DD3">
        <w:rPr>
          <w:rFonts w:ascii="Leelawadee" w:hAnsi="Leelawadee" w:cs="Leelawadee"/>
          <w:sz w:val="20"/>
          <w:szCs w:val="20"/>
        </w:rPr>
        <w:tab/>
      </w:r>
      <w:r w:rsidRPr="00AC1DD3">
        <w:rPr>
          <w:rFonts w:ascii="Leelawadee" w:hAnsi="Leelawadee" w:cs="Leelawadee"/>
          <w:sz w:val="20"/>
          <w:szCs w:val="20"/>
        </w:rPr>
        <w:tab/>
      </w:r>
      <w:r w:rsidRPr="00AC1DD3">
        <w:rPr>
          <w:rFonts w:ascii="Leelawadee" w:hAnsi="Leelawadee" w:cs="Leelawadee"/>
          <w:sz w:val="20"/>
          <w:szCs w:val="20"/>
        </w:rPr>
        <w:tab/>
      </w:r>
      <w:r w:rsidR="00AC1DD3">
        <w:rPr>
          <w:rFonts w:ascii="Leelawadee" w:hAnsi="Leelawadee" w:cs="Leelawadee"/>
          <w:sz w:val="20"/>
          <w:szCs w:val="20"/>
        </w:rPr>
        <w:tab/>
      </w:r>
      <w:r w:rsidRPr="00AC1DD3">
        <w:rPr>
          <w:rFonts w:ascii="Leelawadee" w:hAnsi="Leelawadee" w:cs="Leelawadee"/>
          <w:sz w:val="20"/>
          <w:szCs w:val="20"/>
        </w:rPr>
        <w:t>:</w:t>
      </w:r>
      <w:r w:rsidRPr="00AC1DD3">
        <w:rPr>
          <w:rFonts w:ascii="Leelawadee" w:hAnsi="Leelawadee" w:cs="Leelawadee"/>
          <w:sz w:val="20"/>
          <w:szCs w:val="20"/>
        </w:rPr>
        <w:tab/>
        <w:t>English,Tamil</w:t>
      </w:r>
      <w:r w:rsidR="00A0276E">
        <w:rPr>
          <w:rFonts w:ascii="Leelawadee" w:hAnsi="Leelawadee" w:cs="Leelawadee"/>
          <w:sz w:val="20"/>
          <w:szCs w:val="20"/>
        </w:rPr>
        <w:t xml:space="preserve"> </w:t>
      </w:r>
      <w:r w:rsidR="000A0400">
        <w:rPr>
          <w:rFonts w:ascii="Leelawadee" w:hAnsi="Leelawadee" w:cs="Leelawadee"/>
          <w:sz w:val="20"/>
          <w:szCs w:val="20"/>
        </w:rPr>
        <w:t>And Kannada</w:t>
      </w:r>
    </w:p>
    <w:p w14:paraId="78C94BFC" w14:textId="77777777" w:rsidR="001E4A18" w:rsidRPr="00AC1DD3" w:rsidRDefault="00697130" w:rsidP="00144F94">
      <w:pPr>
        <w:tabs>
          <w:tab w:val="left" w:pos="360"/>
        </w:tabs>
        <w:spacing w:line="276" w:lineRule="auto"/>
        <w:ind w:left="3456" w:hanging="2910"/>
        <w:jc w:val="both"/>
        <w:rPr>
          <w:rFonts w:ascii="Leelawadee" w:hAnsi="Leelawadee" w:cs="Leelawadee"/>
          <w:sz w:val="18"/>
          <w:szCs w:val="18"/>
        </w:rPr>
      </w:pPr>
      <w:r w:rsidRPr="00AC1DD3">
        <w:rPr>
          <w:rFonts w:ascii="Leelawadee" w:hAnsi="Leelawadee" w:cs="Leelawadee"/>
          <w:b/>
          <w:sz w:val="20"/>
          <w:szCs w:val="20"/>
        </w:rPr>
        <w:t>Strengths</w:t>
      </w:r>
      <w:r w:rsidR="001E4A18" w:rsidRPr="00AC1DD3">
        <w:rPr>
          <w:rFonts w:ascii="Leelawadee" w:hAnsi="Leelawadee" w:cs="Leelawadee"/>
          <w:b/>
          <w:sz w:val="20"/>
          <w:szCs w:val="20"/>
        </w:rPr>
        <w:tab/>
      </w:r>
      <w:r w:rsidR="001E4A18" w:rsidRPr="00AC1DD3">
        <w:rPr>
          <w:rFonts w:ascii="Leelawadee" w:hAnsi="Leelawadee" w:cs="Leelawadee"/>
          <w:b/>
          <w:sz w:val="20"/>
          <w:szCs w:val="20"/>
        </w:rPr>
        <w:tab/>
      </w:r>
      <w:r w:rsidRPr="00AC1DD3">
        <w:rPr>
          <w:rFonts w:ascii="Leelawadee" w:hAnsi="Leelawadee" w:cs="Leelawadee"/>
          <w:b/>
          <w:sz w:val="20"/>
          <w:szCs w:val="20"/>
        </w:rPr>
        <w:t>:</w:t>
      </w:r>
      <w:r w:rsidR="001E4A18" w:rsidRPr="00AC1DD3">
        <w:rPr>
          <w:rFonts w:ascii="Leelawadee" w:hAnsi="Leelawadee" w:cs="Leelawadee"/>
          <w:b/>
          <w:sz w:val="20"/>
          <w:szCs w:val="20"/>
        </w:rPr>
        <w:tab/>
      </w:r>
      <w:r w:rsidR="009D7C78" w:rsidRPr="00AC1DD3">
        <w:rPr>
          <w:rFonts w:ascii="Leelawadee" w:hAnsi="Leelawadee" w:cs="Leelawadee"/>
          <w:sz w:val="18"/>
          <w:szCs w:val="18"/>
        </w:rPr>
        <w:t>Willing to Learn</w:t>
      </w:r>
      <w:r w:rsidR="001E4A18" w:rsidRPr="00AC1DD3">
        <w:rPr>
          <w:rFonts w:ascii="Leelawadee" w:hAnsi="Leelawadee" w:cs="Leelawadee"/>
          <w:sz w:val="18"/>
          <w:szCs w:val="18"/>
        </w:rPr>
        <w:t>, Good Team Worker,</w:t>
      </w:r>
    </w:p>
    <w:p w14:paraId="5D74EF44" w14:textId="77777777" w:rsidR="00C149E7" w:rsidRDefault="001E4A18" w:rsidP="004B27FE">
      <w:pPr>
        <w:tabs>
          <w:tab w:val="left" w:pos="360"/>
        </w:tabs>
        <w:spacing w:line="276" w:lineRule="auto"/>
        <w:ind w:left="3456" w:hanging="2910"/>
        <w:jc w:val="both"/>
        <w:rPr>
          <w:rFonts w:ascii="Courier New" w:hAnsi="Courier New" w:cs="Courier New"/>
          <w:b/>
          <w:sz w:val="20"/>
          <w:szCs w:val="20"/>
        </w:rPr>
      </w:pPr>
      <w:r w:rsidRPr="00AC1DD3">
        <w:rPr>
          <w:rFonts w:ascii="Leelawadee" w:hAnsi="Leelawadee" w:cs="Leelawadee"/>
          <w:sz w:val="18"/>
          <w:szCs w:val="18"/>
        </w:rPr>
        <w:tab/>
      </w:r>
      <w:r w:rsidRPr="00AC1DD3">
        <w:rPr>
          <w:rFonts w:ascii="Leelawadee" w:hAnsi="Leelawadee" w:cs="Leelawadee"/>
          <w:sz w:val="18"/>
          <w:szCs w:val="18"/>
        </w:rPr>
        <w:tab/>
      </w:r>
      <w:r w:rsidRPr="00AC1DD3">
        <w:rPr>
          <w:rFonts w:ascii="Leelawadee" w:hAnsi="Leelawadee" w:cs="Leelawadee"/>
          <w:sz w:val="18"/>
          <w:szCs w:val="18"/>
        </w:rPr>
        <w:tab/>
        <w:t>Friendly Nature</w:t>
      </w:r>
      <w:r w:rsidR="009D7C78" w:rsidRPr="00AC1DD3">
        <w:rPr>
          <w:rFonts w:ascii="Leelawadee" w:hAnsi="Leelawadee" w:cs="Leelawadee"/>
          <w:sz w:val="18"/>
          <w:szCs w:val="18"/>
        </w:rPr>
        <w:t>, Thinking Creatively.</w:t>
      </w:r>
      <w:r w:rsidR="00697130" w:rsidRPr="00697130">
        <w:rPr>
          <w:rFonts w:ascii="Courier New" w:hAnsi="Courier New" w:cs="Courier New"/>
          <w:b/>
          <w:sz w:val="20"/>
          <w:szCs w:val="20"/>
        </w:rPr>
        <w:tab/>
      </w:r>
    </w:p>
    <w:p w14:paraId="6A0BF31F" w14:textId="77777777" w:rsidR="00171C4E" w:rsidRDefault="00171C4E" w:rsidP="004B27FE">
      <w:pPr>
        <w:tabs>
          <w:tab w:val="left" w:pos="360"/>
        </w:tabs>
        <w:spacing w:line="276" w:lineRule="auto"/>
        <w:ind w:left="3456" w:hanging="2910"/>
        <w:jc w:val="both"/>
        <w:rPr>
          <w:rFonts w:ascii="Courier New" w:hAnsi="Courier New" w:cs="Courier New"/>
          <w:b/>
          <w:sz w:val="20"/>
          <w:szCs w:val="20"/>
        </w:rPr>
      </w:pPr>
    </w:p>
    <w:p w14:paraId="677AC9EC" w14:textId="77777777" w:rsidR="00C149E7" w:rsidRPr="00697130" w:rsidRDefault="00C149E7" w:rsidP="00171C4E">
      <w:pPr>
        <w:tabs>
          <w:tab w:val="left" w:pos="360"/>
        </w:tabs>
        <w:jc w:val="both"/>
        <w:rPr>
          <w:rFonts w:ascii="Courier New" w:hAnsi="Courier New" w:cs="Courier New"/>
          <w:sz w:val="20"/>
          <w:szCs w:val="20"/>
        </w:rPr>
      </w:pPr>
    </w:p>
    <w:p w14:paraId="6CA13E85" w14:textId="77777777" w:rsidR="00C149E7" w:rsidRPr="00AC1DD3" w:rsidRDefault="00C149E7" w:rsidP="00C149E7">
      <w:pPr>
        <w:shd w:val="clear" w:color="auto" w:fill="00B0F0"/>
        <w:tabs>
          <w:tab w:val="left" w:pos="360"/>
        </w:tabs>
        <w:ind w:left="720" w:hanging="180"/>
        <w:jc w:val="both"/>
        <w:rPr>
          <w:rFonts w:ascii="Leelawadee" w:hAnsi="Leelawadee" w:cs="Leelawadee"/>
          <w:b/>
          <w:color w:val="FFFFFF"/>
          <w:sz w:val="20"/>
          <w:szCs w:val="20"/>
        </w:rPr>
      </w:pPr>
      <w:r w:rsidRPr="00AC1DD3">
        <w:rPr>
          <w:rFonts w:ascii="Leelawadee" w:hAnsi="Leelawadee" w:cs="Leelawadee"/>
          <w:b/>
          <w:color w:val="FFFFFF"/>
          <w:sz w:val="20"/>
          <w:szCs w:val="20"/>
        </w:rPr>
        <w:t>EDUCATION QUALIFICATION</w:t>
      </w:r>
    </w:p>
    <w:p w14:paraId="00E861B7" w14:textId="77777777" w:rsidR="00891DF2" w:rsidRDefault="00891DF2" w:rsidP="00697130">
      <w:pPr>
        <w:tabs>
          <w:tab w:val="left" w:pos="360"/>
        </w:tabs>
        <w:ind w:left="720" w:hanging="180"/>
        <w:jc w:val="both"/>
        <w:rPr>
          <w:rFonts w:ascii="Courier New" w:hAnsi="Courier New" w:cs="Courier New"/>
          <w:sz w:val="20"/>
          <w:szCs w:val="20"/>
        </w:rPr>
      </w:pPr>
    </w:p>
    <w:p w14:paraId="6DF96472" w14:textId="77777777" w:rsidR="00697130" w:rsidRPr="00697130" w:rsidRDefault="00697130" w:rsidP="00697130">
      <w:pPr>
        <w:rPr>
          <w:rFonts w:ascii="Courier New" w:hAnsi="Courier New" w:cs="Courier New"/>
        </w:rPr>
      </w:pPr>
      <w:r w:rsidRPr="00697130">
        <w:rPr>
          <w:rFonts w:ascii="Courier New" w:hAnsi="Courier New" w:cs="Courier New"/>
        </w:rPr>
        <w:tab/>
      </w:r>
      <w:r w:rsidRPr="00697130">
        <w:rPr>
          <w:rFonts w:ascii="Courier New" w:hAnsi="Courier New" w:cs="Courier New"/>
        </w:rPr>
        <w:tab/>
      </w:r>
    </w:p>
    <w:p w14:paraId="138F67BF" w14:textId="77777777" w:rsidR="00511BA4" w:rsidRDefault="00511BA4" w:rsidP="00171C4E">
      <w:pPr>
        <w:suppressAutoHyphens w:val="0"/>
        <w:spacing w:line="480" w:lineRule="auto"/>
        <w:ind w:right="-720" w:firstLine="540"/>
        <w:jc w:val="both"/>
        <w:rPr>
          <w:rFonts w:ascii="Leelawadee" w:hAnsi="Leelawadee" w:cs="Leelawadee"/>
          <w:sz w:val="20"/>
        </w:rPr>
      </w:pPr>
      <w:r w:rsidRPr="00AC1DD3">
        <w:rPr>
          <w:rFonts w:ascii="Leelawadee" w:hAnsi="Leelawadee" w:cs="Leelawadee"/>
          <w:sz w:val="20"/>
        </w:rPr>
        <w:t xml:space="preserve">• </w:t>
      </w:r>
      <w:r w:rsidRPr="0087079E">
        <w:rPr>
          <w:rFonts w:ascii="Leelawadee" w:hAnsi="Leelawadee" w:cs="Leelawadee"/>
          <w:b/>
          <w:sz w:val="20"/>
        </w:rPr>
        <w:t>S.S.L.C</w:t>
      </w:r>
      <w:r>
        <w:rPr>
          <w:rFonts w:ascii="Leelawadee" w:hAnsi="Leelawadee" w:cs="Leelawadee"/>
          <w:sz w:val="20"/>
        </w:rPr>
        <w:t>Completed in</w:t>
      </w:r>
      <w:r w:rsidRPr="0087079E">
        <w:rPr>
          <w:rFonts w:ascii="Leelawadee" w:hAnsi="Leelawadee" w:cs="Leelawadee"/>
          <w:b/>
          <w:sz w:val="20"/>
        </w:rPr>
        <w:t>Best Matriculation Higher secondary School</w:t>
      </w:r>
      <w:r w:rsidR="00BC15CF">
        <w:rPr>
          <w:rFonts w:ascii="Leelawadee" w:hAnsi="Leelawadee" w:cs="Leelawadee"/>
          <w:b/>
          <w:sz w:val="20"/>
        </w:rPr>
        <w:t xml:space="preserve"> </w:t>
      </w:r>
      <w:r>
        <w:rPr>
          <w:rFonts w:ascii="Leelawadee" w:hAnsi="Leelawadee" w:cs="Leelawadee"/>
          <w:sz w:val="20"/>
        </w:rPr>
        <w:t>FromKrishnagiri</w:t>
      </w:r>
    </w:p>
    <w:p w14:paraId="7F8BD2D7" w14:textId="77777777" w:rsidR="00511BA4" w:rsidRPr="00AC1DD3" w:rsidRDefault="00511BA4" w:rsidP="00171C4E">
      <w:pPr>
        <w:suppressAutoHyphens w:val="0"/>
        <w:spacing w:line="480" w:lineRule="auto"/>
        <w:ind w:right="-720" w:firstLine="540"/>
        <w:jc w:val="both"/>
        <w:rPr>
          <w:rFonts w:ascii="Leelawadee" w:hAnsi="Leelawadee" w:cs="Leelawadee"/>
          <w:sz w:val="20"/>
        </w:rPr>
      </w:pPr>
      <w:r w:rsidRPr="00AC1DD3">
        <w:rPr>
          <w:rFonts w:ascii="Leelawadee" w:hAnsi="Leelawadee" w:cs="Leelawadee"/>
          <w:sz w:val="20"/>
        </w:rPr>
        <w:t xml:space="preserve">• </w:t>
      </w:r>
      <w:r w:rsidR="005B4C0B" w:rsidRPr="00753A8A">
        <w:rPr>
          <w:rFonts w:ascii="Leelawadee" w:hAnsi="Leelawadee" w:cs="Leelawadee"/>
          <w:b/>
          <w:sz w:val="20"/>
        </w:rPr>
        <w:t>12</w:t>
      </w:r>
      <w:r w:rsidR="005B4C0B" w:rsidRPr="00753A8A">
        <w:rPr>
          <w:rFonts w:ascii="Leelawadee" w:hAnsi="Leelawadee" w:cs="Leelawadee"/>
          <w:b/>
          <w:sz w:val="16"/>
          <w:szCs w:val="16"/>
          <w:vertAlign w:val="superscript"/>
        </w:rPr>
        <w:t>th</w:t>
      </w:r>
      <w:r>
        <w:rPr>
          <w:rFonts w:ascii="Leelawadee" w:hAnsi="Leelawadee" w:cs="Leelawadee"/>
          <w:sz w:val="20"/>
        </w:rPr>
        <w:t xml:space="preserve">Completed in </w:t>
      </w:r>
      <w:r w:rsidRPr="0087079E">
        <w:rPr>
          <w:rFonts w:ascii="Leelawadee" w:hAnsi="Leelawadee" w:cs="Leelawadee"/>
          <w:b/>
          <w:sz w:val="20"/>
        </w:rPr>
        <w:t>Best Matriculation Higher secondary School</w:t>
      </w:r>
      <w:r w:rsidR="00BC15CF">
        <w:rPr>
          <w:rFonts w:ascii="Leelawadee" w:hAnsi="Leelawadee" w:cs="Leelawadee"/>
          <w:b/>
          <w:sz w:val="20"/>
        </w:rPr>
        <w:t xml:space="preserve"> </w:t>
      </w:r>
      <w:r>
        <w:rPr>
          <w:rFonts w:ascii="Leelawadee" w:hAnsi="Leelawadee" w:cs="Leelawadee"/>
          <w:sz w:val="20"/>
        </w:rPr>
        <w:t>FromKrishnagiri</w:t>
      </w:r>
    </w:p>
    <w:p w14:paraId="322474BF" w14:textId="77777777" w:rsidR="00681249" w:rsidRPr="00182D02" w:rsidRDefault="00681249" w:rsidP="00171C4E">
      <w:pPr>
        <w:suppressAutoHyphens w:val="0"/>
        <w:spacing w:line="480" w:lineRule="auto"/>
        <w:ind w:right="-720" w:firstLine="540"/>
        <w:jc w:val="both"/>
        <w:rPr>
          <w:rFonts w:ascii="Leelawadee" w:hAnsi="Leelawadee" w:cs="Leelawadee"/>
          <w:sz w:val="20"/>
        </w:rPr>
      </w:pPr>
      <w:r w:rsidRPr="00681249">
        <w:rPr>
          <w:rFonts w:ascii="Leelawadee" w:hAnsi="Leelawadee" w:cs="Leelawadee"/>
          <w:sz w:val="20"/>
        </w:rPr>
        <w:t xml:space="preserve">• </w:t>
      </w:r>
      <w:r w:rsidRPr="00681249">
        <w:rPr>
          <w:rStyle w:val="tgc"/>
          <w:rFonts w:ascii="Leelawadee" w:hAnsi="Leelawadee" w:cs="Leelawadee"/>
          <w:bCs/>
        </w:rPr>
        <w:t>Bachelor of Computer Science</w:t>
      </w:r>
      <w:r>
        <w:rPr>
          <w:rStyle w:val="tgc"/>
          <w:rFonts w:ascii="Leelawadee" w:hAnsi="Leelawadee" w:cs="Leelawadee"/>
          <w:b/>
          <w:bCs/>
        </w:rPr>
        <w:t xml:space="preserve">(B.SC) </w:t>
      </w:r>
      <w:r w:rsidRPr="00681249">
        <w:rPr>
          <w:rStyle w:val="tgc"/>
          <w:rFonts w:ascii="Leelawadee" w:hAnsi="Leelawadee" w:cs="Leelawadee"/>
          <w:bCs/>
        </w:rPr>
        <w:t>From</w:t>
      </w:r>
      <w:r>
        <w:rPr>
          <w:rStyle w:val="tgc"/>
          <w:rFonts w:ascii="Leelawadee" w:hAnsi="Leelawadee" w:cs="Leelawadee"/>
          <w:b/>
          <w:bCs/>
        </w:rPr>
        <w:t xml:space="preserve"> RJS College</w:t>
      </w:r>
      <w:r w:rsidR="00182D02" w:rsidRPr="00182D02">
        <w:rPr>
          <w:rStyle w:val="tgc"/>
          <w:rFonts w:ascii="Leelawadee" w:hAnsi="Leelawadee" w:cs="Leelawadee"/>
          <w:bCs/>
        </w:rPr>
        <w:t>in</w:t>
      </w:r>
      <w:r w:rsidRPr="00182D02">
        <w:rPr>
          <w:rStyle w:val="tgc"/>
          <w:rFonts w:ascii="Leelawadee" w:hAnsi="Leelawadee" w:cs="Leelawadee"/>
          <w:bCs/>
        </w:rPr>
        <w:t xml:space="preserve"> Bangalore</w:t>
      </w:r>
    </w:p>
    <w:p w14:paraId="3B9F99EE" w14:textId="77777777" w:rsidR="00191CA2" w:rsidRDefault="00697130" w:rsidP="00260E08">
      <w:pPr>
        <w:suppressAutoHyphens w:val="0"/>
        <w:spacing w:line="480" w:lineRule="auto"/>
        <w:ind w:right="-720" w:firstLine="540"/>
        <w:jc w:val="both"/>
        <w:rPr>
          <w:rFonts w:ascii="Leelawadee" w:hAnsi="Leelawadee" w:cs="Leelawadee"/>
          <w:sz w:val="20"/>
        </w:rPr>
      </w:pPr>
      <w:r w:rsidRPr="00AC1DD3">
        <w:rPr>
          <w:rFonts w:ascii="Leelawadee" w:hAnsi="Leelawadee" w:cs="Leelawadee"/>
          <w:sz w:val="20"/>
        </w:rPr>
        <w:t xml:space="preserve">• </w:t>
      </w:r>
      <w:r w:rsidR="00310443" w:rsidRPr="00AC1DD3">
        <w:rPr>
          <w:rFonts w:ascii="Leelawadee" w:hAnsi="Leelawadee" w:cs="Leelawadee"/>
          <w:sz w:val="20"/>
        </w:rPr>
        <w:t xml:space="preserve">Bachelor of Arts </w:t>
      </w:r>
      <w:r w:rsidRPr="00AC1DD3">
        <w:rPr>
          <w:rFonts w:ascii="Leelawadee" w:hAnsi="Leelawadee" w:cs="Leelawadee"/>
          <w:sz w:val="20"/>
        </w:rPr>
        <w:t>(</w:t>
      </w:r>
      <w:r w:rsidRPr="00AC1DD3">
        <w:rPr>
          <w:rFonts w:ascii="Leelawadee" w:hAnsi="Leelawadee" w:cs="Leelawadee"/>
          <w:b/>
          <w:sz w:val="20"/>
        </w:rPr>
        <w:t>B.</w:t>
      </w:r>
      <w:r w:rsidR="00310443" w:rsidRPr="00AC1DD3">
        <w:rPr>
          <w:rFonts w:ascii="Leelawadee" w:hAnsi="Leelawadee" w:cs="Leelawadee"/>
          <w:b/>
          <w:sz w:val="20"/>
        </w:rPr>
        <w:t>A</w:t>
      </w:r>
      <w:r w:rsidRPr="00AC1DD3">
        <w:rPr>
          <w:rFonts w:ascii="Leelawadee" w:hAnsi="Leelawadee" w:cs="Leelawadee"/>
          <w:sz w:val="20"/>
        </w:rPr>
        <w:t>) from</w:t>
      </w:r>
      <w:r w:rsidR="000A764B">
        <w:rPr>
          <w:rFonts w:ascii="Leelawadee" w:hAnsi="Leelawadee" w:cs="Leelawadee"/>
          <w:sz w:val="20"/>
        </w:rPr>
        <w:t xml:space="preserve"> </w:t>
      </w:r>
      <w:r w:rsidR="0031632A" w:rsidRPr="00AC1DD3">
        <w:rPr>
          <w:rFonts w:ascii="Leelawadee" w:hAnsi="Leelawadee" w:cs="Leelawadee"/>
          <w:b/>
          <w:sz w:val="20"/>
          <w:szCs w:val="20"/>
        </w:rPr>
        <w:t>Annamalai University</w:t>
      </w:r>
      <w:r w:rsidRPr="00AC1DD3">
        <w:rPr>
          <w:rFonts w:ascii="Leelawadee" w:hAnsi="Leelawadee" w:cs="Leelawadee"/>
          <w:sz w:val="20"/>
        </w:rPr>
        <w:t xml:space="preserve">. </w:t>
      </w:r>
    </w:p>
    <w:p w14:paraId="74E1116E" w14:textId="77777777" w:rsidR="009D380A" w:rsidRDefault="009D380A" w:rsidP="00260E08">
      <w:pPr>
        <w:suppressAutoHyphens w:val="0"/>
        <w:spacing w:line="480" w:lineRule="auto"/>
        <w:ind w:right="-720" w:firstLine="540"/>
        <w:jc w:val="both"/>
        <w:rPr>
          <w:rFonts w:ascii="Leelawadee" w:hAnsi="Leelawadee" w:cs="Leelawadee"/>
          <w:sz w:val="20"/>
        </w:rPr>
      </w:pPr>
    </w:p>
    <w:p w14:paraId="79669E38" w14:textId="77777777" w:rsidR="009D380A" w:rsidRDefault="009D380A" w:rsidP="00260E08">
      <w:pPr>
        <w:suppressAutoHyphens w:val="0"/>
        <w:spacing w:line="480" w:lineRule="auto"/>
        <w:ind w:right="-720" w:firstLine="540"/>
        <w:jc w:val="both"/>
        <w:rPr>
          <w:rFonts w:ascii="Leelawadee" w:hAnsi="Leelawadee" w:cs="Leelawadee"/>
          <w:sz w:val="20"/>
        </w:rPr>
      </w:pPr>
    </w:p>
    <w:p w14:paraId="70D0D4E2" w14:textId="77777777" w:rsidR="009D380A" w:rsidRDefault="009D380A" w:rsidP="00260E08">
      <w:pPr>
        <w:suppressAutoHyphens w:val="0"/>
        <w:spacing w:line="480" w:lineRule="auto"/>
        <w:ind w:right="-720" w:firstLine="540"/>
        <w:jc w:val="both"/>
        <w:rPr>
          <w:rFonts w:ascii="Leelawadee" w:hAnsi="Leelawadee" w:cs="Leelawadee"/>
          <w:sz w:val="20"/>
        </w:rPr>
      </w:pPr>
    </w:p>
    <w:p w14:paraId="1683DCC3" w14:textId="77777777" w:rsidR="009D380A" w:rsidRPr="00AC1DD3" w:rsidRDefault="009D380A" w:rsidP="009D380A">
      <w:pPr>
        <w:shd w:val="clear" w:color="auto" w:fill="00B0F0"/>
        <w:tabs>
          <w:tab w:val="left" w:pos="360"/>
        </w:tabs>
        <w:ind w:left="720" w:hanging="180"/>
        <w:jc w:val="both"/>
        <w:rPr>
          <w:rFonts w:ascii="Leelawadee" w:hAnsi="Leelawadee" w:cs="Leelawadee"/>
          <w:b/>
          <w:color w:val="FFFFFF"/>
          <w:sz w:val="20"/>
          <w:szCs w:val="20"/>
        </w:rPr>
      </w:pPr>
      <w:r>
        <w:rPr>
          <w:rFonts w:ascii="Leelawadee" w:hAnsi="Leelawadee" w:cs="Leelawadee"/>
          <w:b/>
          <w:color w:val="FFFFFF"/>
          <w:sz w:val="20"/>
          <w:szCs w:val="20"/>
        </w:rPr>
        <w:t xml:space="preserve"> Working Profile</w:t>
      </w:r>
    </w:p>
    <w:p w14:paraId="5BB8E5A7" w14:textId="77777777" w:rsidR="009D380A" w:rsidRDefault="00D02FCC" w:rsidP="00D02FCC">
      <w:pPr>
        <w:jc w:val="both"/>
        <w:rPr>
          <w:rFonts w:ascii="Leelawadee" w:hAnsi="Leelawadee" w:cs="Leelawadee"/>
          <w:sz w:val="18"/>
          <w:szCs w:val="18"/>
        </w:rPr>
      </w:pPr>
      <w:r>
        <w:rPr>
          <w:rFonts w:ascii="Leelawadee" w:hAnsi="Leelawadee" w:cs="Leelawadee"/>
          <w:sz w:val="20"/>
        </w:rPr>
        <w:t xml:space="preserve">         </w:t>
      </w:r>
      <w:r w:rsidR="009D380A" w:rsidRPr="00563F7D">
        <w:rPr>
          <w:rFonts w:ascii="Leelawadee" w:hAnsi="Leelawadee" w:cs="Leelawadee"/>
          <w:sz w:val="28"/>
          <w:szCs w:val="28"/>
        </w:rPr>
        <w:t>•</w:t>
      </w:r>
      <w:r w:rsidR="009D380A">
        <w:rPr>
          <w:rFonts w:ascii="Leelawadee" w:hAnsi="Leelawadee" w:cs="Leelawadee"/>
          <w:sz w:val="18"/>
          <w:szCs w:val="18"/>
        </w:rPr>
        <w:t xml:space="preserve"> Creating Banners, Flyers</w:t>
      </w:r>
      <w:r>
        <w:rPr>
          <w:rFonts w:ascii="Leelawadee" w:hAnsi="Leelawadee" w:cs="Leelawadee"/>
          <w:sz w:val="18"/>
          <w:szCs w:val="18"/>
        </w:rPr>
        <w:t>, invitations, Letterpads</w:t>
      </w:r>
      <w:r w:rsidR="0038042E">
        <w:rPr>
          <w:rFonts w:ascii="Leelawadee" w:hAnsi="Leelawadee" w:cs="Leelawadee"/>
          <w:sz w:val="18"/>
          <w:szCs w:val="18"/>
        </w:rPr>
        <w:t xml:space="preserve"> passing internal Departments</w:t>
      </w:r>
      <w:r w:rsidR="00B13783">
        <w:rPr>
          <w:rFonts w:ascii="Leelawadee" w:hAnsi="Leelawadee" w:cs="Leelawadee"/>
          <w:sz w:val="18"/>
          <w:szCs w:val="18"/>
        </w:rPr>
        <w:t xml:space="preserve"> Like</w:t>
      </w:r>
      <w:r w:rsidR="0038042E">
        <w:rPr>
          <w:rFonts w:ascii="Leelawadee" w:hAnsi="Leelawadee" w:cs="Leelawadee"/>
          <w:sz w:val="18"/>
          <w:szCs w:val="18"/>
        </w:rPr>
        <w:t xml:space="preserve"> H.R etc…..</w:t>
      </w:r>
    </w:p>
    <w:p w14:paraId="5F4F1613" w14:textId="77777777" w:rsidR="0038042E" w:rsidRDefault="0038042E" w:rsidP="0038042E">
      <w:pPr>
        <w:ind w:left="540"/>
        <w:jc w:val="both"/>
        <w:rPr>
          <w:rFonts w:ascii="Leelawadee" w:hAnsi="Leelawadee" w:cs="Leelawadee"/>
          <w:sz w:val="18"/>
          <w:szCs w:val="18"/>
        </w:rPr>
      </w:pPr>
      <w:r w:rsidRPr="00563F7D">
        <w:rPr>
          <w:rFonts w:ascii="Leelawadee" w:hAnsi="Leelawadee" w:cs="Leelawadee"/>
          <w:sz w:val="28"/>
          <w:szCs w:val="28"/>
        </w:rPr>
        <w:t>•</w:t>
      </w:r>
      <w:r>
        <w:rPr>
          <w:rFonts w:ascii="Leelawadee" w:hAnsi="Leelawadee" w:cs="Leelawadee"/>
          <w:sz w:val="18"/>
          <w:szCs w:val="18"/>
        </w:rPr>
        <w:t xml:space="preserve"> All Forms &amp; Formates As per Guidliness in All Departments Forms</w:t>
      </w:r>
    </w:p>
    <w:p w14:paraId="780ED202" w14:textId="77777777" w:rsidR="009D380A" w:rsidRDefault="0038042E" w:rsidP="0038042E">
      <w:pPr>
        <w:jc w:val="both"/>
        <w:rPr>
          <w:rFonts w:ascii="Leelawadee" w:hAnsi="Leelawadee" w:cs="Leelawadee"/>
          <w:sz w:val="18"/>
          <w:szCs w:val="18"/>
        </w:rPr>
      </w:pPr>
      <w:r>
        <w:rPr>
          <w:rFonts w:ascii="Leelawadee" w:hAnsi="Leelawadee" w:cs="Leelawadee"/>
          <w:sz w:val="18"/>
          <w:szCs w:val="18"/>
        </w:rPr>
        <w:t xml:space="preserve">           </w:t>
      </w:r>
      <w:r w:rsidR="009D380A" w:rsidRPr="00563F7D">
        <w:rPr>
          <w:rFonts w:ascii="Leelawadee" w:hAnsi="Leelawadee" w:cs="Leelawadee"/>
          <w:sz w:val="28"/>
          <w:szCs w:val="28"/>
        </w:rPr>
        <w:t>•</w:t>
      </w:r>
      <w:r w:rsidR="005545EC">
        <w:rPr>
          <w:rFonts w:ascii="Leelawadee" w:hAnsi="Leelawadee" w:cs="Leelawadee"/>
          <w:sz w:val="18"/>
          <w:szCs w:val="18"/>
        </w:rPr>
        <w:t xml:space="preserve"> Creating Social </w:t>
      </w:r>
      <w:r w:rsidR="009D380A">
        <w:rPr>
          <w:rFonts w:ascii="Leelawadee" w:hAnsi="Leelawadee" w:cs="Leelawadee"/>
          <w:sz w:val="18"/>
          <w:szCs w:val="18"/>
        </w:rPr>
        <w:t>Media Posters</w:t>
      </w:r>
      <w:r w:rsidR="00D02FCC">
        <w:rPr>
          <w:rFonts w:ascii="Leelawadee" w:hAnsi="Leelawadee" w:cs="Leelawadee"/>
          <w:sz w:val="18"/>
          <w:szCs w:val="18"/>
        </w:rPr>
        <w:t xml:space="preserve"> </w:t>
      </w:r>
    </w:p>
    <w:p w14:paraId="6B9B8146" w14:textId="77777777" w:rsidR="009D380A" w:rsidRDefault="009D380A" w:rsidP="009D380A">
      <w:pPr>
        <w:ind w:left="540"/>
        <w:jc w:val="both"/>
        <w:rPr>
          <w:rFonts w:ascii="Leelawadee" w:hAnsi="Leelawadee" w:cs="Leelawadee"/>
          <w:sz w:val="18"/>
          <w:szCs w:val="18"/>
        </w:rPr>
      </w:pPr>
      <w:r w:rsidRPr="00563F7D">
        <w:rPr>
          <w:rFonts w:ascii="Leelawadee" w:hAnsi="Leelawadee" w:cs="Leelawadee"/>
          <w:sz w:val="28"/>
          <w:szCs w:val="28"/>
        </w:rPr>
        <w:t>•</w:t>
      </w:r>
      <w:r>
        <w:rPr>
          <w:rFonts w:ascii="Leelawadee" w:hAnsi="Leelawadee" w:cs="Leelawadee"/>
          <w:sz w:val="18"/>
          <w:szCs w:val="18"/>
        </w:rPr>
        <w:t xml:space="preserve"> Internal Corporate Communication Executive</w:t>
      </w:r>
    </w:p>
    <w:p w14:paraId="47BB3FA8" w14:textId="77777777" w:rsidR="009D380A" w:rsidRDefault="009D380A" w:rsidP="009D380A">
      <w:pPr>
        <w:ind w:left="540"/>
        <w:jc w:val="both"/>
        <w:rPr>
          <w:rFonts w:ascii="Leelawadee" w:hAnsi="Leelawadee" w:cs="Leelawadee"/>
          <w:sz w:val="18"/>
          <w:szCs w:val="18"/>
        </w:rPr>
      </w:pPr>
      <w:r w:rsidRPr="00563F7D">
        <w:rPr>
          <w:rFonts w:ascii="Leelawadee" w:hAnsi="Leelawadee" w:cs="Leelawadee"/>
          <w:sz w:val="28"/>
          <w:szCs w:val="28"/>
        </w:rPr>
        <w:t>•</w:t>
      </w:r>
      <w:r>
        <w:rPr>
          <w:rFonts w:ascii="Leelawadee" w:hAnsi="Leelawadee" w:cs="Leelawadee"/>
          <w:sz w:val="18"/>
          <w:szCs w:val="18"/>
        </w:rPr>
        <w:t xml:space="preserve"> Creating Internal Signages  as Per Branding &amp; </w:t>
      </w:r>
      <w:r w:rsidR="00D02FCC">
        <w:rPr>
          <w:rFonts w:ascii="Leelawadee" w:hAnsi="Leelawadee" w:cs="Leelawadee"/>
          <w:sz w:val="18"/>
          <w:szCs w:val="18"/>
        </w:rPr>
        <w:t>guidelines</w:t>
      </w:r>
    </w:p>
    <w:p w14:paraId="7585F927" w14:textId="77777777" w:rsidR="00D02FCC" w:rsidRDefault="00D02FCC" w:rsidP="00D02FCC">
      <w:pPr>
        <w:ind w:left="540"/>
        <w:jc w:val="both"/>
        <w:rPr>
          <w:rFonts w:ascii="Leelawadee" w:hAnsi="Leelawadee" w:cs="Leelawadee"/>
          <w:sz w:val="18"/>
          <w:szCs w:val="18"/>
        </w:rPr>
      </w:pPr>
      <w:r w:rsidRPr="00563F7D">
        <w:rPr>
          <w:rFonts w:ascii="Leelawadee" w:hAnsi="Leelawadee" w:cs="Leelawadee"/>
          <w:sz w:val="28"/>
          <w:szCs w:val="28"/>
        </w:rPr>
        <w:t>•</w:t>
      </w:r>
      <w:r>
        <w:rPr>
          <w:rFonts w:ascii="Leelawadee" w:hAnsi="Leelawadee" w:cs="Leelawadee"/>
          <w:sz w:val="18"/>
          <w:szCs w:val="18"/>
        </w:rPr>
        <w:t xml:space="preserve"> Coordinating with Printing Agencies For Printing Materials</w:t>
      </w:r>
    </w:p>
    <w:p w14:paraId="2FB4474D" w14:textId="77777777" w:rsidR="00D02FCC" w:rsidRDefault="00D02FCC" w:rsidP="009D380A">
      <w:pPr>
        <w:ind w:left="540"/>
        <w:jc w:val="both"/>
        <w:rPr>
          <w:rFonts w:ascii="Leelawadee" w:hAnsi="Leelawadee" w:cs="Leelawadee"/>
          <w:sz w:val="18"/>
          <w:szCs w:val="18"/>
        </w:rPr>
      </w:pPr>
    </w:p>
    <w:p w14:paraId="322031CF" w14:textId="77777777" w:rsidR="00D02FCC" w:rsidRDefault="00D02FCC" w:rsidP="009D380A">
      <w:pPr>
        <w:ind w:left="540"/>
        <w:jc w:val="both"/>
        <w:rPr>
          <w:rFonts w:ascii="Leelawadee" w:hAnsi="Leelawadee" w:cs="Leelawadee"/>
          <w:sz w:val="18"/>
          <w:szCs w:val="18"/>
        </w:rPr>
      </w:pPr>
    </w:p>
    <w:p w14:paraId="1823AE10" w14:textId="77777777" w:rsidR="009D380A" w:rsidRDefault="009D380A" w:rsidP="009D380A">
      <w:pPr>
        <w:ind w:left="540"/>
        <w:jc w:val="both"/>
        <w:rPr>
          <w:rFonts w:ascii="Leelawadee" w:hAnsi="Leelawadee" w:cs="Leelawadee"/>
          <w:sz w:val="18"/>
          <w:szCs w:val="18"/>
        </w:rPr>
      </w:pPr>
    </w:p>
    <w:p w14:paraId="2BD969D0" w14:textId="77777777" w:rsidR="009D380A" w:rsidRDefault="009D380A" w:rsidP="009D380A">
      <w:pPr>
        <w:ind w:left="540"/>
        <w:jc w:val="both"/>
        <w:rPr>
          <w:rFonts w:ascii="Leelawadee" w:hAnsi="Leelawadee" w:cs="Leelawadee"/>
          <w:sz w:val="18"/>
          <w:szCs w:val="18"/>
        </w:rPr>
      </w:pPr>
    </w:p>
    <w:p w14:paraId="4EBD2DC6" w14:textId="77777777" w:rsidR="009D380A" w:rsidRDefault="009D380A" w:rsidP="009D380A">
      <w:pPr>
        <w:spacing w:line="480" w:lineRule="auto"/>
        <w:ind w:left="540"/>
        <w:jc w:val="both"/>
        <w:rPr>
          <w:rFonts w:ascii="Leelawadee" w:hAnsi="Leelawadee" w:cs="Leelawadee"/>
          <w:sz w:val="18"/>
          <w:szCs w:val="18"/>
        </w:rPr>
      </w:pPr>
    </w:p>
    <w:p w14:paraId="4A91DD45" w14:textId="77777777" w:rsidR="009D380A" w:rsidRPr="009D380A" w:rsidRDefault="009D380A" w:rsidP="009D380A">
      <w:pPr>
        <w:spacing w:line="480" w:lineRule="auto"/>
        <w:ind w:left="540"/>
        <w:jc w:val="both"/>
        <w:rPr>
          <w:rFonts w:ascii="Leelawadee" w:hAnsi="Leelawadee" w:cs="Leelawadee"/>
          <w:sz w:val="18"/>
          <w:szCs w:val="18"/>
        </w:rPr>
      </w:pPr>
      <w:r>
        <w:rPr>
          <w:rFonts w:ascii="Leelawadee" w:hAnsi="Leelawadee" w:cs="Leelawadee"/>
          <w:sz w:val="18"/>
          <w:szCs w:val="18"/>
        </w:rPr>
        <w:t xml:space="preserve"> </w:t>
      </w:r>
    </w:p>
    <w:p w14:paraId="58E27FD3" w14:textId="77777777" w:rsidR="009D380A" w:rsidRPr="00AC1DD3" w:rsidRDefault="009D380A" w:rsidP="00260E08">
      <w:pPr>
        <w:suppressAutoHyphens w:val="0"/>
        <w:spacing w:line="480" w:lineRule="auto"/>
        <w:ind w:right="-720" w:firstLine="540"/>
        <w:jc w:val="both"/>
        <w:rPr>
          <w:rFonts w:ascii="Leelawadee" w:hAnsi="Leelawadee" w:cs="Leelawadee"/>
          <w:sz w:val="20"/>
        </w:rPr>
      </w:pPr>
    </w:p>
    <w:sectPr w:rsidR="009D380A" w:rsidRPr="00AC1DD3" w:rsidSect="004E4FF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footnotePr>
        <w:pos w:val="beneathText"/>
      </w:footnotePr>
      <w:pgSz w:w="12240" w:h="15840"/>
      <w:pgMar w:top="1080" w:right="1440" w:bottom="126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2A2144" w14:textId="77777777" w:rsidR="003E0C41" w:rsidRDefault="003E0C41" w:rsidP="004A526D">
      <w:r>
        <w:separator/>
      </w:r>
    </w:p>
  </w:endnote>
  <w:endnote w:type="continuationSeparator" w:id="0">
    <w:p w14:paraId="651AAE77" w14:textId="77777777" w:rsidR="003E0C41" w:rsidRDefault="003E0C41" w:rsidP="004A52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Leelawadee">
    <w:altName w:val="Leelawadee UI"/>
    <w:charset w:val="DE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35ADB6" w14:textId="77777777" w:rsidR="00C83E8B" w:rsidRDefault="00C83E8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C131BE" w14:textId="77777777" w:rsidR="00C83E8B" w:rsidRDefault="00C83E8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D94611" w14:textId="77777777" w:rsidR="00C83E8B" w:rsidRDefault="00C83E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66B480" w14:textId="77777777" w:rsidR="003E0C41" w:rsidRDefault="003E0C41" w:rsidP="004A526D">
      <w:r>
        <w:separator/>
      </w:r>
    </w:p>
  </w:footnote>
  <w:footnote w:type="continuationSeparator" w:id="0">
    <w:p w14:paraId="635A0CEE" w14:textId="77777777" w:rsidR="003E0C41" w:rsidRDefault="003E0C41" w:rsidP="004A52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D6FA7B" w14:textId="77777777" w:rsidR="00C83E8B" w:rsidRDefault="00C83E8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DB82C5" w14:textId="77777777" w:rsidR="00C83E8B" w:rsidRDefault="00C83E8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F025B2" w14:textId="77777777" w:rsidR="00C83E8B" w:rsidRDefault="00C83E8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hybridMultilevel"/>
    <w:tmpl w:val="00000002"/>
    <w:name w:val="WW8Num12"/>
    <w:lvl w:ilvl="0" w:tplc="424E0D34">
      <w:start w:val="1"/>
      <w:numFmt w:val="bullet"/>
      <w:lvlText w:val=""/>
      <w:lvlJc w:val="left"/>
      <w:pPr>
        <w:tabs>
          <w:tab w:val="num" w:pos="540"/>
        </w:tabs>
        <w:ind w:left="540" w:hanging="360"/>
      </w:pPr>
      <w:rPr>
        <w:rFonts w:ascii="Wingdings" w:hAnsi="Wingdings"/>
      </w:rPr>
    </w:lvl>
    <w:lvl w:ilvl="1" w:tplc="EEA853DE">
      <w:start w:val="1"/>
      <w:numFmt w:val="lowerLetter"/>
      <w:lvlText w:val="%2."/>
      <w:lvlJc w:val="left"/>
      <w:pPr>
        <w:ind w:left="1440" w:hanging="360"/>
      </w:pPr>
    </w:lvl>
    <w:lvl w:ilvl="2" w:tplc="FB4E68D0">
      <w:start w:val="1"/>
      <w:numFmt w:val="lowerRoman"/>
      <w:lvlText w:val="%3."/>
      <w:lvlJc w:val="right"/>
      <w:pPr>
        <w:ind w:left="2160" w:hanging="180"/>
      </w:pPr>
    </w:lvl>
    <w:lvl w:ilvl="3" w:tplc="5BC06DCA">
      <w:start w:val="1"/>
      <w:numFmt w:val="decimal"/>
      <w:lvlText w:val="%4."/>
      <w:lvlJc w:val="left"/>
      <w:pPr>
        <w:ind w:left="2880" w:hanging="360"/>
      </w:pPr>
    </w:lvl>
    <w:lvl w:ilvl="4" w:tplc="3D3C9B88">
      <w:start w:val="1"/>
      <w:numFmt w:val="lowerLetter"/>
      <w:lvlText w:val="%5."/>
      <w:lvlJc w:val="left"/>
      <w:pPr>
        <w:ind w:left="3600" w:hanging="360"/>
      </w:pPr>
    </w:lvl>
    <w:lvl w:ilvl="5" w:tplc="195097FC">
      <w:start w:val="1"/>
      <w:numFmt w:val="lowerRoman"/>
      <w:lvlText w:val="%6."/>
      <w:lvlJc w:val="right"/>
      <w:pPr>
        <w:ind w:left="4320" w:hanging="180"/>
      </w:pPr>
    </w:lvl>
    <w:lvl w:ilvl="6" w:tplc="08063164">
      <w:start w:val="1"/>
      <w:numFmt w:val="decimal"/>
      <w:lvlText w:val="%7."/>
      <w:lvlJc w:val="left"/>
      <w:pPr>
        <w:ind w:left="5040" w:hanging="360"/>
      </w:pPr>
    </w:lvl>
    <w:lvl w:ilvl="7" w:tplc="0EFE9534">
      <w:start w:val="1"/>
      <w:numFmt w:val="lowerLetter"/>
      <w:lvlText w:val="%8."/>
      <w:lvlJc w:val="left"/>
      <w:pPr>
        <w:ind w:left="5760" w:hanging="360"/>
      </w:pPr>
    </w:lvl>
    <w:lvl w:ilvl="8" w:tplc="53FEA4D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000003"/>
    <w:multiLevelType w:val="hybridMultilevel"/>
    <w:tmpl w:val="00000003"/>
    <w:name w:val="WW8Num22"/>
    <w:lvl w:ilvl="0" w:tplc="40A8FA2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2DD25D44">
      <w:start w:val="1"/>
      <w:numFmt w:val="lowerLetter"/>
      <w:lvlText w:val="%2."/>
      <w:lvlJc w:val="left"/>
      <w:pPr>
        <w:ind w:left="1440" w:hanging="360"/>
      </w:pPr>
    </w:lvl>
    <w:lvl w:ilvl="2" w:tplc="79B8FC0C">
      <w:start w:val="1"/>
      <w:numFmt w:val="lowerRoman"/>
      <w:lvlText w:val="%3."/>
      <w:lvlJc w:val="right"/>
      <w:pPr>
        <w:ind w:left="2160" w:hanging="180"/>
      </w:pPr>
    </w:lvl>
    <w:lvl w:ilvl="3" w:tplc="EA72B59A">
      <w:start w:val="1"/>
      <w:numFmt w:val="decimal"/>
      <w:lvlText w:val="%4."/>
      <w:lvlJc w:val="left"/>
      <w:pPr>
        <w:ind w:left="2880" w:hanging="360"/>
      </w:pPr>
    </w:lvl>
    <w:lvl w:ilvl="4" w:tplc="46B26A84">
      <w:start w:val="1"/>
      <w:numFmt w:val="lowerLetter"/>
      <w:lvlText w:val="%5."/>
      <w:lvlJc w:val="left"/>
      <w:pPr>
        <w:ind w:left="3600" w:hanging="360"/>
      </w:pPr>
    </w:lvl>
    <w:lvl w:ilvl="5" w:tplc="D150957C">
      <w:start w:val="1"/>
      <w:numFmt w:val="lowerRoman"/>
      <w:lvlText w:val="%6."/>
      <w:lvlJc w:val="right"/>
      <w:pPr>
        <w:ind w:left="4320" w:hanging="180"/>
      </w:pPr>
    </w:lvl>
    <w:lvl w:ilvl="6" w:tplc="1DBC197C">
      <w:start w:val="1"/>
      <w:numFmt w:val="decimal"/>
      <w:lvlText w:val="%7."/>
      <w:lvlJc w:val="left"/>
      <w:pPr>
        <w:ind w:left="5040" w:hanging="360"/>
      </w:pPr>
    </w:lvl>
    <w:lvl w:ilvl="7" w:tplc="EE3E7EBE">
      <w:start w:val="1"/>
      <w:numFmt w:val="lowerLetter"/>
      <w:lvlText w:val="%8."/>
      <w:lvlJc w:val="left"/>
      <w:pPr>
        <w:ind w:left="5760" w:hanging="360"/>
      </w:pPr>
    </w:lvl>
    <w:lvl w:ilvl="8" w:tplc="C9E87760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0000004"/>
    <w:multiLevelType w:val="hybridMultilevel"/>
    <w:tmpl w:val="00000004"/>
    <w:name w:val="WW8Num29"/>
    <w:lvl w:ilvl="0" w:tplc="E9C4980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i w:val="0"/>
        <w:sz w:val="22"/>
        <w:szCs w:val="22"/>
      </w:rPr>
    </w:lvl>
    <w:lvl w:ilvl="1" w:tplc="A77482BA">
      <w:start w:val="1"/>
      <w:numFmt w:val="lowerLetter"/>
      <w:lvlText w:val="%2."/>
      <w:lvlJc w:val="left"/>
      <w:pPr>
        <w:ind w:left="1440" w:hanging="360"/>
      </w:pPr>
    </w:lvl>
    <w:lvl w:ilvl="2" w:tplc="AEAEFEDA">
      <w:start w:val="1"/>
      <w:numFmt w:val="lowerRoman"/>
      <w:lvlText w:val="%3."/>
      <w:lvlJc w:val="right"/>
      <w:pPr>
        <w:ind w:left="2160" w:hanging="180"/>
      </w:pPr>
    </w:lvl>
    <w:lvl w:ilvl="3" w:tplc="A7004058">
      <w:start w:val="1"/>
      <w:numFmt w:val="decimal"/>
      <w:lvlText w:val="%4."/>
      <w:lvlJc w:val="left"/>
      <w:pPr>
        <w:ind w:left="2880" w:hanging="360"/>
      </w:pPr>
    </w:lvl>
    <w:lvl w:ilvl="4" w:tplc="E75C604C">
      <w:start w:val="1"/>
      <w:numFmt w:val="lowerLetter"/>
      <w:lvlText w:val="%5."/>
      <w:lvlJc w:val="left"/>
      <w:pPr>
        <w:ind w:left="3600" w:hanging="360"/>
      </w:pPr>
    </w:lvl>
    <w:lvl w:ilvl="5" w:tplc="9BE40D20">
      <w:start w:val="1"/>
      <w:numFmt w:val="lowerRoman"/>
      <w:lvlText w:val="%6."/>
      <w:lvlJc w:val="right"/>
      <w:pPr>
        <w:ind w:left="4320" w:hanging="180"/>
      </w:pPr>
    </w:lvl>
    <w:lvl w:ilvl="6" w:tplc="E3E8CAA0">
      <w:start w:val="1"/>
      <w:numFmt w:val="decimal"/>
      <w:lvlText w:val="%7."/>
      <w:lvlJc w:val="left"/>
      <w:pPr>
        <w:ind w:left="5040" w:hanging="360"/>
      </w:pPr>
    </w:lvl>
    <w:lvl w:ilvl="7" w:tplc="D608A702">
      <w:start w:val="1"/>
      <w:numFmt w:val="lowerLetter"/>
      <w:lvlText w:val="%8."/>
      <w:lvlJc w:val="left"/>
      <w:pPr>
        <w:ind w:left="5760" w:hanging="360"/>
      </w:pPr>
    </w:lvl>
    <w:lvl w:ilvl="8" w:tplc="93186F9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0000005"/>
    <w:multiLevelType w:val="hybridMultilevel"/>
    <w:tmpl w:val="00000005"/>
    <w:name w:val="WW8Num32"/>
    <w:lvl w:ilvl="0" w:tplc="3022D5CE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1" w:tplc="FCA62564">
      <w:start w:val="1"/>
      <w:numFmt w:val="lowerLetter"/>
      <w:lvlText w:val="%2."/>
      <w:lvlJc w:val="left"/>
      <w:pPr>
        <w:ind w:left="1440" w:hanging="360"/>
      </w:pPr>
    </w:lvl>
    <w:lvl w:ilvl="2" w:tplc="CFDE137A">
      <w:start w:val="1"/>
      <w:numFmt w:val="lowerRoman"/>
      <w:lvlText w:val="%3."/>
      <w:lvlJc w:val="right"/>
      <w:pPr>
        <w:ind w:left="2160" w:hanging="180"/>
      </w:pPr>
    </w:lvl>
    <w:lvl w:ilvl="3" w:tplc="6E1819CC">
      <w:start w:val="1"/>
      <w:numFmt w:val="decimal"/>
      <w:lvlText w:val="%4."/>
      <w:lvlJc w:val="left"/>
      <w:pPr>
        <w:ind w:left="2880" w:hanging="360"/>
      </w:pPr>
    </w:lvl>
    <w:lvl w:ilvl="4" w:tplc="1E26D790">
      <w:start w:val="1"/>
      <w:numFmt w:val="lowerLetter"/>
      <w:lvlText w:val="%5."/>
      <w:lvlJc w:val="left"/>
      <w:pPr>
        <w:ind w:left="3600" w:hanging="360"/>
      </w:pPr>
    </w:lvl>
    <w:lvl w:ilvl="5" w:tplc="65B8B51E">
      <w:start w:val="1"/>
      <w:numFmt w:val="lowerRoman"/>
      <w:lvlText w:val="%6."/>
      <w:lvlJc w:val="right"/>
      <w:pPr>
        <w:ind w:left="4320" w:hanging="180"/>
      </w:pPr>
    </w:lvl>
    <w:lvl w:ilvl="6" w:tplc="B05EB7DA">
      <w:start w:val="1"/>
      <w:numFmt w:val="decimal"/>
      <w:lvlText w:val="%7."/>
      <w:lvlJc w:val="left"/>
      <w:pPr>
        <w:ind w:left="5040" w:hanging="360"/>
      </w:pPr>
    </w:lvl>
    <w:lvl w:ilvl="7" w:tplc="D2EA1542">
      <w:start w:val="1"/>
      <w:numFmt w:val="lowerLetter"/>
      <w:lvlText w:val="%8."/>
      <w:lvlJc w:val="left"/>
      <w:pPr>
        <w:ind w:left="5760" w:hanging="360"/>
      </w:pPr>
    </w:lvl>
    <w:lvl w:ilvl="8" w:tplc="CC94F392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0000006"/>
    <w:multiLevelType w:val="multilevel"/>
    <w:tmpl w:val="000000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1332222262">
    <w:abstractNumId w:val="0"/>
  </w:num>
  <w:num w:numId="2" w16cid:durableId="1861354823">
    <w:abstractNumId w:val="1"/>
  </w:num>
  <w:num w:numId="3" w16cid:durableId="1188835397">
    <w:abstractNumId w:val="2"/>
  </w:num>
  <w:num w:numId="4" w16cid:durableId="1597980790">
    <w:abstractNumId w:val="3"/>
  </w:num>
  <w:num w:numId="5" w16cid:durableId="734013781">
    <w:abstractNumId w:val="4"/>
  </w:num>
  <w:num w:numId="6" w16cid:durableId="13456874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576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F52"/>
    <w:rsid w:val="000016DD"/>
    <w:rsid w:val="000135FA"/>
    <w:rsid w:val="000334F7"/>
    <w:rsid w:val="000371FB"/>
    <w:rsid w:val="00037D2F"/>
    <w:rsid w:val="00076878"/>
    <w:rsid w:val="00083560"/>
    <w:rsid w:val="000A0400"/>
    <w:rsid w:val="000A764B"/>
    <w:rsid w:val="000A7C02"/>
    <w:rsid w:val="000B7932"/>
    <w:rsid w:val="000D5E94"/>
    <w:rsid w:val="000F6309"/>
    <w:rsid w:val="001415EE"/>
    <w:rsid w:val="00144F94"/>
    <w:rsid w:val="0016243A"/>
    <w:rsid w:val="00164733"/>
    <w:rsid w:val="00165960"/>
    <w:rsid w:val="00171C4E"/>
    <w:rsid w:val="00182D02"/>
    <w:rsid w:val="00187FA5"/>
    <w:rsid w:val="00191CA2"/>
    <w:rsid w:val="0019466A"/>
    <w:rsid w:val="001A00FA"/>
    <w:rsid w:val="001A3DF1"/>
    <w:rsid w:val="001A67F0"/>
    <w:rsid w:val="001A6B95"/>
    <w:rsid w:val="001B02E7"/>
    <w:rsid w:val="001B2C6E"/>
    <w:rsid w:val="001D42B4"/>
    <w:rsid w:val="001E4A18"/>
    <w:rsid w:val="001F1FF1"/>
    <w:rsid w:val="001F317B"/>
    <w:rsid w:val="0023210D"/>
    <w:rsid w:val="002348BD"/>
    <w:rsid w:val="00255391"/>
    <w:rsid w:val="00260E08"/>
    <w:rsid w:val="002643FE"/>
    <w:rsid w:val="002716D5"/>
    <w:rsid w:val="00277F7B"/>
    <w:rsid w:val="002874B9"/>
    <w:rsid w:val="002B6FA2"/>
    <w:rsid w:val="002E093A"/>
    <w:rsid w:val="002E2493"/>
    <w:rsid w:val="00310443"/>
    <w:rsid w:val="0031524A"/>
    <w:rsid w:val="0031632A"/>
    <w:rsid w:val="003278CC"/>
    <w:rsid w:val="003303CA"/>
    <w:rsid w:val="00333E6E"/>
    <w:rsid w:val="00344283"/>
    <w:rsid w:val="0034738C"/>
    <w:rsid w:val="003501EA"/>
    <w:rsid w:val="0035205F"/>
    <w:rsid w:val="003522A3"/>
    <w:rsid w:val="003576C2"/>
    <w:rsid w:val="0038042E"/>
    <w:rsid w:val="003B5E26"/>
    <w:rsid w:val="003C3AAB"/>
    <w:rsid w:val="003C5455"/>
    <w:rsid w:val="003C682F"/>
    <w:rsid w:val="003D289E"/>
    <w:rsid w:val="003E0533"/>
    <w:rsid w:val="003E0C41"/>
    <w:rsid w:val="003E3F19"/>
    <w:rsid w:val="004001D5"/>
    <w:rsid w:val="004136DB"/>
    <w:rsid w:val="00435732"/>
    <w:rsid w:val="00452130"/>
    <w:rsid w:val="0045575B"/>
    <w:rsid w:val="0048144D"/>
    <w:rsid w:val="004930F8"/>
    <w:rsid w:val="00497711"/>
    <w:rsid w:val="004A526D"/>
    <w:rsid w:val="004B27FE"/>
    <w:rsid w:val="004C2AF8"/>
    <w:rsid w:val="004C3DFD"/>
    <w:rsid w:val="004E346F"/>
    <w:rsid w:val="004E4AF1"/>
    <w:rsid w:val="004E4FF3"/>
    <w:rsid w:val="004F1346"/>
    <w:rsid w:val="004F1572"/>
    <w:rsid w:val="00511BA4"/>
    <w:rsid w:val="005141B5"/>
    <w:rsid w:val="00547123"/>
    <w:rsid w:val="005545EC"/>
    <w:rsid w:val="00554CDC"/>
    <w:rsid w:val="005630F5"/>
    <w:rsid w:val="00563F7D"/>
    <w:rsid w:val="00585662"/>
    <w:rsid w:val="0059305F"/>
    <w:rsid w:val="00595C35"/>
    <w:rsid w:val="005B321A"/>
    <w:rsid w:val="005B4C0B"/>
    <w:rsid w:val="005C403E"/>
    <w:rsid w:val="005E5558"/>
    <w:rsid w:val="005F29D2"/>
    <w:rsid w:val="005F5CE9"/>
    <w:rsid w:val="005F7339"/>
    <w:rsid w:val="00611CC7"/>
    <w:rsid w:val="0061322D"/>
    <w:rsid w:val="00621957"/>
    <w:rsid w:val="006247CE"/>
    <w:rsid w:val="006336D1"/>
    <w:rsid w:val="006433C4"/>
    <w:rsid w:val="00681249"/>
    <w:rsid w:val="00697130"/>
    <w:rsid w:val="006C11E3"/>
    <w:rsid w:val="006D0430"/>
    <w:rsid w:val="00703080"/>
    <w:rsid w:val="00707C83"/>
    <w:rsid w:val="007130B8"/>
    <w:rsid w:val="00717772"/>
    <w:rsid w:val="00722C55"/>
    <w:rsid w:val="007509CF"/>
    <w:rsid w:val="00753A8A"/>
    <w:rsid w:val="00762D1A"/>
    <w:rsid w:val="00765445"/>
    <w:rsid w:val="007714F6"/>
    <w:rsid w:val="0078421C"/>
    <w:rsid w:val="007C278E"/>
    <w:rsid w:val="007C4EF5"/>
    <w:rsid w:val="007F541F"/>
    <w:rsid w:val="0080763F"/>
    <w:rsid w:val="00820718"/>
    <w:rsid w:val="00822C09"/>
    <w:rsid w:val="00822CCD"/>
    <w:rsid w:val="00841AE2"/>
    <w:rsid w:val="0084710D"/>
    <w:rsid w:val="0085518D"/>
    <w:rsid w:val="0087079E"/>
    <w:rsid w:val="0087368E"/>
    <w:rsid w:val="0087453A"/>
    <w:rsid w:val="00874A9D"/>
    <w:rsid w:val="00891DF2"/>
    <w:rsid w:val="008C0CCA"/>
    <w:rsid w:val="008C5D79"/>
    <w:rsid w:val="008D01C2"/>
    <w:rsid w:val="008D16E7"/>
    <w:rsid w:val="008F4B7B"/>
    <w:rsid w:val="008F74FC"/>
    <w:rsid w:val="00926D04"/>
    <w:rsid w:val="00951F71"/>
    <w:rsid w:val="009542B8"/>
    <w:rsid w:val="00954DBF"/>
    <w:rsid w:val="0095507A"/>
    <w:rsid w:val="00967966"/>
    <w:rsid w:val="00971AD8"/>
    <w:rsid w:val="00974145"/>
    <w:rsid w:val="00982232"/>
    <w:rsid w:val="0098590E"/>
    <w:rsid w:val="009A0294"/>
    <w:rsid w:val="009A1536"/>
    <w:rsid w:val="009A61EF"/>
    <w:rsid w:val="009C5484"/>
    <w:rsid w:val="009D380A"/>
    <w:rsid w:val="009D7C78"/>
    <w:rsid w:val="009F40D4"/>
    <w:rsid w:val="00A0276E"/>
    <w:rsid w:val="00A031B1"/>
    <w:rsid w:val="00A05DAD"/>
    <w:rsid w:val="00A0775E"/>
    <w:rsid w:val="00A14EC1"/>
    <w:rsid w:val="00A91265"/>
    <w:rsid w:val="00AB5A9B"/>
    <w:rsid w:val="00AC1DD3"/>
    <w:rsid w:val="00AC6B0F"/>
    <w:rsid w:val="00AE18F5"/>
    <w:rsid w:val="00AF07B7"/>
    <w:rsid w:val="00B13783"/>
    <w:rsid w:val="00B40CAD"/>
    <w:rsid w:val="00B80228"/>
    <w:rsid w:val="00B80D0F"/>
    <w:rsid w:val="00B8141E"/>
    <w:rsid w:val="00B8771C"/>
    <w:rsid w:val="00B9342B"/>
    <w:rsid w:val="00BB1DF5"/>
    <w:rsid w:val="00BB5200"/>
    <w:rsid w:val="00BB72E6"/>
    <w:rsid w:val="00BC15CF"/>
    <w:rsid w:val="00BC2390"/>
    <w:rsid w:val="00BC26FE"/>
    <w:rsid w:val="00BC2FF8"/>
    <w:rsid w:val="00BD1DD8"/>
    <w:rsid w:val="00BE47F1"/>
    <w:rsid w:val="00BE47FB"/>
    <w:rsid w:val="00BF13F1"/>
    <w:rsid w:val="00BF4ADF"/>
    <w:rsid w:val="00C149E7"/>
    <w:rsid w:val="00C21D3A"/>
    <w:rsid w:val="00C54841"/>
    <w:rsid w:val="00C83E8B"/>
    <w:rsid w:val="00CA141F"/>
    <w:rsid w:val="00CB0C12"/>
    <w:rsid w:val="00CB734F"/>
    <w:rsid w:val="00CD4CC0"/>
    <w:rsid w:val="00CD512C"/>
    <w:rsid w:val="00CF7103"/>
    <w:rsid w:val="00D02FCC"/>
    <w:rsid w:val="00D15F40"/>
    <w:rsid w:val="00D32F52"/>
    <w:rsid w:val="00D55364"/>
    <w:rsid w:val="00D675B7"/>
    <w:rsid w:val="00D82FB5"/>
    <w:rsid w:val="00D92904"/>
    <w:rsid w:val="00D9794C"/>
    <w:rsid w:val="00DC0B3A"/>
    <w:rsid w:val="00DD4725"/>
    <w:rsid w:val="00DF3669"/>
    <w:rsid w:val="00E0318C"/>
    <w:rsid w:val="00E11E5C"/>
    <w:rsid w:val="00E15C55"/>
    <w:rsid w:val="00E212CD"/>
    <w:rsid w:val="00E2394E"/>
    <w:rsid w:val="00E42715"/>
    <w:rsid w:val="00E45F84"/>
    <w:rsid w:val="00E83B33"/>
    <w:rsid w:val="00E94E37"/>
    <w:rsid w:val="00E97E04"/>
    <w:rsid w:val="00EA4A27"/>
    <w:rsid w:val="00ED3407"/>
    <w:rsid w:val="00EE68E1"/>
    <w:rsid w:val="00EF3742"/>
    <w:rsid w:val="00EF39B5"/>
    <w:rsid w:val="00F32C2E"/>
    <w:rsid w:val="00F347D3"/>
    <w:rsid w:val="00F44832"/>
    <w:rsid w:val="00F54466"/>
    <w:rsid w:val="00F57C91"/>
    <w:rsid w:val="00F618E5"/>
    <w:rsid w:val="00F949C3"/>
    <w:rsid w:val="00F97366"/>
    <w:rsid w:val="00FC2592"/>
    <w:rsid w:val="00FD7889"/>
    <w:rsid w:val="00FF489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F38D93"/>
  <w15:docId w15:val="{88D54263-7066-42EE-9CD6-486265907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2232"/>
    <w:pPr>
      <w:suppressAutoHyphens/>
    </w:pPr>
    <w:rPr>
      <w:sz w:val="24"/>
      <w:szCs w:val="24"/>
      <w:lang w:eastAsia="ar-SA"/>
    </w:rPr>
  </w:style>
  <w:style w:type="paragraph" w:styleId="Heading1">
    <w:name w:val="heading 1"/>
    <w:basedOn w:val="Normal"/>
    <w:next w:val="Normal"/>
    <w:qFormat/>
    <w:rsid w:val="004E4FF3"/>
    <w:pPr>
      <w:keepNext/>
      <w:tabs>
        <w:tab w:val="num" w:pos="0"/>
      </w:tabs>
      <w:outlineLvl w:val="0"/>
    </w:pPr>
    <w:rPr>
      <w:b/>
      <w:sz w:val="28"/>
      <w:lang w:val="es-CR"/>
    </w:rPr>
  </w:style>
  <w:style w:type="paragraph" w:styleId="Heading2">
    <w:name w:val="heading 2"/>
    <w:basedOn w:val="Normal"/>
    <w:next w:val="Normal"/>
    <w:qFormat/>
    <w:rsid w:val="004E4FF3"/>
    <w:pPr>
      <w:keepNext/>
      <w:tabs>
        <w:tab w:val="num" w:pos="0"/>
      </w:tabs>
      <w:outlineLvl w:val="1"/>
    </w:pPr>
    <w:rPr>
      <w:rFonts w:ascii="Verdana" w:hAnsi="Verdana"/>
      <w:b/>
    </w:rPr>
  </w:style>
  <w:style w:type="paragraph" w:styleId="Heading3">
    <w:name w:val="heading 3"/>
    <w:basedOn w:val="Normal"/>
    <w:next w:val="Normal"/>
    <w:qFormat/>
    <w:rsid w:val="004E4FF3"/>
    <w:pPr>
      <w:keepNext/>
      <w:tabs>
        <w:tab w:val="num" w:pos="0"/>
      </w:tabs>
      <w:ind w:firstLine="180"/>
      <w:outlineLvl w:val="2"/>
    </w:pPr>
    <w:rPr>
      <w:rFonts w:ascii="Verdana" w:hAnsi="Verdana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sid w:val="004E4FF3"/>
    <w:rPr>
      <w:rFonts w:ascii="Symbol" w:hAnsi="Symbol"/>
    </w:rPr>
  </w:style>
  <w:style w:type="character" w:customStyle="1" w:styleId="WW8Num2z1">
    <w:name w:val="WW8Num2z1"/>
    <w:rsid w:val="004E4FF3"/>
    <w:rPr>
      <w:rFonts w:ascii="Courier New" w:hAnsi="Courier New" w:cs="Courier New"/>
    </w:rPr>
  </w:style>
  <w:style w:type="character" w:customStyle="1" w:styleId="WW8Num2z2">
    <w:name w:val="WW8Num2z2"/>
    <w:rsid w:val="004E4FF3"/>
    <w:rPr>
      <w:rFonts w:ascii="Wingdings" w:hAnsi="Wingdings"/>
    </w:rPr>
  </w:style>
  <w:style w:type="character" w:customStyle="1" w:styleId="WW8Num3z0">
    <w:name w:val="WW8Num3z0"/>
    <w:rsid w:val="004E4FF3"/>
    <w:rPr>
      <w:rFonts w:ascii="Wingdings" w:hAnsi="Wingdings"/>
      <w:b w:val="0"/>
      <w:i w:val="0"/>
      <w:sz w:val="22"/>
      <w:szCs w:val="22"/>
    </w:rPr>
  </w:style>
  <w:style w:type="character" w:customStyle="1" w:styleId="WW8Num3z1">
    <w:name w:val="WW8Num3z1"/>
    <w:rsid w:val="004E4FF3"/>
    <w:rPr>
      <w:rFonts w:ascii="Courier New" w:hAnsi="Courier New" w:cs="Courier New"/>
    </w:rPr>
  </w:style>
  <w:style w:type="character" w:customStyle="1" w:styleId="WW8Num3z2">
    <w:name w:val="WW8Num3z2"/>
    <w:rsid w:val="004E4FF3"/>
    <w:rPr>
      <w:rFonts w:ascii="Wingdings" w:hAnsi="Wingdings"/>
    </w:rPr>
  </w:style>
  <w:style w:type="character" w:customStyle="1" w:styleId="WW8Num3z3">
    <w:name w:val="WW8Num3z3"/>
    <w:rsid w:val="004E4FF3"/>
    <w:rPr>
      <w:rFonts w:ascii="Symbol" w:hAnsi="Symbol"/>
    </w:rPr>
  </w:style>
  <w:style w:type="character" w:customStyle="1" w:styleId="WW8Num4z0">
    <w:name w:val="WW8Num4z0"/>
    <w:rsid w:val="004E4FF3"/>
    <w:rPr>
      <w:rFonts w:ascii="Symbol" w:hAnsi="Symbol"/>
    </w:rPr>
  </w:style>
  <w:style w:type="character" w:customStyle="1" w:styleId="WW8Num4z1">
    <w:name w:val="WW8Num4z1"/>
    <w:rsid w:val="004E4FF3"/>
    <w:rPr>
      <w:rFonts w:ascii="Courier New" w:hAnsi="Courier New" w:cs="Courier New"/>
    </w:rPr>
  </w:style>
  <w:style w:type="character" w:customStyle="1" w:styleId="WW8Num4z2">
    <w:name w:val="WW8Num4z2"/>
    <w:rsid w:val="004E4FF3"/>
    <w:rPr>
      <w:rFonts w:ascii="Wingdings" w:hAnsi="Wingdings"/>
    </w:rPr>
  </w:style>
  <w:style w:type="character" w:customStyle="1" w:styleId="WW8Num6z0">
    <w:name w:val="WW8Num6z0"/>
    <w:rsid w:val="004E4FF3"/>
    <w:rPr>
      <w:rFonts w:ascii="Symbol" w:hAnsi="Symbol"/>
    </w:rPr>
  </w:style>
  <w:style w:type="character" w:customStyle="1" w:styleId="WW8Num6z1">
    <w:name w:val="WW8Num6z1"/>
    <w:rsid w:val="004E4FF3"/>
    <w:rPr>
      <w:rFonts w:ascii="Courier New" w:hAnsi="Courier New" w:cs="Courier New"/>
    </w:rPr>
  </w:style>
  <w:style w:type="character" w:customStyle="1" w:styleId="WW8Num6z2">
    <w:name w:val="WW8Num6z2"/>
    <w:rsid w:val="004E4FF3"/>
    <w:rPr>
      <w:rFonts w:ascii="Wingdings" w:hAnsi="Wingdings"/>
    </w:rPr>
  </w:style>
  <w:style w:type="character" w:customStyle="1" w:styleId="WW8Num7z0">
    <w:name w:val="WW8Num7z0"/>
    <w:rsid w:val="004E4FF3"/>
    <w:rPr>
      <w:rFonts w:ascii="Wingdings" w:hAnsi="Wingdings"/>
    </w:rPr>
  </w:style>
  <w:style w:type="character" w:customStyle="1" w:styleId="WW8Num7z1">
    <w:name w:val="WW8Num7z1"/>
    <w:rsid w:val="004E4FF3"/>
    <w:rPr>
      <w:rFonts w:ascii="Courier New" w:hAnsi="Courier New"/>
    </w:rPr>
  </w:style>
  <w:style w:type="character" w:customStyle="1" w:styleId="WW8Num7z3">
    <w:name w:val="WW8Num7z3"/>
    <w:rsid w:val="004E4FF3"/>
    <w:rPr>
      <w:rFonts w:ascii="Symbol" w:hAnsi="Symbol"/>
    </w:rPr>
  </w:style>
  <w:style w:type="character" w:customStyle="1" w:styleId="WW8Num8z0">
    <w:name w:val="WW8Num8z0"/>
    <w:rsid w:val="004E4FF3"/>
    <w:rPr>
      <w:rFonts w:ascii="Symbol" w:hAnsi="Symbol"/>
    </w:rPr>
  </w:style>
  <w:style w:type="character" w:customStyle="1" w:styleId="WW8Num8z1">
    <w:name w:val="WW8Num8z1"/>
    <w:rsid w:val="004E4FF3"/>
    <w:rPr>
      <w:rFonts w:ascii="Courier New" w:hAnsi="Courier New" w:cs="Courier New"/>
    </w:rPr>
  </w:style>
  <w:style w:type="character" w:customStyle="1" w:styleId="WW8Num8z2">
    <w:name w:val="WW8Num8z2"/>
    <w:rsid w:val="004E4FF3"/>
    <w:rPr>
      <w:rFonts w:ascii="Wingdings" w:hAnsi="Wingdings"/>
    </w:rPr>
  </w:style>
  <w:style w:type="character" w:customStyle="1" w:styleId="WW8Num9z0">
    <w:name w:val="WW8Num9z0"/>
    <w:rsid w:val="004E4FF3"/>
    <w:rPr>
      <w:rFonts w:ascii="Wingdings" w:hAnsi="Wingdings"/>
    </w:rPr>
  </w:style>
  <w:style w:type="character" w:customStyle="1" w:styleId="WW8Num9z1">
    <w:name w:val="WW8Num9z1"/>
    <w:rsid w:val="004E4FF3"/>
    <w:rPr>
      <w:rFonts w:ascii="Courier New" w:hAnsi="Courier New" w:cs="Courier New"/>
    </w:rPr>
  </w:style>
  <w:style w:type="character" w:customStyle="1" w:styleId="WW8Num9z3">
    <w:name w:val="WW8Num9z3"/>
    <w:rsid w:val="004E4FF3"/>
    <w:rPr>
      <w:rFonts w:ascii="Symbol" w:hAnsi="Symbol"/>
    </w:rPr>
  </w:style>
  <w:style w:type="character" w:customStyle="1" w:styleId="WW8Num10z0">
    <w:name w:val="WW8Num10z0"/>
    <w:rsid w:val="004E4FF3"/>
    <w:rPr>
      <w:rFonts w:ascii="Symbol" w:hAnsi="Symbol"/>
    </w:rPr>
  </w:style>
  <w:style w:type="character" w:customStyle="1" w:styleId="WW8Num10z1">
    <w:name w:val="WW8Num10z1"/>
    <w:rsid w:val="004E4FF3"/>
    <w:rPr>
      <w:rFonts w:ascii="Courier New" w:hAnsi="Courier New" w:cs="Courier New"/>
    </w:rPr>
  </w:style>
  <w:style w:type="character" w:customStyle="1" w:styleId="WW8Num10z2">
    <w:name w:val="WW8Num10z2"/>
    <w:rsid w:val="004E4FF3"/>
    <w:rPr>
      <w:rFonts w:ascii="Wingdings" w:hAnsi="Wingdings"/>
    </w:rPr>
  </w:style>
  <w:style w:type="character" w:customStyle="1" w:styleId="WW8Num11z0">
    <w:name w:val="WW8Num11z0"/>
    <w:rsid w:val="004E4FF3"/>
    <w:rPr>
      <w:rFonts w:ascii="Symbol" w:hAnsi="Symbol"/>
      <w:sz w:val="20"/>
    </w:rPr>
  </w:style>
  <w:style w:type="character" w:customStyle="1" w:styleId="WW8Num11z1">
    <w:name w:val="WW8Num11z1"/>
    <w:rsid w:val="004E4FF3"/>
    <w:rPr>
      <w:rFonts w:ascii="Courier New" w:hAnsi="Courier New"/>
      <w:sz w:val="20"/>
    </w:rPr>
  </w:style>
  <w:style w:type="character" w:customStyle="1" w:styleId="WW8Num11z2">
    <w:name w:val="WW8Num11z2"/>
    <w:rsid w:val="004E4FF3"/>
    <w:rPr>
      <w:rFonts w:ascii="Wingdings" w:hAnsi="Wingdings"/>
      <w:sz w:val="20"/>
    </w:rPr>
  </w:style>
  <w:style w:type="character" w:customStyle="1" w:styleId="WW8Num12z0">
    <w:name w:val="WW8Num12z0"/>
    <w:rsid w:val="004E4FF3"/>
    <w:rPr>
      <w:rFonts w:ascii="Wingdings" w:hAnsi="Wingdings"/>
    </w:rPr>
  </w:style>
  <w:style w:type="character" w:customStyle="1" w:styleId="WW8Num12z1">
    <w:name w:val="WW8Num12z1"/>
    <w:rsid w:val="004E4FF3"/>
    <w:rPr>
      <w:rFonts w:ascii="Courier New" w:hAnsi="Courier New" w:cs="Courier New"/>
    </w:rPr>
  </w:style>
  <w:style w:type="character" w:customStyle="1" w:styleId="WW8Num12z3">
    <w:name w:val="WW8Num12z3"/>
    <w:rsid w:val="004E4FF3"/>
    <w:rPr>
      <w:rFonts w:ascii="Symbol" w:hAnsi="Symbol"/>
    </w:rPr>
  </w:style>
  <w:style w:type="character" w:customStyle="1" w:styleId="WW8Num13z0">
    <w:name w:val="WW8Num13z0"/>
    <w:rsid w:val="004E4FF3"/>
    <w:rPr>
      <w:rFonts w:ascii="Symbol" w:hAnsi="Symbol"/>
    </w:rPr>
  </w:style>
  <w:style w:type="character" w:customStyle="1" w:styleId="WW8Num13z1">
    <w:name w:val="WW8Num13z1"/>
    <w:rsid w:val="004E4FF3"/>
    <w:rPr>
      <w:rFonts w:ascii="Courier New" w:hAnsi="Courier New" w:cs="Courier New"/>
    </w:rPr>
  </w:style>
  <w:style w:type="character" w:customStyle="1" w:styleId="WW8Num13z2">
    <w:name w:val="WW8Num13z2"/>
    <w:rsid w:val="004E4FF3"/>
    <w:rPr>
      <w:rFonts w:ascii="Wingdings" w:hAnsi="Wingdings"/>
    </w:rPr>
  </w:style>
  <w:style w:type="character" w:customStyle="1" w:styleId="WW8Num14z0">
    <w:name w:val="WW8Num14z0"/>
    <w:rsid w:val="004E4FF3"/>
    <w:rPr>
      <w:rFonts w:ascii="Wingdings" w:hAnsi="Wingdings"/>
    </w:rPr>
  </w:style>
  <w:style w:type="character" w:customStyle="1" w:styleId="WW8Num14z1">
    <w:name w:val="WW8Num14z1"/>
    <w:rsid w:val="004E4FF3"/>
    <w:rPr>
      <w:rFonts w:ascii="Symbol" w:hAnsi="Symbol"/>
    </w:rPr>
  </w:style>
  <w:style w:type="character" w:customStyle="1" w:styleId="WW8Num14z4">
    <w:name w:val="WW8Num14z4"/>
    <w:rsid w:val="004E4FF3"/>
    <w:rPr>
      <w:rFonts w:ascii="Courier New" w:hAnsi="Courier New" w:cs="Courier New"/>
    </w:rPr>
  </w:style>
  <w:style w:type="character" w:customStyle="1" w:styleId="WW8Num15z0">
    <w:name w:val="WW8Num15z0"/>
    <w:rsid w:val="004E4FF3"/>
    <w:rPr>
      <w:rFonts w:ascii="Wingdings" w:hAnsi="Wingdings"/>
    </w:rPr>
  </w:style>
  <w:style w:type="character" w:customStyle="1" w:styleId="WW8Num15z1">
    <w:name w:val="WW8Num15z1"/>
    <w:rsid w:val="004E4FF3"/>
    <w:rPr>
      <w:rFonts w:ascii="Courier New" w:hAnsi="Courier New" w:cs="Courier New"/>
    </w:rPr>
  </w:style>
  <w:style w:type="character" w:customStyle="1" w:styleId="WW8Num15z3">
    <w:name w:val="WW8Num15z3"/>
    <w:rsid w:val="004E4FF3"/>
    <w:rPr>
      <w:rFonts w:ascii="Symbol" w:hAnsi="Symbol"/>
    </w:rPr>
  </w:style>
  <w:style w:type="character" w:customStyle="1" w:styleId="WW8Num16z0">
    <w:name w:val="WW8Num16z0"/>
    <w:rsid w:val="004E4FF3"/>
    <w:rPr>
      <w:rFonts w:ascii="Symbol" w:hAnsi="Symbol"/>
    </w:rPr>
  </w:style>
  <w:style w:type="character" w:customStyle="1" w:styleId="WW8Num16z1">
    <w:name w:val="WW8Num16z1"/>
    <w:rsid w:val="004E4FF3"/>
    <w:rPr>
      <w:rFonts w:ascii="Courier New" w:hAnsi="Courier New" w:cs="Courier New"/>
    </w:rPr>
  </w:style>
  <w:style w:type="character" w:customStyle="1" w:styleId="WW8Num16z2">
    <w:name w:val="WW8Num16z2"/>
    <w:rsid w:val="004E4FF3"/>
    <w:rPr>
      <w:rFonts w:ascii="Wingdings" w:hAnsi="Wingdings"/>
    </w:rPr>
  </w:style>
  <w:style w:type="character" w:customStyle="1" w:styleId="WW8Num17z0">
    <w:name w:val="WW8Num17z0"/>
    <w:rsid w:val="004E4FF3"/>
    <w:rPr>
      <w:rFonts w:ascii="Symbol" w:hAnsi="Symbol"/>
    </w:rPr>
  </w:style>
  <w:style w:type="character" w:customStyle="1" w:styleId="WW8Num17z1">
    <w:name w:val="WW8Num17z1"/>
    <w:rsid w:val="004E4FF3"/>
    <w:rPr>
      <w:rFonts w:ascii="Courier New" w:hAnsi="Courier New" w:cs="Courier New"/>
    </w:rPr>
  </w:style>
  <w:style w:type="character" w:customStyle="1" w:styleId="WW8Num17z2">
    <w:name w:val="WW8Num17z2"/>
    <w:rsid w:val="004E4FF3"/>
    <w:rPr>
      <w:rFonts w:ascii="Wingdings" w:hAnsi="Wingdings"/>
    </w:rPr>
  </w:style>
  <w:style w:type="character" w:customStyle="1" w:styleId="WW8Num18z0">
    <w:name w:val="WW8Num18z0"/>
    <w:rsid w:val="004E4FF3"/>
    <w:rPr>
      <w:rFonts w:ascii="Courier New" w:hAnsi="Courier New"/>
    </w:rPr>
  </w:style>
  <w:style w:type="character" w:customStyle="1" w:styleId="WW8Num18z2">
    <w:name w:val="WW8Num18z2"/>
    <w:rsid w:val="004E4FF3"/>
    <w:rPr>
      <w:rFonts w:ascii="Wingdings" w:hAnsi="Wingdings"/>
    </w:rPr>
  </w:style>
  <w:style w:type="character" w:customStyle="1" w:styleId="WW8Num18z3">
    <w:name w:val="WW8Num18z3"/>
    <w:rsid w:val="004E4FF3"/>
    <w:rPr>
      <w:rFonts w:ascii="Symbol" w:hAnsi="Symbol"/>
    </w:rPr>
  </w:style>
  <w:style w:type="character" w:customStyle="1" w:styleId="WW8Num19z0">
    <w:name w:val="WW8Num19z0"/>
    <w:rsid w:val="004E4FF3"/>
    <w:rPr>
      <w:rFonts w:ascii="Symbol" w:hAnsi="Symbol"/>
      <w:sz w:val="20"/>
    </w:rPr>
  </w:style>
  <w:style w:type="character" w:customStyle="1" w:styleId="WW8Num19z1">
    <w:name w:val="WW8Num19z1"/>
    <w:rsid w:val="004E4FF3"/>
    <w:rPr>
      <w:rFonts w:ascii="Courier New" w:hAnsi="Courier New"/>
      <w:sz w:val="20"/>
    </w:rPr>
  </w:style>
  <w:style w:type="character" w:customStyle="1" w:styleId="WW8Num19z2">
    <w:name w:val="WW8Num19z2"/>
    <w:rsid w:val="004E4FF3"/>
    <w:rPr>
      <w:rFonts w:ascii="Wingdings" w:hAnsi="Wingdings"/>
      <w:sz w:val="20"/>
    </w:rPr>
  </w:style>
  <w:style w:type="character" w:customStyle="1" w:styleId="WW8Num20z0">
    <w:name w:val="WW8Num20z0"/>
    <w:rsid w:val="004E4FF3"/>
    <w:rPr>
      <w:rFonts w:ascii="Wingdings" w:hAnsi="Wingdings"/>
    </w:rPr>
  </w:style>
  <w:style w:type="character" w:customStyle="1" w:styleId="WW8Num20z1">
    <w:name w:val="WW8Num20z1"/>
    <w:rsid w:val="004E4FF3"/>
    <w:rPr>
      <w:rFonts w:ascii="Symbol" w:hAnsi="Symbol"/>
    </w:rPr>
  </w:style>
  <w:style w:type="character" w:customStyle="1" w:styleId="WW8Num20z4">
    <w:name w:val="WW8Num20z4"/>
    <w:rsid w:val="004E4FF3"/>
    <w:rPr>
      <w:rFonts w:ascii="Courier New" w:hAnsi="Courier New" w:cs="Courier New"/>
    </w:rPr>
  </w:style>
  <w:style w:type="character" w:customStyle="1" w:styleId="WW8Num21z0">
    <w:name w:val="WW8Num21z0"/>
    <w:rsid w:val="004E4FF3"/>
    <w:rPr>
      <w:rFonts w:ascii="Wingdings" w:hAnsi="Wingdings"/>
    </w:rPr>
  </w:style>
  <w:style w:type="character" w:customStyle="1" w:styleId="WW8Num21z1">
    <w:name w:val="WW8Num21z1"/>
    <w:rsid w:val="004E4FF3"/>
    <w:rPr>
      <w:rFonts w:ascii="Courier New" w:hAnsi="Courier New" w:cs="Courier New"/>
    </w:rPr>
  </w:style>
  <w:style w:type="character" w:customStyle="1" w:styleId="WW8Num21z3">
    <w:name w:val="WW8Num21z3"/>
    <w:rsid w:val="004E4FF3"/>
    <w:rPr>
      <w:rFonts w:ascii="Symbol" w:hAnsi="Symbol"/>
    </w:rPr>
  </w:style>
  <w:style w:type="character" w:customStyle="1" w:styleId="WW8Num22z0">
    <w:name w:val="WW8Num22z0"/>
    <w:rsid w:val="004E4FF3"/>
    <w:rPr>
      <w:rFonts w:ascii="Symbol" w:hAnsi="Symbol"/>
    </w:rPr>
  </w:style>
  <w:style w:type="character" w:customStyle="1" w:styleId="WW8Num22z1">
    <w:name w:val="WW8Num22z1"/>
    <w:rsid w:val="004E4FF3"/>
    <w:rPr>
      <w:rFonts w:ascii="Courier New" w:hAnsi="Courier New" w:cs="Courier New"/>
    </w:rPr>
  </w:style>
  <w:style w:type="character" w:customStyle="1" w:styleId="WW8Num22z2">
    <w:name w:val="WW8Num22z2"/>
    <w:rsid w:val="004E4FF3"/>
    <w:rPr>
      <w:rFonts w:ascii="Wingdings" w:hAnsi="Wingdings"/>
    </w:rPr>
  </w:style>
  <w:style w:type="character" w:customStyle="1" w:styleId="WW8Num23z0">
    <w:name w:val="WW8Num23z0"/>
    <w:rsid w:val="004E4FF3"/>
    <w:rPr>
      <w:rFonts w:ascii="Symbol" w:hAnsi="Symbol"/>
    </w:rPr>
  </w:style>
  <w:style w:type="character" w:customStyle="1" w:styleId="WW8Num23z1">
    <w:name w:val="WW8Num23z1"/>
    <w:rsid w:val="004E4FF3"/>
    <w:rPr>
      <w:rFonts w:ascii="Courier New" w:hAnsi="Courier New" w:cs="Courier New"/>
    </w:rPr>
  </w:style>
  <w:style w:type="character" w:customStyle="1" w:styleId="WW8Num23z2">
    <w:name w:val="WW8Num23z2"/>
    <w:rsid w:val="004E4FF3"/>
    <w:rPr>
      <w:rFonts w:ascii="Wingdings" w:hAnsi="Wingdings"/>
    </w:rPr>
  </w:style>
  <w:style w:type="character" w:customStyle="1" w:styleId="WW8Num24z0">
    <w:name w:val="WW8Num24z0"/>
    <w:rsid w:val="004E4FF3"/>
    <w:rPr>
      <w:rFonts w:ascii="Wingdings" w:hAnsi="Wingdings"/>
    </w:rPr>
  </w:style>
  <w:style w:type="character" w:customStyle="1" w:styleId="WW8Num24z1">
    <w:name w:val="WW8Num24z1"/>
    <w:rsid w:val="004E4FF3"/>
    <w:rPr>
      <w:rFonts w:ascii="Courier New" w:hAnsi="Courier New" w:cs="Courier New"/>
    </w:rPr>
  </w:style>
  <w:style w:type="character" w:customStyle="1" w:styleId="WW8Num24z3">
    <w:name w:val="WW8Num24z3"/>
    <w:rsid w:val="004E4FF3"/>
    <w:rPr>
      <w:rFonts w:ascii="Symbol" w:hAnsi="Symbol"/>
    </w:rPr>
  </w:style>
  <w:style w:type="character" w:customStyle="1" w:styleId="WW8Num25z0">
    <w:name w:val="WW8Num25z0"/>
    <w:rsid w:val="004E4FF3"/>
    <w:rPr>
      <w:rFonts w:ascii="Wingdings" w:hAnsi="Wingdings"/>
    </w:rPr>
  </w:style>
  <w:style w:type="character" w:customStyle="1" w:styleId="WW8Num25z1">
    <w:name w:val="WW8Num25z1"/>
    <w:rsid w:val="004E4FF3"/>
    <w:rPr>
      <w:rFonts w:ascii="Courier New" w:hAnsi="Courier New" w:cs="Courier New"/>
    </w:rPr>
  </w:style>
  <w:style w:type="character" w:customStyle="1" w:styleId="WW8Num25z3">
    <w:name w:val="WW8Num25z3"/>
    <w:rsid w:val="004E4FF3"/>
    <w:rPr>
      <w:rFonts w:ascii="Symbol" w:hAnsi="Symbol"/>
    </w:rPr>
  </w:style>
  <w:style w:type="character" w:customStyle="1" w:styleId="WW8Num26z0">
    <w:name w:val="WW8Num26z0"/>
    <w:rsid w:val="004E4FF3"/>
    <w:rPr>
      <w:rFonts w:ascii="Symbol" w:hAnsi="Symbol"/>
    </w:rPr>
  </w:style>
  <w:style w:type="character" w:customStyle="1" w:styleId="WW8Num26z1">
    <w:name w:val="WW8Num26z1"/>
    <w:rsid w:val="004E4FF3"/>
    <w:rPr>
      <w:rFonts w:ascii="Courier New" w:hAnsi="Courier New" w:cs="Courier New"/>
    </w:rPr>
  </w:style>
  <w:style w:type="character" w:customStyle="1" w:styleId="WW8Num26z2">
    <w:name w:val="WW8Num26z2"/>
    <w:rsid w:val="004E4FF3"/>
    <w:rPr>
      <w:rFonts w:ascii="Wingdings" w:hAnsi="Wingdings"/>
    </w:rPr>
  </w:style>
  <w:style w:type="character" w:customStyle="1" w:styleId="WW8Num27z0">
    <w:name w:val="WW8Num27z0"/>
    <w:rsid w:val="004E4FF3"/>
    <w:rPr>
      <w:rFonts w:ascii="Wingdings" w:hAnsi="Wingdings"/>
    </w:rPr>
  </w:style>
  <w:style w:type="character" w:customStyle="1" w:styleId="WW8Num27z1">
    <w:name w:val="WW8Num27z1"/>
    <w:rsid w:val="004E4FF3"/>
    <w:rPr>
      <w:rFonts w:ascii="Courier New" w:hAnsi="Courier New" w:cs="Courier New"/>
    </w:rPr>
  </w:style>
  <w:style w:type="character" w:customStyle="1" w:styleId="WW8Num27z3">
    <w:name w:val="WW8Num27z3"/>
    <w:rsid w:val="004E4FF3"/>
    <w:rPr>
      <w:rFonts w:ascii="Symbol" w:hAnsi="Symbol"/>
    </w:rPr>
  </w:style>
  <w:style w:type="character" w:customStyle="1" w:styleId="WW8Num28z0">
    <w:name w:val="WW8Num28z0"/>
    <w:rsid w:val="004E4FF3"/>
    <w:rPr>
      <w:rFonts w:ascii="Wingdings" w:hAnsi="Wingdings"/>
    </w:rPr>
  </w:style>
  <w:style w:type="character" w:customStyle="1" w:styleId="WW8Num28z1">
    <w:name w:val="WW8Num28z1"/>
    <w:rsid w:val="004E4FF3"/>
    <w:rPr>
      <w:rFonts w:ascii="Courier New" w:hAnsi="Courier New" w:cs="Courier New"/>
    </w:rPr>
  </w:style>
  <w:style w:type="character" w:customStyle="1" w:styleId="WW8Num28z3">
    <w:name w:val="WW8Num28z3"/>
    <w:rsid w:val="004E4FF3"/>
    <w:rPr>
      <w:rFonts w:ascii="Symbol" w:hAnsi="Symbol"/>
    </w:rPr>
  </w:style>
  <w:style w:type="character" w:customStyle="1" w:styleId="WW8Num29z0">
    <w:name w:val="WW8Num29z0"/>
    <w:rsid w:val="004E4FF3"/>
    <w:rPr>
      <w:rFonts w:ascii="Symbol" w:hAnsi="Symbol"/>
      <w:b w:val="0"/>
      <w:i w:val="0"/>
      <w:sz w:val="22"/>
      <w:szCs w:val="22"/>
    </w:rPr>
  </w:style>
  <w:style w:type="character" w:customStyle="1" w:styleId="WW8Num29z1">
    <w:name w:val="WW8Num29z1"/>
    <w:rsid w:val="004E4FF3"/>
    <w:rPr>
      <w:rFonts w:ascii="Courier New" w:hAnsi="Courier New" w:cs="Courier New"/>
    </w:rPr>
  </w:style>
  <w:style w:type="character" w:customStyle="1" w:styleId="WW8Num29z2">
    <w:name w:val="WW8Num29z2"/>
    <w:rsid w:val="004E4FF3"/>
    <w:rPr>
      <w:rFonts w:ascii="Wingdings" w:hAnsi="Wingdings"/>
    </w:rPr>
  </w:style>
  <w:style w:type="character" w:customStyle="1" w:styleId="WW8Num29z3">
    <w:name w:val="WW8Num29z3"/>
    <w:rsid w:val="004E4FF3"/>
    <w:rPr>
      <w:rFonts w:ascii="Symbol" w:hAnsi="Symbol"/>
    </w:rPr>
  </w:style>
  <w:style w:type="character" w:customStyle="1" w:styleId="WW8Num30z0">
    <w:name w:val="WW8Num30z0"/>
    <w:rsid w:val="004E4FF3"/>
    <w:rPr>
      <w:rFonts w:ascii="Symbol" w:hAnsi="Symbol"/>
    </w:rPr>
  </w:style>
  <w:style w:type="character" w:customStyle="1" w:styleId="WW8Num30z1">
    <w:name w:val="WW8Num30z1"/>
    <w:rsid w:val="004E4FF3"/>
    <w:rPr>
      <w:rFonts w:ascii="Courier New" w:hAnsi="Courier New"/>
    </w:rPr>
  </w:style>
  <w:style w:type="character" w:customStyle="1" w:styleId="WW8Num30z2">
    <w:name w:val="WW8Num30z2"/>
    <w:rsid w:val="004E4FF3"/>
    <w:rPr>
      <w:rFonts w:ascii="Wingdings" w:hAnsi="Wingdings"/>
    </w:rPr>
  </w:style>
  <w:style w:type="character" w:customStyle="1" w:styleId="WW8Num32z0">
    <w:name w:val="WW8Num32z0"/>
    <w:rsid w:val="004E4FF3"/>
    <w:rPr>
      <w:rFonts w:ascii="Symbol" w:hAnsi="Symbol"/>
    </w:rPr>
  </w:style>
  <w:style w:type="character" w:customStyle="1" w:styleId="WW8Num32z1">
    <w:name w:val="WW8Num32z1"/>
    <w:rsid w:val="004E4FF3"/>
    <w:rPr>
      <w:rFonts w:ascii="Courier New" w:hAnsi="Courier New" w:cs="Courier New"/>
    </w:rPr>
  </w:style>
  <w:style w:type="character" w:customStyle="1" w:styleId="WW8Num32z2">
    <w:name w:val="WW8Num32z2"/>
    <w:rsid w:val="004E4FF3"/>
    <w:rPr>
      <w:rFonts w:ascii="Wingdings" w:hAnsi="Wingdings"/>
    </w:rPr>
  </w:style>
  <w:style w:type="character" w:customStyle="1" w:styleId="WW8Num33z0">
    <w:name w:val="WW8Num33z0"/>
    <w:rsid w:val="004E4FF3"/>
    <w:rPr>
      <w:rFonts w:ascii="Symbol" w:hAnsi="Symbol"/>
    </w:rPr>
  </w:style>
  <w:style w:type="character" w:customStyle="1" w:styleId="WW8Num33z1">
    <w:name w:val="WW8Num33z1"/>
    <w:rsid w:val="004E4FF3"/>
    <w:rPr>
      <w:rFonts w:ascii="Courier New" w:hAnsi="Courier New" w:cs="Courier New"/>
    </w:rPr>
  </w:style>
  <w:style w:type="character" w:customStyle="1" w:styleId="WW8Num33z2">
    <w:name w:val="WW8Num33z2"/>
    <w:rsid w:val="004E4FF3"/>
    <w:rPr>
      <w:rFonts w:ascii="Wingdings" w:hAnsi="Wingdings"/>
    </w:rPr>
  </w:style>
  <w:style w:type="character" w:customStyle="1" w:styleId="WW8NumSt32z0">
    <w:name w:val="WW8NumSt32z0"/>
    <w:rsid w:val="004E4FF3"/>
    <w:rPr>
      <w:rFonts w:ascii="Wingdings" w:hAnsi="Wingdings"/>
      <w:sz w:val="12"/>
    </w:rPr>
  </w:style>
  <w:style w:type="character" w:customStyle="1" w:styleId="content1">
    <w:name w:val="content1"/>
    <w:rsid w:val="004E4FF3"/>
    <w:rPr>
      <w:rFonts w:ascii="Arial" w:hAnsi="Arial" w:cs="Arial"/>
      <w:color w:val="666666"/>
      <w:sz w:val="22"/>
      <w:szCs w:val="22"/>
    </w:rPr>
  </w:style>
  <w:style w:type="character" w:styleId="Hyperlink">
    <w:name w:val="Hyperlink"/>
    <w:semiHidden/>
    <w:rsid w:val="004E4FF3"/>
    <w:rPr>
      <w:color w:val="0000FF"/>
      <w:u w:val="single"/>
    </w:rPr>
  </w:style>
  <w:style w:type="character" w:styleId="Strong">
    <w:name w:val="Strong"/>
    <w:qFormat/>
    <w:rsid w:val="004E4FF3"/>
    <w:rPr>
      <w:b/>
    </w:rPr>
  </w:style>
  <w:style w:type="character" w:customStyle="1" w:styleId="NumberingSymbols">
    <w:name w:val="Numbering Symbols"/>
    <w:rsid w:val="004E4FF3"/>
  </w:style>
  <w:style w:type="paragraph" w:customStyle="1" w:styleId="Heading">
    <w:name w:val="Heading"/>
    <w:basedOn w:val="Normal"/>
    <w:next w:val="BodyText"/>
    <w:rsid w:val="004E4FF3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BodyText">
    <w:name w:val="Body Text"/>
    <w:basedOn w:val="Normal"/>
    <w:semiHidden/>
    <w:rsid w:val="004E4FF3"/>
    <w:pPr>
      <w:jc w:val="both"/>
    </w:pPr>
    <w:rPr>
      <w:rFonts w:ascii="Verdana" w:hAnsi="Verdana"/>
    </w:rPr>
  </w:style>
  <w:style w:type="paragraph" w:styleId="List">
    <w:name w:val="List"/>
    <w:basedOn w:val="BodyText"/>
    <w:semiHidden/>
    <w:rsid w:val="004E4FF3"/>
    <w:rPr>
      <w:rFonts w:cs="Tahoma"/>
    </w:rPr>
  </w:style>
  <w:style w:type="paragraph" w:styleId="Caption">
    <w:name w:val="caption"/>
    <w:basedOn w:val="Normal"/>
    <w:next w:val="Normal"/>
    <w:qFormat/>
    <w:rsid w:val="004E4FF3"/>
    <w:pPr>
      <w:shd w:val="clear" w:color="auto" w:fill="C0C0C0"/>
    </w:pPr>
    <w:rPr>
      <w:rFonts w:ascii="Verdana" w:hAnsi="Verdana"/>
      <w:b/>
    </w:rPr>
  </w:style>
  <w:style w:type="paragraph" w:customStyle="1" w:styleId="Index">
    <w:name w:val="Index"/>
    <w:basedOn w:val="Normal"/>
    <w:rsid w:val="004E4FF3"/>
    <w:pPr>
      <w:suppressLineNumbers/>
    </w:pPr>
    <w:rPr>
      <w:rFonts w:cs="Tahoma"/>
    </w:rPr>
  </w:style>
  <w:style w:type="paragraph" w:styleId="NormalWeb">
    <w:name w:val="Normal (Web)"/>
    <w:basedOn w:val="Normal"/>
    <w:rsid w:val="004E4FF3"/>
    <w:pPr>
      <w:spacing w:before="100" w:after="100"/>
    </w:pPr>
  </w:style>
  <w:style w:type="paragraph" w:styleId="BodyTextIndent">
    <w:name w:val="Body Text Indent"/>
    <w:basedOn w:val="Normal"/>
    <w:semiHidden/>
    <w:rsid w:val="004E4FF3"/>
    <w:pPr>
      <w:ind w:firstLine="180"/>
      <w:jc w:val="both"/>
    </w:pPr>
    <w:rPr>
      <w:rFonts w:ascii="Verdana" w:hAnsi="Verdana"/>
    </w:rPr>
  </w:style>
  <w:style w:type="paragraph" w:styleId="BalloonText">
    <w:name w:val="Balloon Text"/>
    <w:basedOn w:val="Normal"/>
    <w:rsid w:val="004E4FF3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rsid w:val="004E4FF3"/>
    <w:rPr>
      <w:rFonts w:ascii="Courier New" w:hAnsi="Courier New"/>
      <w:sz w:val="20"/>
      <w:szCs w:val="20"/>
    </w:rPr>
  </w:style>
  <w:style w:type="paragraph" w:styleId="BodyText3">
    <w:name w:val="Body Text 3"/>
    <w:basedOn w:val="Normal"/>
    <w:rsid w:val="004E4FF3"/>
    <w:rPr>
      <w:rFonts w:ascii="Verdana" w:hAnsi="Verdana"/>
      <w:b/>
      <w:sz w:val="20"/>
    </w:rPr>
  </w:style>
  <w:style w:type="paragraph" w:customStyle="1" w:styleId="Style1">
    <w:name w:val="Style1"/>
    <w:basedOn w:val="Normal"/>
    <w:rsid w:val="004E4FF3"/>
    <w:pPr>
      <w:tabs>
        <w:tab w:val="num" w:pos="540"/>
      </w:tabs>
    </w:pPr>
    <w:rPr>
      <w:rFonts w:ascii="Verdana" w:hAnsi="Verdana"/>
      <w:b/>
      <w:sz w:val="18"/>
      <w:szCs w:val="18"/>
    </w:rPr>
  </w:style>
  <w:style w:type="paragraph" w:customStyle="1" w:styleId="Achievement">
    <w:name w:val="Achievement"/>
    <w:basedOn w:val="BodyText"/>
    <w:rsid w:val="004E4FF3"/>
    <w:pPr>
      <w:spacing w:after="60" w:line="240" w:lineRule="atLeast"/>
    </w:pPr>
    <w:rPr>
      <w:rFonts w:ascii="Garamond" w:hAnsi="Garamond"/>
      <w:sz w:val="22"/>
      <w:szCs w:val="20"/>
    </w:rPr>
  </w:style>
  <w:style w:type="paragraph" w:styleId="NoSpacing">
    <w:name w:val="No Spacing"/>
    <w:qFormat/>
    <w:rsid w:val="004E4FF3"/>
    <w:pPr>
      <w:suppressAutoHyphens/>
    </w:pPr>
    <w:rPr>
      <w:rFonts w:eastAsia="Arial"/>
      <w:sz w:val="24"/>
      <w:szCs w:val="24"/>
      <w:lang w:eastAsia="ar-SA"/>
    </w:rPr>
  </w:style>
  <w:style w:type="paragraph" w:styleId="Header">
    <w:name w:val="header"/>
    <w:basedOn w:val="Normal"/>
    <w:link w:val="HeaderChar"/>
    <w:uiPriority w:val="99"/>
    <w:unhideWhenUsed/>
    <w:rsid w:val="004A526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A526D"/>
    <w:rPr>
      <w:sz w:val="24"/>
      <w:szCs w:val="24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4A526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A526D"/>
    <w:rPr>
      <w:sz w:val="24"/>
      <w:szCs w:val="24"/>
      <w:lang w:eastAsia="ar-SA"/>
    </w:rPr>
  </w:style>
  <w:style w:type="paragraph" w:styleId="CommentText">
    <w:name w:val="annotation text"/>
    <w:basedOn w:val="Normal"/>
    <w:uiPriority w:val="99"/>
    <w:semiHidden/>
    <w:unhideWhenUsed/>
    <w:rsid w:val="00E338F3"/>
    <w:rPr>
      <w:sz w:val="20"/>
      <w:szCs w:val="20"/>
    </w:rPr>
  </w:style>
  <w:style w:type="character" w:customStyle="1" w:styleId="tgc">
    <w:name w:val="_tgc"/>
    <w:basedOn w:val="DefaultParagraphFont"/>
    <w:rsid w:val="006812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794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1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6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tsdeepaksrini@gmail.com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B1C35D-4AA6-2942-8123-577B9F649E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345</Words>
  <Characters>1971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PRASAD REDDY</vt:lpstr>
    </vt:vector>
  </TitlesOfParts>
  <Company>Hibu</Company>
  <LinksUpToDate>false</LinksUpToDate>
  <CharactersWithSpaces>2312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PRASAD REDDY</dc:title>
  <dc:creator>it workshop</dc:creator>
  <cp:lastModifiedBy>Deepak Kumar A </cp:lastModifiedBy>
  <cp:revision>3</cp:revision>
  <cp:lastPrinted>2005-01-25T05:03:00Z</cp:lastPrinted>
  <dcterms:created xsi:type="dcterms:W3CDTF">2023-05-05T07:38:00Z</dcterms:created>
  <dcterms:modified xsi:type="dcterms:W3CDTF">2023-06-05T10:35:00Z</dcterms:modified>
</cp:coreProperties>
</file>