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1A" w:rsidRPr="001033F9" w:rsidRDefault="00B8081A" w:rsidP="009249B7">
      <w:pPr>
        <w:pBdr>
          <w:bottom w:val="dashDotStroked" w:sz="24" w:space="1" w:color="auto"/>
        </w:pBdr>
        <w:rPr>
          <w:rStyle w:val="Emphasis"/>
        </w:rPr>
      </w:pPr>
    </w:p>
    <w:p w:rsidR="003A3A29" w:rsidRDefault="003A3A29" w:rsidP="009249B7">
      <w:pPr>
        <w:pBdr>
          <w:bottom w:val="dashDotStroked" w:sz="24" w:space="1" w:color="auto"/>
        </w:pBdr>
        <w:rPr>
          <w:rFonts w:ascii="Palatino Linotype" w:hAnsi="Palatino Linotype"/>
          <w:b/>
          <w:sz w:val="22"/>
          <w:szCs w:val="22"/>
        </w:rPr>
      </w:pPr>
    </w:p>
    <w:p w:rsidR="00C8010C" w:rsidRDefault="00C8010C" w:rsidP="009249B7">
      <w:pPr>
        <w:pBdr>
          <w:bottom w:val="dashDotStroked" w:sz="24" w:space="1" w:color="auto"/>
        </w:pBdr>
        <w:rPr>
          <w:rFonts w:ascii="Palatino Linotype" w:hAnsi="Palatino Linotype"/>
          <w:b/>
          <w:sz w:val="22"/>
          <w:szCs w:val="22"/>
        </w:rPr>
      </w:pPr>
    </w:p>
    <w:p w:rsidR="00C8010C" w:rsidRDefault="00C8010C" w:rsidP="009249B7">
      <w:pPr>
        <w:pBdr>
          <w:bottom w:val="dashDotStroked" w:sz="24" w:space="1" w:color="auto"/>
        </w:pBdr>
        <w:rPr>
          <w:rFonts w:ascii="Palatino Linotype" w:hAnsi="Palatino Linotype"/>
          <w:b/>
          <w:sz w:val="22"/>
          <w:szCs w:val="22"/>
        </w:rPr>
      </w:pPr>
    </w:p>
    <w:p w:rsidR="00FE03DC" w:rsidRPr="00FC3A5F" w:rsidRDefault="00BF4663" w:rsidP="009249B7">
      <w:pPr>
        <w:pBdr>
          <w:bottom w:val="dashDotStroked" w:sz="24" w:space="1" w:color="auto"/>
        </w:pBdr>
        <w:rPr>
          <w:rFonts w:ascii="Palatino Linotype" w:hAnsi="Palatino Linotype"/>
          <w:b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</w:rPr>
        <w:t>SHAILESH KUMAR CHOUBEY</w:t>
      </w:r>
    </w:p>
    <w:p w:rsidR="005C3B19" w:rsidRPr="00FC3A5F" w:rsidRDefault="005C3B19" w:rsidP="009249B7">
      <w:pPr>
        <w:pBdr>
          <w:bottom w:val="dashDotStroked" w:sz="24" w:space="1" w:color="auto"/>
        </w:pBdr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</w:pPr>
      <w:r w:rsidRPr="00FC3A5F"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  <w:t>H. NO. 30-647/6/105</w:t>
      </w:r>
      <w:r w:rsidR="00691733" w:rsidRPr="00FC3A5F"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  <w:t>, Shiva</w:t>
      </w:r>
      <w:r w:rsidR="00161F93"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  <w:t xml:space="preserve"> </w:t>
      </w:r>
      <w:r w:rsidRPr="00FC3A5F"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  <w:t>Gowri Enclave Chandragiri Colony</w:t>
      </w:r>
    </w:p>
    <w:p w:rsidR="009F3BFF" w:rsidRPr="00FC3A5F" w:rsidRDefault="005C3B19" w:rsidP="009249B7">
      <w:pPr>
        <w:pBdr>
          <w:bottom w:val="dashDotStroked" w:sz="24" w:space="1" w:color="auto"/>
        </w:pBdr>
        <w:rPr>
          <w:rFonts w:ascii="Palatino Linotype" w:hAnsi="Palatino Linotype" w:cs="Arial"/>
          <w:color w:val="000000"/>
          <w:sz w:val="22"/>
          <w:szCs w:val="22"/>
        </w:rPr>
      </w:pPr>
      <w:r w:rsidRPr="00FC3A5F"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  <w:t>Krupa Complex, Post-R.K Puram</w:t>
      </w:r>
      <w:r w:rsidR="00161F93" w:rsidRPr="00FC3A5F">
        <w:rPr>
          <w:rStyle w:val="apple-converted-space"/>
          <w:rFonts w:ascii="Palatino Linotype" w:hAnsi="Palatino Linotype" w:cs="Arial"/>
          <w:color w:val="000000"/>
          <w:sz w:val="22"/>
          <w:szCs w:val="22"/>
        </w:rPr>
        <w:t>,</w:t>
      </w:r>
      <w:r w:rsidR="00161F93" w:rsidRPr="00FC3A5F">
        <w:rPr>
          <w:rFonts w:ascii="Palatino Linotype" w:eastAsia="MS Mincho" w:hAnsi="Palatino Linotype"/>
          <w:sz w:val="22"/>
          <w:szCs w:val="22"/>
        </w:rPr>
        <w:t xml:space="preserve"> Sec</w:t>
      </w:r>
      <w:r w:rsidRPr="00FC3A5F">
        <w:rPr>
          <w:rFonts w:ascii="Palatino Linotype" w:eastAsia="MS Mincho" w:hAnsi="Palatino Linotype"/>
          <w:sz w:val="22"/>
          <w:szCs w:val="22"/>
        </w:rPr>
        <w:t>-bad-500 056</w:t>
      </w:r>
      <w:r w:rsidR="0070448E">
        <w:rPr>
          <w:rFonts w:ascii="Palatino Linotype" w:eastAsia="MS Mincho" w:hAnsi="Palatino Linotype"/>
          <w:sz w:val="22"/>
          <w:szCs w:val="22"/>
        </w:rPr>
        <w:t xml:space="preserve"> </w:t>
      </w:r>
      <w:r w:rsidR="00F37EEB">
        <w:rPr>
          <w:rFonts w:ascii="Palatino Linotype" w:eastAsia="MS Mincho" w:hAnsi="Palatino Linotype"/>
          <w:sz w:val="22"/>
          <w:szCs w:val="22"/>
        </w:rPr>
        <w:t>(</w:t>
      </w:r>
      <w:r w:rsidR="00F60AA5">
        <w:rPr>
          <w:rFonts w:ascii="Palatino Linotype" w:eastAsia="MS Mincho" w:hAnsi="Palatino Linotype"/>
          <w:sz w:val="22"/>
          <w:szCs w:val="22"/>
        </w:rPr>
        <w:t>T.S.)</w:t>
      </w:r>
    </w:p>
    <w:p w:rsidR="00A72429" w:rsidRPr="00FC3A5F" w:rsidRDefault="00A72429">
      <w:pPr>
        <w:pBdr>
          <w:bottom w:val="dashDotStroked" w:sz="24" w:space="1" w:color="auto"/>
        </w:pBdr>
        <w:jc w:val="both"/>
        <w:rPr>
          <w:rFonts w:ascii="Palatino Linotype" w:hAnsi="Palatino Linotype" w:cs="Arial"/>
          <w:b/>
          <w:sz w:val="22"/>
          <w:szCs w:val="22"/>
        </w:rPr>
      </w:pPr>
      <w:r w:rsidRPr="00FC3A5F">
        <w:rPr>
          <w:rFonts w:ascii="Palatino Linotype" w:hAnsi="Palatino Linotype" w:cs="Arial"/>
          <w:b/>
          <w:sz w:val="22"/>
          <w:szCs w:val="22"/>
        </w:rPr>
        <w:t>Mobile:</w:t>
      </w:r>
      <w:r w:rsidR="00EF7392" w:rsidRPr="00FC3A5F">
        <w:rPr>
          <w:rFonts w:ascii="Palatino Linotype" w:hAnsi="Palatino Linotype"/>
          <w:b/>
          <w:color w:val="0000FF"/>
          <w:sz w:val="22"/>
          <w:szCs w:val="22"/>
          <w:lang w:val="en-US"/>
        </w:rPr>
        <w:t>9502842721</w:t>
      </w:r>
      <w:r w:rsidR="001B369D">
        <w:rPr>
          <w:rFonts w:ascii="Palatino Linotype" w:hAnsi="Palatino Linotype"/>
          <w:b/>
          <w:color w:val="0000FF"/>
          <w:sz w:val="22"/>
          <w:szCs w:val="22"/>
          <w:lang w:val="en-US"/>
        </w:rPr>
        <w:t xml:space="preserve">                                                                        </w:t>
      </w:r>
      <w:r w:rsidRPr="00FC3A5F">
        <w:rPr>
          <w:rFonts w:ascii="Palatino Linotype" w:hAnsi="Palatino Linotype" w:cs="Arial"/>
          <w:b/>
          <w:sz w:val="22"/>
          <w:szCs w:val="22"/>
        </w:rPr>
        <w:t>E-Mail:</w:t>
      </w:r>
      <w:r w:rsidR="00855F3D" w:rsidRPr="00FC3A5F">
        <w:rPr>
          <w:rFonts w:ascii="Palatino Linotype" w:hAnsi="Palatino Linotype" w:cs="Arial"/>
          <w:b/>
          <w:sz w:val="22"/>
          <w:szCs w:val="22"/>
        </w:rPr>
        <w:t xml:space="preserve"> shailesh343@gmail.com</w:t>
      </w:r>
    </w:p>
    <w:p w:rsidR="00A72429" w:rsidRPr="00FC3A5F" w:rsidRDefault="00A72429">
      <w:pPr>
        <w:jc w:val="both"/>
        <w:rPr>
          <w:rFonts w:ascii="Palatino Linotype" w:hAnsi="Palatino Linotype"/>
          <w:sz w:val="22"/>
          <w:szCs w:val="22"/>
          <w:lang w:val="fr-FR"/>
        </w:rPr>
      </w:pPr>
    </w:p>
    <w:p w:rsidR="00B74549" w:rsidRDefault="00B74549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A72429" w:rsidRPr="00FC3A5F" w:rsidRDefault="00A72429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</w:rPr>
        <w:t>JOB OBJECTIVE</w:t>
      </w:r>
    </w:p>
    <w:p w:rsidR="00A72429" w:rsidRPr="00FC3A5F" w:rsidRDefault="00A72429">
      <w:pPr>
        <w:jc w:val="both"/>
        <w:rPr>
          <w:rFonts w:ascii="Palatino Linotype" w:hAnsi="Palatino Linotype"/>
          <w:sz w:val="22"/>
          <w:szCs w:val="22"/>
        </w:rPr>
      </w:pPr>
    </w:p>
    <w:p w:rsidR="00A72429" w:rsidRPr="00FC3A5F" w:rsidRDefault="0050577A" w:rsidP="008B7CBE">
      <w:pPr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Seeking a challenging </w:t>
      </w:r>
      <w:r w:rsidR="00802FA3" w:rsidRPr="00FC3A5F">
        <w:rPr>
          <w:rFonts w:ascii="Palatino Linotype" w:hAnsi="Palatino Linotype"/>
          <w:sz w:val="22"/>
          <w:szCs w:val="22"/>
        </w:rPr>
        <w:t>career in</w:t>
      </w:r>
      <w:r w:rsidR="00AB2971" w:rsidRPr="00FC3A5F">
        <w:rPr>
          <w:rFonts w:ascii="Palatino Linotype" w:hAnsi="Palatino Linotype"/>
          <w:sz w:val="22"/>
          <w:szCs w:val="22"/>
        </w:rPr>
        <w:t xml:space="preserve"> </w:t>
      </w:r>
      <w:r w:rsidR="00D857EF" w:rsidRPr="00FC3A5F">
        <w:rPr>
          <w:rFonts w:ascii="Palatino Linotype" w:hAnsi="Palatino Linotype"/>
          <w:b/>
          <w:sz w:val="22"/>
          <w:szCs w:val="22"/>
        </w:rPr>
        <w:t>M</w:t>
      </w:r>
      <w:r w:rsidR="00AB2971" w:rsidRPr="00FC3A5F">
        <w:rPr>
          <w:rFonts w:ascii="Palatino Linotype" w:hAnsi="Palatino Linotype"/>
          <w:b/>
          <w:sz w:val="22"/>
          <w:szCs w:val="22"/>
        </w:rPr>
        <w:t xml:space="preserve">arketing </w:t>
      </w:r>
      <w:r w:rsidR="00A72429" w:rsidRPr="00FC3A5F">
        <w:rPr>
          <w:rFonts w:ascii="Palatino Linotype" w:hAnsi="Palatino Linotype"/>
          <w:sz w:val="22"/>
          <w:szCs w:val="22"/>
        </w:rPr>
        <w:t>in an organisation of high repute.</w:t>
      </w:r>
    </w:p>
    <w:p w:rsidR="00A72429" w:rsidRPr="00FC3A5F" w:rsidRDefault="00A72429">
      <w:pPr>
        <w:jc w:val="both"/>
        <w:rPr>
          <w:rFonts w:ascii="Palatino Linotype" w:hAnsi="Palatino Linotype"/>
          <w:sz w:val="22"/>
          <w:szCs w:val="22"/>
        </w:rPr>
      </w:pPr>
    </w:p>
    <w:p w:rsidR="00087E56" w:rsidRDefault="00087E56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B74549" w:rsidRDefault="00B74549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A72429" w:rsidRPr="00FC3A5F" w:rsidRDefault="00A72429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</w:rPr>
        <w:t xml:space="preserve">SYNOPSIS </w:t>
      </w:r>
    </w:p>
    <w:p w:rsidR="00A72429" w:rsidRPr="00FC3A5F" w:rsidRDefault="00A72429">
      <w:pPr>
        <w:jc w:val="both"/>
        <w:rPr>
          <w:rFonts w:ascii="Palatino Linotype" w:hAnsi="Palatino Linotype"/>
          <w:sz w:val="22"/>
          <w:szCs w:val="22"/>
        </w:rPr>
      </w:pPr>
    </w:p>
    <w:p w:rsidR="00A72429" w:rsidRPr="00FC3A5F" w:rsidRDefault="00C21601" w:rsidP="00FF5300">
      <w:pPr>
        <w:numPr>
          <w:ilvl w:val="0"/>
          <w:numId w:val="7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A</w:t>
      </w:r>
      <w:r w:rsidR="0044137E">
        <w:rPr>
          <w:rFonts w:ascii="Palatino Linotype" w:hAnsi="Palatino Linotype"/>
          <w:sz w:val="22"/>
          <w:szCs w:val="22"/>
        </w:rPr>
        <w:t xml:space="preserve"> co</w:t>
      </w:r>
      <w:r w:rsidR="00DB2AB2">
        <w:rPr>
          <w:rFonts w:ascii="Palatino Linotype" w:hAnsi="Palatino Linotype"/>
          <w:sz w:val="22"/>
          <w:szCs w:val="22"/>
        </w:rPr>
        <w:t xml:space="preserve">mpetent professional having 13 </w:t>
      </w:r>
      <w:r w:rsidR="00A72429" w:rsidRPr="00FC3A5F">
        <w:rPr>
          <w:rFonts w:ascii="Palatino Linotype" w:hAnsi="Palatino Linotype"/>
          <w:sz w:val="22"/>
          <w:szCs w:val="22"/>
        </w:rPr>
        <w:t xml:space="preserve">years of </w:t>
      </w:r>
      <w:r w:rsidR="009249B7" w:rsidRPr="00FC3A5F">
        <w:rPr>
          <w:rFonts w:ascii="Palatino Linotype" w:hAnsi="Palatino Linotype"/>
          <w:sz w:val="22"/>
          <w:szCs w:val="22"/>
        </w:rPr>
        <w:t xml:space="preserve">rich </w:t>
      </w:r>
      <w:r w:rsidR="00A72429" w:rsidRPr="00FC3A5F">
        <w:rPr>
          <w:rFonts w:ascii="Palatino Linotype" w:hAnsi="Palatino Linotype"/>
          <w:sz w:val="22"/>
          <w:szCs w:val="22"/>
        </w:rPr>
        <w:t xml:space="preserve">experience in </w:t>
      </w:r>
      <w:r w:rsidR="003E2587" w:rsidRPr="00FC3A5F">
        <w:rPr>
          <w:rFonts w:ascii="Palatino Linotype" w:hAnsi="Palatino Linotype"/>
          <w:sz w:val="22"/>
          <w:szCs w:val="22"/>
        </w:rPr>
        <w:t>sales</w:t>
      </w:r>
      <w:r w:rsidR="00A72429" w:rsidRPr="00FC3A5F">
        <w:rPr>
          <w:rFonts w:ascii="Palatino Linotype" w:hAnsi="Palatino Linotype"/>
          <w:sz w:val="22"/>
          <w:szCs w:val="22"/>
        </w:rPr>
        <w:t>.</w:t>
      </w:r>
    </w:p>
    <w:p w:rsidR="00A72429" w:rsidRPr="00FC3A5F" w:rsidRDefault="00A05357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Working exposure of</w:t>
      </w:r>
      <w:r w:rsidR="00B46C53" w:rsidRPr="00FC3A5F">
        <w:rPr>
          <w:rFonts w:ascii="Palatino Linotype" w:hAnsi="Palatino Linotype"/>
          <w:sz w:val="22"/>
          <w:szCs w:val="22"/>
        </w:rPr>
        <w:t xml:space="preserve"> Technical aspects </w:t>
      </w:r>
      <w:r w:rsidR="004E3966" w:rsidRPr="00FC3A5F">
        <w:rPr>
          <w:rFonts w:ascii="Palatino Linotype" w:hAnsi="Palatino Linotype"/>
          <w:sz w:val="22"/>
          <w:szCs w:val="22"/>
        </w:rPr>
        <w:t>i</w:t>
      </w:r>
      <w:r w:rsidR="00FA4B50" w:rsidRPr="00FC3A5F">
        <w:rPr>
          <w:rFonts w:ascii="Palatino Linotype" w:hAnsi="Palatino Linotype"/>
          <w:sz w:val="22"/>
          <w:szCs w:val="22"/>
        </w:rPr>
        <w:t xml:space="preserve">n </w:t>
      </w:r>
      <w:r w:rsidR="004E3966" w:rsidRPr="00FC3A5F">
        <w:rPr>
          <w:rFonts w:ascii="Palatino Linotype" w:hAnsi="Palatino Linotype"/>
          <w:sz w:val="22"/>
          <w:szCs w:val="22"/>
        </w:rPr>
        <w:t>industrial marketing</w:t>
      </w:r>
      <w:r w:rsidR="00F70572" w:rsidRPr="00FC3A5F">
        <w:rPr>
          <w:rFonts w:ascii="Palatino Linotype" w:hAnsi="Palatino Linotype"/>
          <w:sz w:val="22"/>
          <w:szCs w:val="22"/>
        </w:rPr>
        <w:t>.</w:t>
      </w:r>
    </w:p>
    <w:p w:rsidR="00A72429" w:rsidRPr="00FC3A5F" w:rsidRDefault="00A72429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Possess in-depth knowledge &amp; understanding of entire gamut of </w:t>
      </w:r>
      <w:r w:rsidR="004E3966" w:rsidRPr="00FC3A5F">
        <w:rPr>
          <w:rFonts w:ascii="Palatino Linotype" w:hAnsi="Palatino Linotype"/>
          <w:sz w:val="22"/>
          <w:szCs w:val="22"/>
        </w:rPr>
        <w:t>industrial</w:t>
      </w:r>
      <w:r w:rsidR="00B8081A" w:rsidRPr="00FC3A5F">
        <w:rPr>
          <w:rFonts w:ascii="Palatino Linotype" w:hAnsi="Palatino Linotype"/>
          <w:sz w:val="22"/>
          <w:szCs w:val="22"/>
        </w:rPr>
        <w:t xml:space="preserve"> sales functions</w:t>
      </w:r>
      <w:r w:rsidRPr="00FC3A5F">
        <w:rPr>
          <w:rFonts w:ascii="Palatino Linotype" w:hAnsi="Palatino Linotype"/>
          <w:sz w:val="22"/>
          <w:szCs w:val="22"/>
        </w:rPr>
        <w:t>.</w:t>
      </w:r>
    </w:p>
    <w:p w:rsidR="00A72429" w:rsidRPr="00FC3A5F" w:rsidRDefault="009249B7">
      <w:pPr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W</w:t>
      </w:r>
      <w:r w:rsidR="00A72429" w:rsidRPr="00FC3A5F">
        <w:rPr>
          <w:rFonts w:ascii="Palatino Linotype" w:hAnsi="Palatino Linotype"/>
          <w:sz w:val="22"/>
          <w:szCs w:val="22"/>
        </w:rPr>
        <w:t xml:space="preserve">orking as </w:t>
      </w:r>
      <w:r w:rsidR="00EB3A50">
        <w:rPr>
          <w:rFonts w:ascii="Palatino Linotype" w:hAnsi="Palatino Linotype"/>
          <w:sz w:val="22"/>
          <w:szCs w:val="22"/>
        </w:rPr>
        <w:t xml:space="preserve">a </w:t>
      </w:r>
      <w:r w:rsidR="00BB4588">
        <w:rPr>
          <w:rFonts w:ascii="Palatino Linotype" w:hAnsi="Palatino Linotype"/>
          <w:b/>
          <w:sz w:val="22"/>
          <w:szCs w:val="22"/>
        </w:rPr>
        <w:t xml:space="preserve">SALES &amp; MARKETING </w:t>
      </w:r>
      <w:r w:rsidR="009A7A75">
        <w:rPr>
          <w:rFonts w:ascii="Palatino Linotype" w:hAnsi="Palatino Linotype"/>
          <w:b/>
          <w:sz w:val="22"/>
          <w:szCs w:val="22"/>
        </w:rPr>
        <w:t>EXECUTIVE</w:t>
      </w:r>
      <w:r w:rsidR="009A7A75" w:rsidRPr="00FC3A5F">
        <w:rPr>
          <w:rFonts w:ascii="Palatino Linotype" w:hAnsi="Palatino Linotype"/>
          <w:sz w:val="22"/>
          <w:szCs w:val="22"/>
        </w:rPr>
        <w:t xml:space="preserve"> in</w:t>
      </w:r>
      <w:r w:rsidR="00A72429" w:rsidRPr="00FC3A5F">
        <w:rPr>
          <w:rFonts w:ascii="Palatino Linotype" w:hAnsi="Palatino Linotype"/>
          <w:sz w:val="22"/>
          <w:szCs w:val="22"/>
        </w:rPr>
        <w:t xml:space="preserve"> “</w:t>
      </w:r>
      <w:r w:rsidR="002A1CE0">
        <w:rPr>
          <w:rFonts w:ascii="Palatino Linotype" w:hAnsi="Palatino Linotype"/>
          <w:b/>
          <w:sz w:val="22"/>
          <w:szCs w:val="22"/>
        </w:rPr>
        <w:t>INDRADHANUSH MASTERBATCH PVT LTD</w:t>
      </w:r>
      <w:r w:rsidR="00924418" w:rsidRPr="00FC3A5F">
        <w:rPr>
          <w:rFonts w:ascii="Palatino Linotype" w:hAnsi="Palatino Linotype"/>
          <w:b/>
          <w:sz w:val="22"/>
          <w:szCs w:val="22"/>
        </w:rPr>
        <w:t>.</w:t>
      </w:r>
      <w:r w:rsidR="00A72429" w:rsidRPr="00FC3A5F">
        <w:rPr>
          <w:rFonts w:ascii="Palatino Linotype" w:hAnsi="Palatino Linotype"/>
          <w:sz w:val="22"/>
          <w:szCs w:val="22"/>
        </w:rPr>
        <w:t>”</w:t>
      </w:r>
    </w:p>
    <w:p w:rsidR="00A72429" w:rsidRPr="00FC3A5F" w:rsidRDefault="00A72429">
      <w:pPr>
        <w:ind w:left="360"/>
        <w:rPr>
          <w:rFonts w:ascii="Palatino Linotype" w:hAnsi="Palatino Linotype"/>
          <w:sz w:val="22"/>
          <w:szCs w:val="22"/>
        </w:rPr>
      </w:pPr>
    </w:p>
    <w:p w:rsidR="00CC38B6" w:rsidRDefault="00CC38B6" w:rsidP="00B8081A">
      <w:pPr>
        <w:pBdr>
          <w:bottom w:val="double" w:sz="4" w:space="0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B74549" w:rsidRDefault="00B74549" w:rsidP="00B8081A">
      <w:pPr>
        <w:pBdr>
          <w:bottom w:val="double" w:sz="4" w:space="0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A72429" w:rsidRPr="00FC3A5F" w:rsidRDefault="00987271" w:rsidP="00B8081A">
      <w:pPr>
        <w:pBdr>
          <w:bottom w:val="double" w:sz="4" w:space="0" w:color="auto"/>
        </w:pBdr>
        <w:jc w:val="both"/>
        <w:rPr>
          <w:rFonts w:ascii="Palatino Linotype" w:hAnsi="Palatino Linotype" w:cs="Arial"/>
          <w:b/>
          <w:color w:val="000000"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</w:rPr>
        <w:t>EXPERIENCE</w:t>
      </w:r>
    </w:p>
    <w:p w:rsidR="00A72429" w:rsidRPr="00FC3A5F" w:rsidRDefault="00A72429">
      <w:pPr>
        <w:rPr>
          <w:rFonts w:ascii="Palatino Linotype" w:hAnsi="Palatino Linotype"/>
          <w:b/>
          <w:caps/>
          <w:sz w:val="22"/>
          <w:szCs w:val="22"/>
        </w:rPr>
      </w:pPr>
    </w:p>
    <w:p w:rsidR="00A72429" w:rsidRDefault="00202D68">
      <w:pPr>
        <w:ind w:left="180"/>
        <w:rPr>
          <w:rFonts w:ascii="Palatino Linotype" w:hAnsi="Palatino Linotype"/>
          <w:b/>
          <w:sz w:val="22"/>
          <w:szCs w:val="22"/>
          <w:u w:val="single"/>
        </w:rPr>
      </w:pPr>
      <w:r w:rsidRPr="00FC3A5F">
        <w:rPr>
          <w:rFonts w:ascii="Palatino Linotype" w:hAnsi="Palatino Linotype"/>
          <w:b/>
          <w:sz w:val="22"/>
          <w:szCs w:val="22"/>
          <w:u w:val="single"/>
        </w:rPr>
        <w:t xml:space="preserve">Current </w:t>
      </w:r>
      <w:r w:rsidR="00A72429" w:rsidRPr="00FC3A5F">
        <w:rPr>
          <w:rFonts w:ascii="Palatino Linotype" w:hAnsi="Palatino Linotype"/>
          <w:b/>
          <w:sz w:val="22"/>
          <w:szCs w:val="22"/>
          <w:u w:val="single"/>
        </w:rPr>
        <w:t xml:space="preserve">Organisation </w:t>
      </w:r>
      <w:r w:rsidR="008D6289" w:rsidRPr="00FC3A5F">
        <w:rPr>
          <w:rFonts w:ascii="Palatino Linotype" w:hAnsi="Palatino Linotype"/>
          <w:b/>
          <w:sz w:val="22"/>
          <w:szCs w:val="22"/>
          <w:u w:val="single"/>
        </w:rPr>
        <w:t>Details:</w:t>
      </w:r>
    </w:p>
    <w:p w:rsidR="002A1CE0" w:rsidRDefault="002A1CE0">
      <w:pPr>
        <w:ind w:left="180"/>
        <w:rPr>
          <w:rFonts w:ascii="Palatino Linotype" w:hAnsi="Palatino Linotype"/>
          <w:b/>
          <w:sz w:val="22"/>
          <w:szCs w:val="22"/>
          <w:u w:val="single"/>
        </w:rPr>
      </w:pPr>
    </w:p>
    <w:p w:rsidR="002A1CE0" w:rsidRDefault="002A1CE0" w:rsidP="002A1CE0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    Name: </w:t>
      </w:r>
      <w:r>
        <w:rPr>
          <w:rFonts w:ascii="Palatino Linotype" w:hAnsi="Palatino Linotype"/>
          <w:b/>
          <w:sz w:val="22"/>
          <w:szCs w:val="22"/>
        </w:rPr>
        <w:t xml:space="preserve">INDRADHANUSH </w:t>
      </w:r>
      <w:r w:rsidR="00BF7D4D">
        <w:rPr>
          <w:rFonts w:ascii="Palatino Linotype" w:hAnsi="Palatino Linotype"/>
          <w:b/>
          <w:sz w:val="22"/>
          <w:szCs w:val="22"/>
        </w:rPr>
        <w:t xml:space="preserve">MASTERBATCH </w:t>
      </w:r>
      <w:r w:rsidR="006A1CB5">
        <w:rPr>
          <w:rFonts w:ascii="Palatino Linotype" w:hAnsi="Palatino Linotype"/>
          <w:b/>
          <w:sz w:val="22"/>
          <w:szCs w:val="22"/>
        </w:rPr>
        <w:t xml:space="preserve"> </w:t>
      </w:r>
      <w:r w:rsidR="00BF7D4D">
        <w:rPr>
          <w:rFonts w:ascii="Palatino Linotype" w:hAnsi="Palatino Linotype"/>
          <w:b/>
          <w:sz w:val="22"/>
          <w:szCs w:val="22"/>
        </w:rPr>
        <w:t>PVT</w:t>
      </w:r>
      <w:r>
        <w:rPr>
          <w:rFonts w:ascii="Palatino Linotype" w:hAnsi="Palatino Linotype"/>
          <w:b/>
          <w:sz w:val="22"/>
          <w:szCs w:val="22"/>
        </w:rPr>
        <w:t xml:space="preserve"> LTD</w:t>
      </w:r>
    </w:p>
    <w:p w:rsidR="002A1CE0" w:rsidRDefault="002A1CE0" w:rsidP="002A1CE0">
      <w:pPr>
        <w:ind w:left="180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b/>
          <w:bCs/>
          <w:sz w:val="22"/>
          <w:szCs w:val="22"/>
        </w:rPr>
        <w:t>Duration:</w:t>
      </w:r>
      <w:r>
        <w:rPr>
          <w:rFonts w:ascii="Palatino Linotype" w:hAnsi="Palatino Linotype"/>
          <w:b/>
          <w:bCs/>
          <w:sz w:val="22"/>
          <w:szCs w:val="22"/>
        </w:rPr>
        <w:t xml:space="preserve"> AUGUST 2022 TO TILL DATE</w:t>
      </w:r>
    </w:p>
    <w:p w:rsidR="002A1CE0" w:rsidRDefault="002A1CE0" w:rsidP="002A1CE0">
      <w:pPr>
        <w:ind w:left="180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Role:  </w:t>
      </w:r>
      <w:r w:rsidR="00E6171F">
        <w:rPr>
          <w:rFonts w:ascii="Palatino Linotype" w:hAnsi="Palatino Linotype"/>
          <w:b/>
          <w:bCs/>
          <w:sz w:val="22"/>
          <w:szCs w:val="22"/>
        </w:rPr>
        <w:t>SALES &amp; MARKETING EXECUTIVE</w:t>
      </w:r>
    </w:p>
    <w:p w:rsidR="002A1CE0" w:rsidRDefault="002A1CE0" w:rsidP="002A1CE0">
      <w:pPr>
        <w:ind w:left="180"/>
        <w:rPr>
          <w:rFonts w:ascii="Palatino Linotype" w:hAnsi="Palatino Linotype"/>
          <w:b/>
          <w:bCs/>
          <w:sz w:val="22"/>
          <w:szCs w:val="22"/>
        </w:rPr>
      </w:pPr>
    </w:p>
    <w:p w:rsidR="00B74549" w:rsidRDefault="00B74549" w:rsidP="002A1CE0">
      <w:pPr>
        <w:spacing w:line="360" w:lineRule="auto"/>
        <w:rPr>
          <w:rFonts w:ascii="Palatino Linotype" w:hAnsi="Palatino Linotype"/>
          <w:b/>
          <w:sz w:val="22"/>
          <w:szCs w:val="22"/>
          <w:u w:val="single"/>
        </w:rPr>
      </w:pPr>
    </w:p>
    <w:p w:rsidR="002A1CE0" w:rsidRDefault="002A1CE0" w:rsidP="002A1CE0">
      <w:pPr>
        <w:spacing w:line="360" w:lineRule="auto"/>
        <w:rPr>
          <w:rFonts w:ascii="Palatino Linotype" w:hAnsi="Palatino Linotype"/>
          <w:b/>
          <w:sz w:val="22"/>
          <w:szCs w:val="22"/>
          <w:u w:val="single"/>
        </w:rPr>
      </w:pPr>
      <w:r w:rsidRPr="00FC3A5F">
        <w:rPr>
          <w:rFonts w:ascii="Palatino Linotype" w:hAnsi="Palatino Linotype"/>
          <w:b/>
          <w:sz w:val="22"/>
          <w:szCs w:val="22"/>
          <w:u w:val="single"/>
        </w:rPr>
        <w:t>Responsibilities:</w:t>
      </w:r>
    </w:p>
    <w:p w:rsidR="002A1CE0" w:rsidRPr="007B5B04" w:rsidRDefault="003A7E37" w:rsidP="003A7E37">
      <w:pPr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Selling Master Batch and Additive to the Plastic Industry</w:t>
      </w:r>
      <w:r w:rsidR="00EB5C24">
        <w:rPr>
          <w:rFonts w:ascii="Palatino Linotype" w:hAnsi="Palatino Linotype"/>
          <w:sz w:val="22"/>
          <w:szCs w:val="22"/>
        </w:rPr>
        <w:t xml:space="preserve"> in AP &amp; TELENGANA</w:t>
      </w:r>
      <w:r w:rsidR="002A1CE0" w:rsidRPr="00FC3A5F">
        <w:rPr>
          <w:rFonts w:ascii="Palatino Linotype" w:hAnsi="Palatino Linotype"/>
          <w:sz w:val="22"/>
          <w:szCs w:val="22"/>
        </w:rPr>
        <w:t>.</w:t>
      </w:r>
    </w:p>
    <w:p w:rsidR="002A1CE0" w:rsidRPr="007B5B04" w:rsidRDefault="002A1CE0" w:rsidP="003A7E37">
      <w:pPr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Follow up &amp; Collection for payment.</w:t>
      </w:r>
    </w:p>
    <w:p w:rsidR="002A1CE0" w:rsidRDefault="00274F1C" w:rsidP="003A7E37">
      <w:pPr>
        <w:numPr>
          <w:ilvl w:val="0"/>
          <w:numId w:val="10"/>
        </w:numPr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sz w:val="22"/>
          <w:szCs w:val="22"/>
        </w:rPr>
        <w:t>Mapping Competitors Activity</w:t>
      </w:r>
      <w:r w:rsidR="002A1CE0">
        <w:rPr>
          <w:rFonts w:ascii="Palatino Linotype" w:hAnsi="Palatino Linotype"/>
          <w:sz w:val="22"/>
          <w:szCs w:val="22"/>
        </w:rPr>
        <w:t>.</w:t>
      </w:r>
    </w:p>
    <w:p w:rsidR="002A1CE0" w:rsidRDefault="002A1CE0">
      <w:pPr>
        <w:ind w:left="180"/>
        <w:rPr>
          <w:rFonts w:ascii="Palatino Linotype" w:hAnsi="Palatino Linotype"/>
          <w:b/>
          <w:bCs/>
          <w:sz w:val="22"/>
          <w:szCs w:val="22"/>
        </w:rPr>
      </w:pPr>
    </w:p>
    <w:p w:rsidR="00020105" w:rsidRDefault="00020105" w:rsidP="007B5B04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CC38B6" w:rsidRDefault="00CC38B6" w:rsidP="00671746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671746" w:rsidRPr="00671746" w:rsidRDefault="00EB5C24" w:rsidP="00671746">
      <w:pPr>
        <w:rPr>
          <w:rFonts w:ascii="Palatino Linotype" w:hAnsi="Palatino Linotype"/>
          <w:b/>
          <w:bCs/>
          <w:sz w:val="22"/>
          <w:szCs w:val="22"/>
        </w:rPr>
      </w:pPr>
      <w:r w:rsidRPr="007B5B04">
        <w:rPr>
          <w:rFonts w:ascii="Palatino Linotype" w:hAnsi="Palatino Linotype"/>
          <w:b/>
          <w:sz w:val="22"/>
          <w:szCs w:val="22"/>
          <w:u w:val="single"/>
        </w:rPr>
        <w:t>Previous Organisation Details</w:t>
      </w:r>
      <w:r w:rsidRPr="007B5B04">
        <w:rPr>
          <w:rFonts w:ascii="Palatino Linotype" w:hAnsi="Palatino Linotype"/>
          <w:b/>
          <w:sz w:val="22"/>
          <w:szCs w:val="22"/>
        </w:rPr>
        <w:t>:</w:t>
      </w:r>
    </w:p>
    <w:p w:rsidR="00101618" w:rsidRDefault="00101618" w:rsidP="007B5B04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</w:p>
    <w:p w:rsidR="00AB4A59" w:rsidRDefault="00AB4A59" w:rsidP="00AB4A59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 w:rsidRPr="00FC3A5F">
        <w:rPr>
          <w:rFonts w:ascii="Palatino Linotype" w:hAnsi="Palatino Linotype"/>
          <w:b/>
          <w:bCs/>
          <w:sz w:val="22"/>
          <w:szCs w:val="22"/>
        </w:rPr>
        <w:t xml:space="preserve">Name: </w:t>
      </w:r>
      <w:r>
        <w:rPr>
          <w:rFonts w:ascii="Palatino Linotype" w:hAnsi="Palatino Linotype"/>
          <w:b/>
          <w:bCs/>
          <w:sz w:val="22"/>
          <w:szCs w:val="22"/>
        </w:rPr>
        <w:t>PRABHU POLY COLOUR LTD</w:t>
      </w:r>
    </w:p>
    <w:p w:rsidR="00AB4A59" w:rsidRDefault="00AB4A59" w:rsidP="00AB4A59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Duration: DECEMBER</w:t>
      </w:r>
      <w:r w:rsidR="000658EC">
        <w:rPr>
          <w:rFonts w:ascii="Palatino Linotype" w:hAnsi="Palatino Linotype"/>
          <w:b/>
          <w:bCs/>
          <w:sz w:val="22"/>
          <w:szCs w:val="22"/>
        </w:rPr>
        <w:t xml:space="preserve"> 2019</w:t>
      </w:r>
      <w:r w:rsidRPr="00FC3A5F">
        <w:rPr>
          <w:rFonts w:ascii="Palatino Linotype" w:hAnsi="Palatino Linotype"/>
          <w:b/>
          <w:bCs/>
          <w:sz w:val="22"/>
          <w:szCs w:val="22"/>
        </w:rPr>
        <w:t xml:space="preserve"> TO</w:t>
      </w:r>
      <w:r w:rsidR="00671746">
        <w:rPr>
          <w:rFonts w:ascii="Palatino Linotype" w:hAnsi="Palatino Linotype"/>
          <w:b/>
          <w:bCs/>
          <w:sz w:val="22"/>
          <w:szCs w:val="22"/>
        </w:rPr>
        <w:t xml:space="preserve"> JULY 2022</w:t>
      </w:r>
    </w:p>
    <w:p w:rsidR="00AB4A59" w:rsidRDefault="00AB4A59" w:rsidP="00AB4A59">
      <w:pPr>
        <w:spacing w:line="360" w:lineRule="auto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b/>
          <w:bCs/>
          <w:sz w:val="22"/>
          <w:szCs w:val="22"/>
        </w:rPr>
        <w:t>Role: ASST. SALES MANAGER</w:t>
      </w:r>
    </w:p>
    <w:p w:rsidR="000658EC" w:rsidRDefault="000658EC" w:rsidP="00AB4A59">
      <w:pPr>
        <w:spacing w:line="360" w:lineRule="auto"/>
        <w:rPr>
          <w:rFonts w:ascii="Palatino Linotype" w:hAnsi="Palatino Linotype"/>
          <w:b/>
          <w:bCs/>
          <w:sz w:val="22"/>
          <w:szCs w:val="22"/>
        </w:rPr>
      </w:pPr>
    </w:p>
    <w:p w:rsidR="000658EC" w:rsidRDefault="000658EC" w:rsidP="000658EC">
      <w:pPr>
        <w:spacing w:line="360" w:lineRule="auto"/>
        <w:rPr>
          <w:rFonts w:ascii="Palatino Linotype" w:hAnsi="Palatino Linotype"/>
          <w:b/>
          <w:sz w:val="22"/>
          <w:szCs w:val="22"/>
          <w:u w:val="single"/>
        </w:rPr>
      </w:pPr>
      <w:r w:rsidRPr="00FC3A5F">
        <w:rPr>
          <w:rFonts w:ascii="Palatino Linotype" w:hAnsi="Palatino Linotype"/>
          <w:b/>
          <w:sz w:val="22"/>
          <w:szCs w:val="22"/>
          <w:u w:val="single"/>
        </w:rPr>
        <w:t>Responsibilities:</w:t>
      </w:r>
    </w:p>
    <w:p w:rsidR="000658EC" w:rsidRPr="007B5B04" w:rsidRDefault="00EB0181" w:rsidP="000658EC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Assisted Clients by offering our best Product.</w:t>
      </w:r>
    </w:p>
    <w:p w:rsidR="000658EC" w:rsidRDefault="00EB0181" w:rsidP="000658EC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Achieving Target set by Organisation.</w:t>
      </w:r>
    </w:p>
    <w:p w:rsidR="00B24E5B" w:rsidRPr="001E4023" w:rsidRDefault="00EB0181" w:rsidP="001E4023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Conducting trails and </w:t>
      </w:r>
      <w:r w:rsidR="00E559B5">
        <w:rPr>
          <w:rFonts w:ascii="Palatino Linotype" w:hAnsi="Palatino Linotype"/>
          <w:bCs/>
          <w:sz w:val="22"/>
          <w:szCs w:val="22"/>
        </w:rPr>
        <w:t>solves Customer</w:t>
      </w:r>
      <w:r w:rsidR="002558FD">
        <w:rPr>
          <w:rFonts w:ascii="Palatino Linotype" w:hAnsi="Palatino Linotype"/>
          <w:bCs/>
          <w:sz w:val="22"/>
          <w:szCs w:val="22"/>
        </w:rPr>
        <w:t xml:space="preserve"> </w:t>
      </w:r>
      <w:r w:rsidR="00C060C8">
        <w:rPr>
          <w:rFonts w:ascii="Palatino Linotype" w:hAnsi="Palatino Linotype"/>
          <w:bCs/>
          <w:sz w:val="22"/>
          <w:szCs w:val="22"/>
        </w:rPr>
        <w:t>issue</w:t>
      </w:r>
      <w:r>
        <w:rPr>
          <w:rFonts w:ascii="Palatino Linotype" w:hAnsi="Palatino Linotype"/>
          <w:bCs/>
          <w:sz w:val="22"/>
          <w:szCs w:val="22"/>
        </w:rPr>
        <w:t>.</w:t>
      </w:r>
    </w:p>
    <w:p w:rsidR="002A6FCF" w:rsidRDefault="002A6FCF" w:rsidP="007B5B04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</w:p>
    <w:p w:rsidR="007B5B04" w:rsidRPr="002A6FCF" w:rsidRDefault="00F0179A" w:rsidP="007B5B04">
      <w:pPr>
        <w:spacing w:line="360" w:lineRule="auto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b/>
          <w:bCs/>
          <w:sz w:val="22"/>
          <w:szCs w:val="22"/>
        </w:rPr>
        <w:t xml:space="preserve">Name: </w:t>
      </w:r>
      <w:r w:rsidR="002A6FCF">
        <w:rPr>
          <w:rFonts w:ascii="Palatino Linotype" w:hAnsi="Palatino Linotype"/>
          <w:b/>
          <w:bCs/>
          <w:sz w:val="22"/>
          <w:szCs w:val="22"/>
        </w:rPr>
        <w:t>VIBGYOR POLY ADDITIVE PVT LTD</w:t>
      </w:r>
    </w:p>
    <w:p w:rsidR="007B5B04" w:rsidRDefault="002A6FCF" w:rsidP="007B5B04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Duration: FEB</w:t>
      </w:r>
      <w:r w:rsidR="00EB40B8">
        <w:rPr>
          <w:rFonts w:ascii="Palatino Linotype" w:hAnsi="Palatino Linotype"/>
          <w:b/>
          <w:bCs/>
          <w:sz w:val="22"/>
          <w:szCs w:val="22"/>
        </w:rPr>
        <w:t>RUARY</w:t>
      </w:r>
      <w:r>
        <w:rPr>
          <w:rFonts w:ascii="Palatino Linotype" w:hAnsi="Palatino Linotype"/>
          <w:b/>
          <w:bCs/>
          <w:sz w:val="22"/>
          <w:szCs w:val="22"/>
        </w:rPr>
        <w:t xml:space="preserve"> 2015</w:t>
      </w:r>
      <w:r w:rsidR="00153337">
        <w:rPr>
          <w:rFonts w:ascii="Palatino Linotype" w:hAnsi="Palatino Linotype"/>
          <w:b/>
          <w:bCs/>
          <w:sz w:val="22"/>
          <w:szCs w:val="22"/>
        </w:rPr>
        <w:t xml:space="preserve"> TO NOVEMBER</w:t>
      </w:r>
      <w:r w:rsidR="000E1056">
        <w:rPr>
          <w:rFonts w:ascii="Palatino Linotype" w:hAnsi="Palatino Linotype"/>
          <w:b/>
          <w:bCs/>
          <w:sz w:val="22"/>
          <w:szCs w:val="22"/>
        </w:rPr>
        <w:t xml:space="preserve"> 201</w:t>
      </w:r>
      <w:r w:rsidR="00153337">
        <w:rPr>
          <w:rFonts w:ascii="Palatino Linotype" w:hAnsi="Palatino Linotype"/>
          <w:b/>
          <w:bCs/>
          <w:sz w:val="22"/>
          <w:szCs w:val="22"/>
        </w:rPr>
        <w:t>9</w:t>
      </w:r>
    </w:p>
    <w:p w:rsidR="00F0179A" w:rsidRPr="007B5B04" w:rsidRDefault="00CE5654" w:rsidP="007B5B04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 w:rsidRPr="00FC3A5F">
        <w:rPr>
          <w:rFonts w:ascii="Palatino Linotype" w:hAnsi="Palatino Linotype"/>
          <w:b/>
          <w:bCs/>
          <w:sz w:val="22"/>
          <w:szCs w:val="22"/>
        </w:rPr>
        <w:t>Role: ASST. SALES MANAGER</w:t>
      </w:r>
    </w:p>
    <w:p w:rsidR="0051291C" w:rsidRDefault="0051291C" w:rsidP="00F0179A">
      <w:pPr>
        <w:spacing w:line="360" w:lineRule="auto"/>
        <w:rPr>
          <w:rFonts w:ascii="Palatino Linotype" w:hAnsi="Palatino Linotype"/>
          <w:b/>
          <w:sz w:val="22"/>
          <w:szCs w:val="22"/>
          <w:u w:val="single"/>
        </w:rPr>
      </w:pPr>
    </w:p>
    <w:p w:rsidR="00F0179A" w:rsidRPr="00FC3A5F" w:rsidRDefault="00F0179A" w:rsidP="00F0179A">
      <w:pPr>
        <w:spacing w:line="360" w:lineRule="auto"/>
        <w:rPr>
          <w:rFonts w:ascii="Palatino Linotype" w:hAnsi="Palatino Linotype"/>
          <w:b/>
          <w:sz w:val="22"/>
          <w:szCs w:val="22"/>
          <w:u w:val="single"/>
        </w:rPr>
      </w:pPr>
      <w:r w:rsidRPr="00FC3A5F">
        <w:rPr>
          <w:rFonts w:ascii="Palatino Linotype" w:hAnsi="Palatino Linotype"/>
          <w:b/>
          <w:sz w:val="22"/>
          <w:szCs w:val="22"/>
          <w:u w:val="single"/>
        </w:rPr>
        <w:t>Responsibilities:</w:t>
      </w:r>
    </w:p>
    <w:p w:rsidR="00F0179A" w:rsidRPr="00FC3A5F" w:rsidRDefault="00F0179A" w:rsidP="00F0179A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>Identifying new clients and generating business.</w:t>
      </w:r>
    </w:p>
    <w:p w:rsidR="00F0179A" w:rsidRPr="00F90013" w:rsidRDefault="00F0179A" w:rsidP="00F90013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>Maintaining relationship with existing client.</w:t>
      </w:r>
    </w:p>
    <w:p w:rsidR="00F0179A" w:rsidRPr="00F90013" w:rsidRDefault="00F0179A" w:rsidP="00F0179A">
      <w:pPr>
        <w:numPr>
          <w:ilvl w:val="0"/>
          <w:numId w:val="4"/>
        </w:num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Preparing weekly report &amp; feedback and reporting head office.</w:t>
      </w:r>
    </w:p>
    <w:p w:rsidR="00F90013" w:rsidRDefault="00F90013" w:rsidP="00F90013">
      <w:pPr>
        <w:spacing w:line="360" w:lineRule="auto"/>
        <w:rPr>
          <w:rFonts w:ascii="Palatino Linotype" w:hAnsi="Palatino Linotype"/>
          <w:sz w:val="22"/>
          <w:szCs w:val="22"/>
        </w:rPr>
      </w:pPr>
    </w:p>
    <w:p w:rsidR="00E03624" w:rsidRDefault="00E03624" w:rsidP="00F90013">
      <w:pPr>
        <w:ind w:left="180"/>
        <w:rPr>
          <w:rFonts w:ascii="Palatino Linotype" w:hAnsi="Palatino Linotype"/>
          <w:bCs/>
          <w:sz w:val="22"/>
          <w:szCs w:val="22"/>
        </w:rPr>
      </w:pPr>
    </w:p>
    <w:p w:rsidR="00F90013" w:rsidRPr="00FC3A5F" w:rsidRDefault="00F90013" w:rsidP="00F90013">
      <w:pPr>
        <w:ind w:left="180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>Name</w:t>
      </w:r>
      <w:r w:rsidRPr="00FC3A5F">
        <w:rPr>
          <w:rFonts w:ascii="Palatino Linotype" w:hAnsi="Palatino Linotype"/>
          <w:b/>
          <w:bCs/>
          <w:sz w:val="22"/>
          <w:szCs w:val="22"/>
        </w:rPr>
        <w:tab/>
      </w:r>
      <w:r w:rsidRPr="00FC3A5F">
        <w:rPr>
          <w:rFonts w:ascii="Palatino Linotype" w:hAnsi="Palatino Linotype"/>
          <w:b/>
          <w:bCs/>
          <w:sz w:val="22"/>
          <w:szCs w:val="22"/>
        </w:rPr>
        <w:tab/>
        <w:t xml:space="preserve">: </w:t>
      </w:r>
      <w:r>
        <w:rPr>
          <w:rFonts w:ascii="Palatino Linotype" w:hAnsi="Palatino Linotype"/>
          <w:b/>
          <w:bCs/>
          <w:sz w:val="22"/>
          <w:szCs w:val="22"/>
        </w:rPr>
        <w:t>KONKAN SPECIALITY POLY PRODUCTS PVT LTD</w:t>
      </w:r>
    </w:p>
    <w:p w:rsidR="00704ACD" w:rsidRDefault="00F90013" w:rsidP="00704ACD">
      <w:pPr>
        <w:spacing w:line="360" w:lineRule="auto"/>
        <w:ind w:left="180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>Duration</w:t>
      </w:r>
      <w:r w:rsidRPr="00FC3A5F"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/>
          <w:bCs/>
          <w:sz w:val="22"/>
          <w:szCs w:val="22"/>
        </w:rPr>
        <w:t>: OCT</w:t>
      </w:r>
      <w:r w:rsidR="00526159">
        <w:rPr>
          <w:rFonts w:ascii="Palatino Linotype" w:hAnsi="Palatino Linotype"/>
          <w:b/>
          <w:bCs/>
          <w:sz w:val="22"/>
          <w:szCs w:val="22"/>
        </w:rPr>
        <w:t>OBER</w:t>
      </w:r>
      <w:r>
        <w:rPr>
          <w:rFonts w:ascii="Palatino Linotype" w:hAnsi="Palatino Linotype"/>
          <w:b/>
          <w:bCs/>
          <w:sz w:val="22"/>
          <w:szCs w:val="22"/>
        </w:rPr>
        <w:t xml:space="preserve"> 2011 TO JAN</w:t>
      </w:r>
      <w:r w:rsidR="00526159">
        <w:rPr>
          <w:rFonts w:ascii="Palatino Linotype" w:hAnsi="Palatino Linotype"/>
          <w:b/>
          <w:bCs/>
          <w:sz w:val="22"/>
          <w:szCs w:val="22"/>
        </w:rPr>
        <w:t>UARY</w:t>
      </w:r>
      <w:r>
        <w:rPr>
          <w:rFonts w:ascii="Palatino Linotype" w:hAnsi="Palatino Linotype"/>
          <w:b/>
          <w:bCs/>
          <w:sz w:val="22"/>
          <w:szCs w:val="22"/>
        </w:rPr>
        <w:t xml:space="preserve"> 2015  </w:t>
      </w:r>
    </w:p>
    <w:p w:rsidR="00F90013" w:rsidRPr="00704ACD" w:rsidRDefault="00F90013" w:rsidP="00704ACD">
      <w:pPr>
        <w:spacing w:line="360" w:lineRule="auto"/>
        <w:ind w:left="180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Role</w:t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="00D3531A" w:rsidRPr="00FC3A5F">
        <w:rPr>
          <w:rFonts w:ascii="Palatino Linotype" w:hAnsi="Palatino Linotype"/>
          <w:b/>
          <w:sz w:val="22"/>
          <w:szCs w:val="22"/>
        </w:rPr>
        <w:t>:</w:t>
      </w:r>
      <w:r w:rsidR="00D3531A">
        <w:rPr>
          <w:rFonts w:ascii="Palatino Linotype" w:hAnsi="Palatino Linotype"/>
          <w:b/>
          <w:sz w:val="22"/>
          <w:szCs w:val="22"/>
        </w:rPr>
        <w:t xml:space="preserve"> ASST.</w:t>
      </w:r>
      <w:r>
        <w:rPr>
          <w:rFonts w:ascii="Palatino Linotype" w:hAnsi="Palatino Linotype"/>
          <w:b/>
          <w:sz w:val="22"/>
          <w:szCs w:val="22"/>
        </w:rPr>
        <w:t xml:space="preserve"> SALES MANAGER</w:t>
      </w:r>
    </w:p>
    <w:p w:rsidR="00F90013" w:rsidRDefault="00F90013" w:rsidP="00F90013">
      <w:pPr>
        <w:spacing w:line="360" w:lineRule="auto"/>
        <w:rPr>
          <w:rFonts w:ascii="Palatino Linotype" w:hAnsi="Palatino Linotype"/>
          <w:b/>
          <w:sz w:val="22"/>
          <w:szCs w:val="22"/>
        </w:rPr>
      </w:pPr>
    </w:p>
    <w:p w:rsidR="00F90013" w:rsidRPr="00FC3A5F" w:rsidRDefault="00F90013" w:rsidP="00F90013">
      <w:pPr>
        <w:spacing w:line="360" w:lineRule="auto"/>
        <w:rPr>
          <w:rFonts w:ascii="Palatino Linotype" w:hAnsi="Palatino Linotype"/>
          <w:b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  <w:u w:val="single"/>
        </w:rPr>
        <w:t>Responsibilities:</w:t>
      </w:r>
    </w:p>
    <w:p w:rsidR="00F90013" w:rsidRPr="00FC3A5F" w:rsidRDefault="00F90013" w:rsidP="00F90013">
      <w:pPr>
        <w:ind w:left="180"/>
        <w:rPr>
          <w:rFonts w:ascii="Palatino Linotype" w:hAnsi="Palatino Linotype"/>
          <w:b/>
          <w:caps/>
          <w:sz w:val="22"/>
          <w:szCs w:val="22"/>
        </w:rPr>
      </w:pPr>
    </w:p>
    <w:p w:rsidR="00F90013" w:rsidRPr="00FC3A5F" w:rsidRDefault="00F90013" w:rsidP="00F90013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Worked internally and externally with Tech Service.</w:t>
      </w:r>
    </w:p>
    <w:p w:rsidR="00F90013" w:rsidRDefault="0038158C" w:rsidP="0038158C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To identify ideal Product Matches to Customer.</w:t>
      </w:r>
    </w:p>
    <w:p w:rsidR="0038158C" w:rsidRPr="0038158C" w:rsidRDefault="0038158C" w:rsidP="0038158C">
      <w:pPr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Increase Brand Awareness and offering Quality Product. </w:t>
      </w:r>
    </w:p>
    <w:p w:rsidR="00F90013" w:rsidRPr="00FC3A5F" w:rsidRDefault="00F90013" w:rsidP="00F90013">
      <w:p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</w:p>
    <w:p w:rsidR="00CC38B6" w:rsidRDefault="00362860" w:rsidP="00362860">
      <w:p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    </w:t>
      </w:r>
    </w:p>
    <w:p w:rsidR="00CC38B6" w:rsidRDefault="00CC38B6" w:rsidP="00362860">
      <w:pPr>
        <w:rPr>
          <w:rFonts w:ascii="Palatino Linotype" w:hAnsi="Palatino Linotype"/>
          <w:bCs/>
          <w:sz w:val="22"/>
          <w:szCs w:val="22"/>
        </w:rPr>
      </w:pPr>
    </w:p>
    <w:p w:rsidR="00CC38B6" w:rsidRDefault="00CC38B6" w:rsidP="00362860">
      <w:pPr>
        <w:rPr>
          <w:rFonts w:ascii="Palatino Linotype" w:hAnsi="Palatino Linotype"/>
          <w:bCs/>
          <w:sz w:val="22"/>
          <w:szCs w:val="22"/>
        </w:rPr>
      </w:pPr>
    </w:p>
    <w:p w:rsidR="00CC38B6" w:rsidRDefault="00CC38B6" w:rsidP="00362860">
      <w:pPr>
        <w:rPr>
          <w:rFonts w:ascii="Palatino Linotype" w:hAnsi="Palatino Linotype"/>
          <w:bCs/>
          <w:sz w:val="22"/>
          <w:szCs w:val="22"/>
        </w:rPr>
      </w:pPr>
    </w:p>
    <w:p w:rsidR="00A72429" w:rsidRPr="00FC3A5F" w:rsidRDefault="00F12CB1" w:rsidP="00362860">
      <w:pPr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    </w:t>
      </w:r>
      <w:r w:rsidR="00A72429" w:rsidRPr="00FC3A5F">
        <w:rPr>
          <w:rFonts w:ascii="Palatino Linotype" w:hAnsi="Palatino Linotype"/>
          <w:bCs/>
          <w:sz w:val="22"/>
          <w:szCs w:val="22"/>
        </w:rPr>
        <w:t>Name</w:t>
      </w:r>
      <w:r w:rsidR="005578FB" w:rsidRPr="00FC3A5F">
        <w:rPr>
          <w:rFonts w:ascii="Palatino Linotype" w:hAnsi="Palatino Linotype"/>
          <w:b/>
          <w:bCs/>
          <w:sz w:val="22"/>
          <w:szCs w:val="22"/>
        </w:rPr>
        <w:tab/>
      </w:r>
      <w:r w:rsidR="005578FB" w:rsidRPr="00FC3A5F">
        <w:rPr>
          <w:rFonts w:ascii="Palatino Linotype" w:hAnsi="Palatino Linotype"/>
          <w:b/>
          <w:bCs/>
          <w:sz w:val="22"/>
          <w:szCs w:val="22"/>
        </w:rPr>
        <w:tab/>
      </w:r>
      <w:r w:rsidR="00A72429" w:rsidRPr="00FC3A5F">
        <w:rPr>
          <w:rFonts w:ascii="Palatino Linotype" w:hAnsi="Palatino Linotype"/>
          <w:b/>
          <w:bCs/>
          <w:sz w:val="22"/>
          <w:szCs w:val="22"/>
        </w:rPr>
        <w:t xml:space="preserve">: </w:t>
      </w:r>
      <w:r w:rsidR="00924418" w:rsidRPr="00FC3A5F">
        <w:rPr>
          <w:rFonts w:ascii="Palatino Linotype" w:hAnsi="Palatino Linotype"/>
          <w:b/>
          <w:bCs/>
          <w:sz w:val="22"/>
          <w:szCs w:val="22"/>
        </w:rPr>
        <w:t>BLEND COLOURS PVT.</w:t>
      </w:r>
      <w:r w:rsidR="00B46C53" w:rsidRPr="00FC3A5F">
        <w:rPr>
          <w:rFonts w:ascii="Palatino Linotype" w:hAnsi="Palatino Linotype"/>
          <w:b/>
          <w:bCs/>
          <w:sz w:val="22"/>
          <w:szCs w:val="22"/>
        </w:rPr>
        <w:t xml:space="preserve"> LTD</w:t>
      </w:r>
    </w:p>
    <w:p w:rsidR="0037220B" w:rsidRDefault="00A72429" w:rsidP="0037220B">
      <w:pPr>
        <w:spacing w:line="360" w:lineRule="auto"/>
        <w:ind w:left="180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>Duration</w:t>
      </w:r>
      <w:r w:rsidR="005578FB" w:rsidRPr="00FC3A5F">
        <w:rPr>
          <w:rFonts w:ascii="Palatino Linotype" w:hAnsi="Palatino Linotype"/>
          <w:bCs/>
          <w:sz w:val="22"/>
          <w:szCs w:val="22"/>
        </w:rPr>
        <w:tab/>
      </w:r>
      <w:r w:rsidR="00FD0387">
        <w:rPr>
          <w:rFonts w:ascii="Palatino Linotype" w:hAnsi="Palatino Linotype"/>
          <w:b/>
          <w:bCs/>
          <w:sz w:val="22"/>
          <w:szCs w:val="22"/>
        </w:rPr>
        <w:t xml:space="preserve">: </w:t>
      </w:r>
      <w:r w:rsidR="00FD0387" w:rsidRPr="00FC3A5F">
        <w:rPr>
          <w:rFonts w:ascii="Palatino Linotype" w:hAnsi="Palatino Linotype"/>
          <w:b/>
          <w:bCs/>
          <w:sz w:val="22"/>
          <w:szCs w:val="22"/>
        </w:rPr>
        <w:t xml:space="preserve">JUNE 2009 </w:t>
      </w:r>
      <w:r w:rsidR="00CE5654" w:rsidRPr="00FC3A5F">
        <w:rPr>
          <w:rFonts w:ascii="Palatino Linotype" w:hAnsi="Palatino Linotype"/>
          <w:b/>
          <w:bCs/>
          <w:sz w:val="22"/>
          <w:szCs w:val="22"/>
        </w:rPr>
        <w:t>to SEPTEMBER</w:t>
      </w:r>
      <w:r w:rsidR="00F0179A" w:rsidRPr="00FC3A5F">
        <w:rPr>
          <w:rFonts w:ascii="Palatino Linotype" w:hAnsi="Palatino Linotype"/>
          <w:b/>
          <w:bCs/>
          <w:sz w:val="22"/>
          <w:szCs w:val="22"/>
        </w:rPr>
        <w:t xml:space="preserve"> 2011</w:t>
      </w:r>
    </w:p>
    <w:p w:rsidR="005064E6" w:rsidRPr="005064E6" w:rsidRDefault="005064E6" w:rsidP="0037220B">
      <w:pPr>
        <w:spacing w:line="360" w:lineRule="auto"/>
        <w:ind w:left="180"/>
        <w:rPr>
          <w:rFonts w:ascii="Palatino Linotype" w:hAnsi="Palatino Linotype"/>
          <w:b/>
          <w:bCs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Role</w:t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="007C0D1C" w:rsidRPr="00FC3A5F">
        <w:rPr>
          <w:rFonts w:ascii="Palatino Linotype" w:hAnsi="Palatino Linotype"/>
          <w:b/>
          <w:sz w:val="22"/>
          <w:szCs w:val="22"/>
        </w:rPr>
        <w:t>: EXECUTIVE</w:t>
      </w:r>
      <w:r w:rsidR="007C0D1C">
        <w:rPr>
          <w:rFonts w:ascii="Palatino Linotype" w:hAnsi="Palatino Linotype"/>
          <w:b/>
          <w:sz w:val="22"/>
          <w:szCs w:val="22"/>
        </w:rPr>
        <w:t>-BUSINESS DEVELOPMENT</w:t>
      </w:r>
    </w:p>
    <w:p w:rsidR="005064E6" w:rsidRDefault="005064E6" w:rsidP="00F0179A">
      <w:pPr>
        <w:spacing w:line="360" w:lineRule="auto"/>
        <w:rPr>
          <w:rFonts w:ascii="Palatino Linotype" w:hAnsi="Palatino Linotype"/>
          <w:b/>
          <w:bCs/>
          <w:sz w:val="22"/>
          <w:szCs w:val="22"/>
        </w:rPr>
      </w:pPr>
    </w:p>
    <w:p w:rsidR="00F0179A" w:rsidRPr="00FC3A5F" w:rsidRDefault="00F0179A" w:rsidP="00F0179A">
      <w:pPr>
        <w:spacing w:line="360" w:lineRule="auto"/>
        <w:rPr>
          <w:rFonts w:ascii="Palatino Linotype" w:hAnsi="Palatino Linotype"/>
          <w:b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  <w:u w:val="single"/>
        </w:rPr>
        <w:t>Responsibilities:</w:t>
      </w:r>
    </w:p>
    <w:p w:rsidR="00F0179A" w:rsidRPr="00FC3A5F" w:rsidRDefault="00F0179A" w:rsidP="00F0179A">
      <w:pPr>
        <w:ind w:left="180"/>
        <w:rPr>
          <w:rFonts w:ascii="Palatino Linotype" w:hAnsi="Palatino Linotype"/>
          <w:b/>
          <w:caps/>
          <w:sz w:val="22"/>
          <w:szCs w:val="22"/>
        </w:rPr>
      </w:pPr>
    </w:p>
    <w:p w:rsidR="00F0179A" w:rsidRPr="00FC3A5F" w:rsidRDefault="00F0179A" w:rsidP="00087E56">
      <w:pPr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>Handling existing clients &amp; maintaining relationship.</w:t>
      </w:r>
    </w:p>
    <w:p w:rsidR="00F0179A" w:rsidRPr="00FC3A5F" w:rsidRDefault="00F0179A" w:rsidP="00087E56">
      <w:pPr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bCs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Generating revenue with existing client and creating new client.</w:t>
      </w:r>
    </w:p>
    <w:p w:rsidR="00F0179A" w:rsidRPr="00087E56" w:rsidRDefault="00F0179A" w:rsidP="00087E56">
      <w:pPr>
        <w:pStyle w:val="ListParagraph"/>
        <w:numPr>
          <w:ilvl w:val="0"/>
          <w:numId w:val="11"/>
        </w:num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 w:rsidRPr="00087E56">
        <w:rPr>
          <w:rFonts w:ascii="Palatino Linotype" w:hAnsi="Palatino Linotype"/>
          <w:sz w:val="22"/>
          <w:szCs w:val="22"/>
        </w:rPr>
        <w:t>Understanding their needs and problem, set proper planning to solve it.</w:t>
      </w:r>
    </w:p>
    <w:p w:rsidR="00022C72" w:rsidRPr="00FC3A5F" w:rsidRDefault="00F0179A" w:rsidP="00087E56">
      <w:pPr>
        <w:numPr>
          <w:ilvl w:val="0"/>
          <w:numId w:val="11"/>
        </w:numPr>
        <w:spacing w:line="360" w:lineRule="auto"/>
        <w:rPr>
          <w:rFonts w:ascii="Palatino Linotype" w:hAnsi="Palatino Linotype"/>
          <w:bCs/>
          <w:caps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Achieving target given by management.</w:t>
      </w:r>
    </w:p>
    <w:p w:rsidR="00022C72" w:rsidRPr="00FC3A5F" w:rsidRDefault="00022C72" w:rsidP="00022C72">
      <w:pPr>
        <w:spacing w:line="360" w:lineRule="auto"/>
        <w:ind w:left="720"/>
        <w:rPr>
          <w:rFonts w:ascii="Palatino Linotype" w:hAnsi="Palatino Linotype"/>
          <w:bCs/>
          <w:caps/>
          <w:sz w:val="22"/>
          <w:szCs w:val="22"/>
        </w:rPr>
      </w:pPr>
    </w:p>
    <w:p w:rsidR="00D22D09" w:rsidRDefault="00D22D09" w:rsidP="005B1F8D">
      <w:pPr>
        <w:pStyle w:val="Heading3"/>
        <w:rPr>
          <w:rFonts w:ascii="Palatino Linotype" w:hAnsi="Palatino Linotype"/>
          <w:sz w:val="22"/>
          <w:szCs w:val="22"/>
        </w:rPr>
      </w:pPr>
    </w:p>
    <w:p w:rsidR="005B1F8D" w:rsidRPr="00FC3A5F" w:rsidRDefault="005B1F8D" w:rsidP="005B1F8D">
      <w:pPr>
        <w:pStyle w:val="Heading3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PROJECT EXPOSURE</w:t>
      </w:r>
    </w:p>
    <w:p w:rsidR="005B1F8D" w:rsidRPr="00FC3A5F" w:rsidRDefault="00DE5524" w:rsidP="005B1F8D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  <w:lang w:val="en-US"/>
        </w:rPr>
        <w:pict>
          <v:line id=" 16" o:spid="_x0000_s1026" style="position:absolute;z-index:251659776;visibility:visible" from="0,11.7pt" to="468pt,11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">
            <o:lock v:ext="edit" shapetype="f"/>
          </v:line>
        </w:pict>
      </w:r>
    </w:p>
    <w:p w:rsidR="008449C1" w:rsidRPr="00FC3A5F" w:rsidRDefault="005B1F8D" w:rsidP="00FF5300">
      <w:pPr>
        <w:numPr>
          <w:ilvl w:val="0"/>
          <w:numId w:val="8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Undertaken summer project on “Study on market potential</w:t>
      </w:r>
      <w:r w:rsidR="008449C1" w:rsidRPr="00FC3A5F">
        <w:rPr>
          <w:rFonts w:ascii="Palatino Linotype" w:hAnsi="Palatino Linotype"/>
          <w:sz w:val="22"/>
          <w:szCs w:val="22"/>
        </w:rPr>
        <w:t xml:space="preserve"> of modern trade with special </w:t>
      </w:r>
    </w:p>
    <w:p w:rsidR="005B1F8D" w:rsidRPr="00FC3A5F" w:rsidRDefault="009602B7" w:rsidP="008449C1">
      <w:p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Reference</w:t>
      </w:r>
      <w:r w:rsidR="005B1F8D" w:rsidRPr="00FC3A5F">
        <w:rPr>
          <w:rFonts w:ascii="Palatino Linotype" w:hAnsi="Palatino Linotype"/>
          <w:sz w:val="22"/>
          <w:szCs w:val="22"/>
        </w:rPr>
        <w:t xml:space="preserve"> to BIG BAZAR”.</w:t>
      </w:r>
    </w:p>
    <w:p w:rsidR="005B1F8D" w:rsidRPr="00FC3A5F" w:rsidRDefault="005B1F8D" w:rsidP="005B1F8D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5B1F8D" w:rsidRPr="00FC3A5F" w:rsidRDefault="005B1F8D" w:rsidP="005B1F8D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5B1F8D" w:rsidRPr="00FC3A5F" w:rsidRDefault="005B1F8D" w:rsidP="005B1F8D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</w:p>
    <w:p w:rsidR="005B1F8D" w:rsidRPr="00FC3A5F" w:rsidRDefault="005B1F8D" w:rsidP="005B1F8D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FC3A5F">
        <w:rPr>
          <w:rFonts w:ascii="Palatino Linotype" w:hAnsi="Palatino Linotype"/>
          <w:b/>
          <w:sz w:val="22"/>
          <w:szCs w:val="22"/>
        </w:rPr>
        <w:t>ACADEMIC</w:t>
      </w:r>
    </w:p>
    <w:p w:rsidR="005B1F8D" w:rsidRPr="00FC3A5F" w:rsidRDefault="005B1F8D" w:rsidP="005B1F8D">
      <w:pPr>
        <w:jc w:val="both"/>
        <w:rPr>
          <w:rFonts w:ascii="Palatino Linotype" w:hAnsi="Palatino Linotype"/>
          <w:b/>
          <w:sz w:val="22"/>
          <w:szCs w:val="22"/>
        </w:rPr>
      </w:pPr>
    </w:p>
    <w:p w:rsidR="005B1F8D" w:rsidRPr="00FC3A5F" w:rsidRDefault="005B1F8D" w:rsidP="005B1F8D">
      <w:pPr>
        <w:numPr>
          <w:ilvl w:val="0"/>
          <w:numId w:val="3"/>
        </w:numPr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Completed </w:t>
      </w:r>
      <w:r w:rsidRPr="00FC3A5F">
        <w:rPr>
          <w:rFonts w:ascii="Palatino Linotype" w:hAnsi="Palatino Linotype"/>
          <w:b/>
          <w:sz w:val="22"/>
          <w:szCs w:val="22"/>
        </w:rPr>
        <w:t>PGDM (Marketing Management</w:t>
      </w:r>
      <w:r w:rsidRPr="00FC3A5F">
        <w:rPr>
          <w:rFonts w:ascii="Palatino Linotype" w:hAnsi="Palatino Linotype"/>
          <w:sz w:val="22"/>
          <w:szCs w:val="22"/>
        </w:rPr>
        <w:t>) from VVISM (AICTE), HYDERABAD.</w:t>
      </w:r>
    </w:p>
    <w:p w:rsidR="005B1F8D" w:rsidRPr="00FC3A5F" w:rsidRDefault="005B1F8D" w:rsidP="005B1F8D">
      <w:pPr>
        <w:ind w:left="720"/>
        <w:rPr>
          <w:rFonts w:ascii="Palatino Linotype" w:hAnsi="Palatino Linotype"/>
          <w:sz w:val="22"/>
          <w:szCs w:val="22"/>
        </w:rPr>
      </w:pPr>
    </w:p>
    <w:p w:rsidR="005B1F8D" w:rsidRPr="00FC3A5F" w:rsidRDefault="005B1F8D" w:rsidP="005B1F8D">
      <w:pPr>
        <w:numPr>
          <w:ilvl w:val="0"/>
          <w:numId w:val="3"/>
        </w:numPr>
        <w:jc w:val="both"/>
        <w:rPr>
          <w:rFonts w:ascii="Palatino Linotype" w:hAnsi="Palatino Linotype"/>
          <w:bCs/>
          <w:sz w:val="22"/>
          <w:szCs w:val="22"/>
        </w:rPr>
      </w:pPr>
      <w:r w:rsidRPr="00FC3A5F">
        <w:rPr>
          <w:rFonts w:ascii="Palatino Linotype" w:hAnsi="Palatino Linotype"/>
          <w:bCs/>
          <w:sz w:val="22"/>
          <w:szCs w:val="22"/>
        </w:rPr>
        <w:t xml:space="preserve">Completed </w:t>
      </w:r>
      <w:r w:rsidRPr="002A62A2">
        <w:rPr>
          <w:rFonts w:ascii="Palatino Linotype" w:hAnsi="Palatino Linotype"/>
          <w:b/>
          <w:bCs/>
          <w:sz w:val="22"/>
          <w:szCs w:val="22"/>
        </w:rPr>
        <w:t>B.A</w:t>
      </w:r>
      <w:r w:rsidR="002A62A2">
        <w:rPr>
          <w:rFonts w:ascii="Palatino Linotype" w:hAnsi="Palatino Linotype"/>
          <w:b/>
          <w:bCs/>
          <w:sz w:val="22"/>
          <w:szCs w:val="22"/>
        </w:rPr>
        <w:t>.</w:t>
      </w:r>
      <w:r w:rsidRPr="00FC3A5F">
        <w:rPr>
          <w:rFonts w:ascii="Palatino Linotype" w:hAnsi="Palatino Linotype"/>
          <w:bCs/>
          <w:sz w:val="22"/>
          <w:szCs w:val="22"/>
        </w:rPr>
        <w:t xml:space="preserve"> from PK ROY MEMORIAL COLLEGE (VINOBA BHAVE UNIVERSITY)</w:t>
      </w:r>
    </w:p>
    <w:p w:rsidR="00F855AB" w:rsidRPr="00FC3A5F" w:rsidRDefault="00F855AB" w:rsidP="006275E5">
      <w:pPr>
        <w:rPr>
          <w:rFonts w:ascii="Palatino Linotype" w:hAnsi="Palatino Linotype"/>
          <w:sz w:val="22"/>
          <w:szCs w:val="22"/>
        </w:rPr>
      </w:pPr>
    </w:p>
    <w:p w:rsidR="005B1F8D" w:rsidRPr="00FC3A5F" w:rsidRDefault="005B1F8D" w:rsidP="006275E5">
      <w:pPr>
        <w:rPr>
          <w:rFonts w:ascii="Palatino Linotype" w:hAnsi="Palatino Linotype"/>
          <w:sz w:val="22"/>
          <w:szCs w:val="22"/>
        </w:rPr>
      </w:pPr>
    </w:p>
    <w:p w:rsidR="006F2D91" w:rsidRDefault="006F2D91" w:rsidP="006275E5">
      <w:pPr>
        <w:rPr>
          <w:rFonts w:ascii="Palatino Linotype" w:hAnsi="Palatino Linotype"/>
          <w:sz w:val="22"/>
          <w:szCs w:val="22"/>
        </w:rPr>
      </w:pPr>
    </w:p>
    <w:p w:rsidR="00E03624" w:rsidRDefault="00E03624" w:rsidP="006275E5">
      <w:pPr>
        <w:rPr>
          <w:rFonts w:ascii="Palatino Linotype" w:hAnsi="Palatino Linotype"/>
          <w:sz w:val="22"/>
          <w:szCs w:val="22"/>
        </w:rPr>
      </w:pPr>
    </w:p>
    <w:p w:rsidR="005B1F8D" w:rsidRPr="00D22D09" w:rsidRDefault="00DE5524" w:rsidP="006275E5">
      <w:pPr>
        <w:rPr>
          <w:rFonts w:ascii="Palatino Linotype" w:hAnsi="Palatino Linotype"/>
          <w:b/>
          <w:sz w:val="22"/>
          <w:szCs w:val="22"/>
        </w:rPr>
      </w:pPr>
      <w:r w:rsidRPr="00D22D09">
        <w:rPr>
          <w:rFonts w:ascii="Palatino Linotype" w:hAnsi="Palatino Linotype"/>
          <w:b/>
          <w:noProof/>
          <w:sz w:val="22"/>
          <w:szCs w:val="22"/>
          <w:lang w:val="en-US"/>
        </w:rPr>
        <w:pict>
          <v:line id=" 13" o:spid="_x0000_s1030" style="position:absolute;z-index:251658752;visibility:visible" from="0,11.7pt" to="468pt,11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">
            <o:lock v:ext="edit" shapetype="f"/>
          </v:line>
        </w:pict>
      </w:r>
      <w:r w:rsidR="006275E5" w:rsidRPr="00D22D09">
        <w:rPr>
          <w:rFonts w:ascii="Palatino Linotype" w:hAnsi="Palatino Linotype"/>
          <w:b/>
          <w:sz w:val="22"/>
          <w:szCs w:val="22"/>
        </w:rPr>
        <w:t>ACHIEVMENT</w:t>
      </w:r>
    </w:p>
    <w:p w:rsidR="006275E5" w:rsidRPr="00FC3A5F" w:rsidRDefault="006275E5" w:rsidP="00FF5300">
      <w:pPr>
        <w:numPr>
          <w:ilvl w:val="0"/>
          <w:numId w:val="5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I </w:t>
      </w:r>
      <w:r w:rsidR="005072C6" w:rsidRPr="00FC3A5F">
        <w:rPr>
          <w:rFonts w:ascii="Palatino Linotype" w:hAnsi="Palatino Linotype"/>
          <w:sz w:val="22"/>
          <w:szCs w:val="22"/>
        </w:rPr>
        <w:t>represented my college in management meet during my PGDM and won the prize.</w:t>
      </w:r>
    </w:p>
    <w:p w:rsidR="00631EFA" w:rsidRDefault="00800C5B" w:rsidP="00631EFA">
      <w:pPr>
        <w:numPr>
          <w:ilvl w:val="0"/>
          <w:numId w:val="5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I represented my college as the captain for cricket team for inter college match.</w:t>
      </w:r>
    </w:p>
    <w:p w:rsidR="007F56BB" w:rsidRDefault="007F56BB" w:rsidP="00EC6D8D">
      <w:pPr>
        <w:spacing w:line="360" w:lineRule="auto"/>
        <w:ind w:left="720"/>
        <w:jc w:val="both"/>
        <w:rPr>
          <w:rFonts w:ascii="Palatino Linotype" w:hAnsi="Palatino Linotype"/>
          <w:sz w:val="22"/>
          <w:szCs w:val="22"/>
        </w:rPr>
      </w:pPr>
    </w:p>
    <w:p w:rsidR="00A23B7F" w:rsidRDefault="00A23B7F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CC38B6" w:rsidRDefault="00CC38B6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CC38B6" w:rsidRDefault="00CC38B6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CC38B6" w:rsidRDefault="00CC38B6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CC38B6" w:rsidRDefault="00CC38B6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CC38B6" w:rsidRDefault="00CC38B6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CC38B6" w:rsidRDefault="00CC38B6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885230" w:rsidRDefault="00885230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0C2D30" w:rsidRDefault="000C2D30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A72429" w:rsidRPr="00FC3A5F" w:rsidRDefault="0030461A" w:rsidP="00463E31">
      <w:pPr>
        <w:rPr>
          <w:rFonts w:ascii="Palatino Linotype" w:hAnsi="Palatino Linotype"/>
          <w:b/>
          <w:caps/>
          <w:sz w:val="22"/>
          <w:szCs w:val="22"/>
        </w:rPr>
      </w:pPr>
      <w:r w:rsidRPr="00FC3A5F">
        <w:rPr>
          <w:rFonts w:ascii="Palatino Linotype" w:hAnsi="Palatino Linotype"/>
          <w:b/>
          <w:caps/>
          <w:sz w:val="22"/>
          <w:szCs w:val="22"/>
        </w:rPr>
        <w:t>IT</w:t>
      </w:r>
      <w:r w:rsidR="00A72429" w:rsidRPr="00FC3A5F">
        <w:rPr>
          <w:rFonts w:ascii="Palatino Linotype" w:hAnsi="Palatino Linotype"/>
          <w:b/>
          <w:caps/>
          <w:sz w:val="22"/>
          <w:szCs w:val="22"/>
        </w:rPr>
        <w:t xml:space="preserve"> SKILLS</w:t>
      </w:r>
    </w:p>
    <w:p w:rsidR="00A72429" w:rsidRPr="00FC3A5F" w:rsidRDefault="00DE5524">
      <w:pPr>
        <w:ind w:left="3780"/>
        <w:rPr>
          <w:rFonts w:ascii="Palatino Linotype" w:hAnsi="Palatino Linotype"/>
          <w:b/>
          <w:caps/>
          <w:sz w:val="22"/>
          <w:szCs w:val="22"/>
        </w:rPr>
      </w:pPr>
      <w:r w:rsidRPr="00DE5524">
        <w:rPr>
          <w:rFonts w:ascii="Palatino Linotype" w:hAnsi="Palatino Linotype"/>
          <w:noProof/>
          <w:sz w:val="22"/>
          <w:szCs w:val="22"/>
          <w:lang w:val="en-US"/>
        </w:rPr>
        <w:pict>
          <v:line id=" 8" o:spid="_x0000_s1029" style="position:absolute;left:0;text-align:left;z-index:251657728;visibility:visible" from="-13pt,5.45pt" to="455pt,5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">
            <o:lock v:ext="edit" shapetype="f"/>
          </v:line>
        </w:pict>
      </w:r>
    </w:p>
    <w:p w:rsidR="005B1F8D" w:rsidRPr="00FC3A5F" w:rsidRDefault="0076596D" w:rsidP="00FF5300">
      <w:pPr>
        <w:widowControl w:val="0"/>
        <w:numPr>
          <w:ilvl w:val="0"/>
          <w:numId w:val="6"/>
        </w:numPr>
        <w:ind w:right="-720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MS Office</w:t>
      </w:r>
      <w:r w:rsidR="005B1F8D" w:rsidRPr="00FC3A5F">
        <w:rPr>
          <w:rFonts w:ascii="Palatino Linotype" w:hAnsi="Palatino Linotype"/>
          <w:sz w:val="22"/>
          <w:szCs w:val="22"/>
        </w:rPr>
        <w:t>(Word, Excel, Power point)</w:t>
      </w:r>
    </w:p>
    <w:p w:rsidR="0076596D" w:rsidRPr="00FC3A5F" w:rsidRDefault="00EB2F7D" w:rsidP="00FF5300">
      <w:pPr>
        <w:widowControl w:val="0"/>
        <w:numPr>
          <w:ilvl w:val="0"/>
          <w:numId w:val="6"/>
        </w:numPr>
        <w:ind w:right="-720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 Internet</w:t>
      </w:r>
      <w:r w:rsidR="007C1AF3" w:rsidRPr="00FC3A5F">
        <w:rPr>
          <w:rFonts w:ascii="Palatino Linotype" w:hAnsi="Palatino Linotype"/>
          <w:sz w:val="22"/>
          <w:szCs w:val="22"/>
        </w:rPr>
        <w:t xml:space="preserve"> skills.</w:t>
      </w:r>
    </w:p>
    <w:p w:rsidR="00A72429" w:rsidRPr="00FC3A5F" w:rsidRDefault="00A72429" w:rsidP="0076596D">
      <w:pPr>
        <w:ind w:left="360"/>
        <w:rPr>
          <w:rFonts w:ascii="Palatino Linotype" w:hAnsi="Palatino Linotype"/>
          <w:sz w:val="22"/>
          <w:szCs w:val="22"/>
        </w:rPr>
      </w:pPr>
    </w:p>
    <w:p w:rsidR="00A72429" w:rsidRPr="00FC3A5F" w:rsidRDefault="00A72429">
      <w:pPr>
        <w:ind w:left="720"/>
        <w:rPr>
          <w:rFonts w:ascii="Palatino Linotype" w:hAnsi="Palatino Linotype"/>
          <w:b/>
          <w:caps/>
          <w:sz w:val="22"/>
          <w:szCs w:val="22"/>
        </w:rPr>
      </w:pPr>
    </w:p>
    <w:p w:rsidR="005C3B19" w:rsidRPr="00FC3A5F" w:rsidRDefault="005C3B19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5C3B19" w:rsidRPr="00FC3A5F" w:rsidRDefault="005C3B19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9922CD" w:rsidRDefault="009922CD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9922CD" w:rsidRDefault="009922CD" w:rsidP="00463E31">
      <w:pPr>
        <w:rPr>
          <w:rFonts w:ascii="Palatino Linotype" w:hAnsi="Palatino Linotype"/>
          <w:b/>
          <w:caps/>
          <w:sz w:val="22"/>
          <w:szCs w:val="22"/>
        </w:rPr>
      </w:pPr>
    </w:p>
    <w:p w:rsidR="00A72429" w:rsidRPr="00FC3A5F" w:rsidRDefault="00A72429" w:rsidP="00463E31">
      <w:pPr>
        <w:rPr>
          <w:rFonts w:ascii="Palatino Linotype" w:hAnsi="Palatino Linotype"/>
          <w:b/>
          <w:caps/>
          <w:sz w:val="22"/>
          <w:szCs w:val="22"/>
        </w:rPr>
      </w:pPr>
      <w:r w:rsidRPr="00FC3A5F">
        <w:rPr>
          <w:rFonts w:ascii="Palatino Linotype" w:hAnsi="Palatino Linotype"/>
          <w:b/>
          <w:caps/>
          <w:sz w:val="22"/>
          <w:szCs w:val="22"/>
        </w:rPr>
        <w:t xml:space="preserve">PERSONAL </w:t>
      </w:r>
      <w:r w:rsidR="00284A1E" w:rsidRPr="00FC3A5F">
        <w:rPr>
          <w:rFonts w:ascii="Palatino Linotype" w:hAnsi="Palatino Linotype"/>
          <w:b/>
          <w:caps/>
          <w:sz w:val="22"/>
          <w:szCs w:val="22"/>
        </w:rPr>
        <w:t>PROFILE</w:t>
      </w:r>
    </w:p>
    <w:p w:rsidR="00A72429" w:rsidRPr="00FC3A5F" w:rsidRDefault="00DE5524">
      <w:pPr>
        <w:ind w:left="180"/>
        <w:jc w:val="center"/>
        <w:rPr>
          <w:rFonts w:ascii="Palatino Linotype" w:hAnsi="Palatino Linotype"/>
          <w:b/>
          <w:caps/>
          <w:sz w:val="22"/>
          <w:szCs w:val="22"/>
        </w:rPr>
      </w:pPr>
      <w:r w:rsidRPr="00DE5524">
        <w:rPr>
          <w:rFonts w:ascii="Palatino Linotype" w:hAnsi="Palatino Linotype"/>
          <w:noProof/>
          <w:sz w:val="22"/>
          <w:szCs w:val="22"/>
        </w:rPr>
        <w:pict>
          <v:line id=" 6" o:spid="_x0000_s1028" style="position:absolute;left:0;text-align:left;z-index:251656704;visibility:visible" from="-13pt,7.2pt" to="455pt,7.2pt">
            <o:lock v:ext="edit" shapetype="f"/>
          </v:line>
        </w:pict>
      </w:r>
    </w:p>
    <w:p w:rsidR="00A72429" w:rsidRPr="00FC3A5F" w:rsidRDefault="00A72429">
      <w:pPr>
        <w:ind w:left="180" w:hanging="2520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Name:     </w:t>
      </w:r>
      <w:r w:rsidR="009922CD">
        <w:rPr>
          <w:rFonts w:ascii="Palatino Linotype" w:hAnsi="Palatino Linotype"/>
          <w:sz w:val="22"/>
          <w:szCs w:val="22"/>
        </w:rPr>
        <w:t xml:space="preserve">                              </w:t>
      </w:r>
      <w:r w:rsidR="0087132D" w:rsidRPr="00FC3A5F">
        <w:rPr>
          <w:rFonts w:ascii="Palatino Linotype" w:hAnsi="Palatino Linotype"/>
          <w:sz w:val="22"/>
          <w:szCs w:val="22"/>
        </w:rPr>
        <w:t>Name</w:t>
      </w:r>
      <w:r w:rsidR="0087132D" w:rsidRPr="00FC3A5F">
        <w:rPr>
          <w:rFonts w:ascii="Palatino Linotype" w:hAnsi="Palatino Linotype"/>
          <w:sz w:val="22"/>
          <w:szCs w:val="22"/>
        </w:rPr>
        <w:tab/>
      </w:r>
      <w:r w:rsidR="0087132D" w:rsidRPr="00FC3A5F">
        <w:rPr>
          <w:rFonts w:ascii="Palatino Linotype" w:hAnsi="Palatino Linotype"/>
          <w:sz w:val="22"/>
          <w:szCs w:val="22"/>
        </w:rPr>
        <w:tab/>
      </w:r>
      <w:r w:rsidR="0087132D" w:rsidRPr="00FC3A5F">
        <w:rPr>
          <w:rFonts w:ascii="Palatino Linotype" w:hAnsi="Palatino Linotype"/>
          <w:sz w:val="22"/>
          <w:szCs w:val="22"/>
        </w:rPr>
        <w:tab/>
      </w:r>
      <w:r w:rsidR="0087132D" w:rsidRPr="00FC3A5F">
        <w:rPr>
          <w:rFonts w:ascii="Palatino Linotype" w:hAnsi="Palatino Linotype"/>
          <w:sz w:val="22"/>
          <w:szCs w:val="22"/>
        </w:rPr>
        <w:tab/>
      </w:r>
      <w:r w:rsidR="0087132D" w:rsidRPr="00FC3A5F">
        <w:rPr>
          <w:rFonts w:ascii="Palatino Linotype" w:hAnsi="Palatino Linotype"/>
          <w:sz w:val="22"/>
          <w:szCs w:val="22"/>
        </w:rPr>
        <w:tab/>
      </w:r>
      <w:r w:rsidR="0087132D"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 xml:space="preserve">:        </w:t>
      </w:r>
      <w:r w:rsidR="00E50B42" w:rsidRPr="00FC3A5F">
        <w:rPr>
          <w:rFonts w:ascii="Palatino Linotype" w:hAnsi="Palatino Linotype"/>
          <w:sz w:val="22"/>
          <w:szCs w:val="22"/>
        </w:rPr>
        <w:t>Shailesh</w:t>
      </w:r>
      <w:r w:rsidRPr="00FC3A5F">
        <w:rPr>
          <w:rFonts w:ascii="Palatino Linotype" w:hAnsi="Palatino Linotype"/>
          <w:sz w:val="22"/>
          <w:szCs w:val="22"/>
        </w:rPr>
        <w:t xml:space="preserve"> Kumar</w:t>
      </w:r>
      <w:r w:rsidR="00E50B42" w:rsidRPr="00FC3A5F">
        <w:rPr>
          <w:rFonts w:ascii="Palatino Linotype" w:hAnsi="Palatino Linotype"/>
          <w:sz w:val="22"/>
          <w:szCs w:val="22"/>
        </w:rPr>
        <w:t>Choubey</w:t>
      </w:r>
    </w:p>
    <w:p w:rsidR="00A72429" w:rsidRPr="00FC3A5F" w:rsidRDefault="0087132D">
      <w:pPr>
        <w:ind w:left="180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D.O.B</w:t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="0076596D" w:rsidRPr="00FC3A5F">
        <w:rPr>
          <w:rFonts w:ascii="Palatino Linotype" w:hAnsi="Palatino Linotype"/>
          <w:sz w:val="22"/>
          <w:szCs w:val="22"/>
        </w:rPr>
        <w:t xml:space="preserve">:        </w:t>
      </w:r>
      <w:r w:rsidR="00F36981" w:rsidRPr="00FC3A5F">
        <w:rPr>
          <w:rFonts w:ascii="Palatino Linotype" w:hAnsi="Palatino Linotype"/>
          <w:sz w:val="22"/>
          <w:szCs w:val="22"/>
        </w:rPr>
        <w:t>1</w:t>
      </w:r>
      <w:r w:rsidR="00E50B42" w:rsidRPr="00FC3A5F">
        <w:rPr>
          <w:rFonts w:ascii="Palatino Linotype" w:hAnsi="Palatino Linotype"/>
          <w:sz w:val="22"/>
          <w:szCs w:val="22"/>
        </w:rPr>
        <w:t>6</w:t>
      </w:r>
      <w:r w:rsidR="00E50B42" w:rsidRPr="00FC3A5F">
        <w:rPr>
          <w:rFonts w:ascii="Palatino Linotype" w:hAnsi="Palatino Linotype"/>
          <w:sz w:val="22"/>
          <w:szCs w:val="22"/>
          <w:vertAlign w:val="superscript"/>
        </w:rPr>
        <w:t>th</w:t>
      </w:r>
      <w:r w:rsidR="00B60FDF" w:rsidRPr="00FC3A5F">
        <w:rPr>
          <w:rFonts w:ascii="Palatino Linotype" w:hAnsi="Palatino Linotype"/>
          <w:sz w:val="22"/>
          <w:szCs w:val="22"/>
        </w:rPr>
        <w:t>January</w:t>
      </w:r>
      <w:r w:rsidR="0076596D" w:rsidRPr="00FC3A5F">
        <w:rPr>
          <w:rFonts w:ascii="Palatino Linotype" w:hAnsi="Palatino Linotype"/>
          <w:sz w:val="22"/>
          <w:szCs w:val="22"/>
        </w:rPr>
        <w:t xml:space="preserve"> 1985</w:t>
      </w:r>
    </w:p>
    <w:p w:rsidR="00A72429" w:rsidRPr="00FC3A5F" w:rsidRDefault="0087132D">
      <w:pPr>
        <w:ind w:left="180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Sex</w:t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</w:r>
      <w:r w:rsidRPr="00FC3A5F">
        <w:rPr>
          <w:rFonts w:ascii="Palatino Linotype" w:hAnsi="Palatino Linotype"/>
          <w:sz w:val="22"/>
          <w:szCs w:val="22"/>
        </w:rPr>
        <w:tab/>
        <w:t xml:space="preserve">:        </w:t>
      </w:r>
      <w:r w:rsidR="00A72429" w:rsidRPr="00FC3A5F">
        <w:rPr>
          <w:rFonts w:ascii="Palatino Linotype" w:hAnsi="Palatino Linotype"/>
          <w:sz w:val="22"/>
          <w:szCs w:val="22"/>
        </w:rPr>
        <w:t>Male</w:t>
      </w:r>
    </w:p>
    <w:p w:rsidR="00A72429" w:rsidRPr="00FC3A5F" w:rsidRDefault="009922CD">
      <w:pPr>
        <w:ind w:left="18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Marital Status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:        </w:t>
      </w:r>
      <w:r w:rsidR="00E50B42" w:rsidRPr="00FC3A5F">
        <w:rPr>
          <w:rFonts w:ascii="Palatino Linotype" w:hAnsi="Palatino Linotype"/>
          <w:sz w:val="22"/>
          <w:szCs w:val="22"/>
        </w:rPr>
        <w:t>Married</w:t>
      </w:r>
    </w:p>
    <w:p w:rsidR="00A72429" w:rsidRPr="00FC3A5F" w:rsidRDefault="009922CD">
      <w:pPr>
        <w:ind w:left="18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Linguistic Proficiency</w:t>
      </w:r>
      <w:r>
        <w:rPr>
          <w:rFonts w:ascii="Palatino Linotype" w:hAnsi="Palatino Linotype"/>
          <w:sz w:val="22"/>
          <w:szCs w:val="22"/>
        </w:rPr>
        <w:tab/>
      </w:r>
      <w:r w:rsidR="00F36981" w:rsidRPr="00FC3A5F">
        <w:rPr>
          <w:rFonts w:ascii="Palatino Linotype" w:hAnsi="Palatino Linotype"/>
          <w:sz w:val="22"/>
          <w:szCs w:val="22"/>
        </w:rPr>
        <w:t>:        English &amp;</w:t>
      </w:r>
      <w:r w:rsidR="00A72429" w:rsidRPr="00FC3A5F">
        <w:rPr>
          <w:rFonts w:ascii="Palatino Linotype" w:hAnsi="Palatino Linotype"/>
          <w:sz w:val="22"/>
          <w:szCs w:val="22"/>
        </w:rPr>
        <w:t xml:space="preserve"> Hindi</w:t>
      </w:r>
    </w:p>
    <w:p w:rsidR="003A3A29" w:rsidRPr="00FC3A5F" w:rsidRDefault="009922CD">
      <w:pPr>
        <w:ind w:left="18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Permanent Address   </w:t>
      </w:r>
      <w:r w:rsidR="003A3A29" w:rsidRPr="00FC3A5F">
        <w:rPr>
          <w:rFonts w:ascii="Palatino Linotype" w:hAnsi="Palatino Linotype"/>
          <w:sz w:val="22"/>
          <w:szCs w:val="22"/>
        </w:rPr>
        <w:t xml:space="preserve">:        Bhuli A/214, </w:t>
      </w:r>
    </w:p>
    <w:p w:rsidR="00AC3D26" w:rsidRPr="00FC3A5F" w:rsidRDefault="009922CD">
      <w:pPr>
        <w:ind w:left="18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                                       </w:t>
      </w:r>
      <w:r w:rsidR="003A3A29" w:rsidRPr="00FC3A5F">
        <w:rPr>
          <w:rFonts w:ascii="Palatino Linotype" w:hAnsi="Palatino Linotype"/>
          <w:sz w:val="22"/>
          <w:szCs w:val="22"/>
        </w:rPr>
        <w:t>P.O</w:t>
      </w:r>
      <w:r w:rsidR="00AC3D26" w:rsidRPr="00FC3A5F">
        <w:rPr>
          <w:rFonts w:ascii="Palatino Linotype" w:hAnsi="Palatino Linotype"/>
          <w:sz w:val="22"/>
          <w:szCs w:val="22"/>
        </w:rPr>
        <w:t>.-</w:t>
      </w:r>
      <w:r w:rsidR="003A3A29" w:rsidRPr="00FC3A5F">
        <w:rPr>
          <w:rFonts w:ascii="Palatino Linotype" w:hAnsi="Palatino Linotype"/>
          <w:sz w:val="22"/>
          <w:szCs w:val="22"/>
        </w:rPr>
        <w:t xml:space="preserve">Bhuli, </w:t>
      </w:r>
    </w:p>
    <w:p w:rsidR="003A3A29" w:rsidRPr="00FC3A5F" w:rsidRDefault="009922CD">
      <w:pPr>
        <w:ind w:left="18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                                       </w:t>
      </w:r>
      <w:r w:rsidR="003A3A29" w:rsidRPr="00FC3A5F">
        <w:rPr>
          <w:rFonts w:ascii="Palatino Linotype" w:hAnsi="Palatino Linotype"/>
          <w:sz w:val="22"/>
          <w:szCs w:val="22"/>
        </w:rPr>
        <w:t>Dist- Dhanbad</w:t>
      </w:r>
      <w:r w:rsidR="00AC3D26" w:rsidRPr="00FC3A5F">
        <w:rPr>
          <w:rFonts w:ascii="Palatino Linotype" w:hAnsi="Palatino Linotype"/>
          <w:sz w:val="22"/>
          <w:szCs w:val="22"/>
        </w:rPr>
        <w:t xml:space="preserve"> (Jharkhand),</w:t>
      </w:r>
    </w:p>
    <w:p w:rsidR="00AC3D26" w:rsidRPr="00FC3A5F" w:rsidRDefault="009922CD">
      <w:pPr>
        <w:ind w:left="180"/>
        <w:rPr>
          <w:rFonts w:ascii="Palatino Linotype" w:hAnsi="Palatino Linotype"/>
          <w:b/>
          <w:caps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                                       </w:t>
      </w:r>
      <w:r w:rsidR="00AC3D26" w:rsidRPr="00FC3A5F">
        <w:rPr>
          <w:rFonts w:ascii="Palatino Linotype" w:hAnsi="Palatino Linotype"/>
          <w:sz w:val="22"/>
          <w:szCs w:val="22"/>
        </w:rPr>
        <w:t>Pin- 828104.</w:t>
      </w:r>
    </w:p>
    <w:p w:rsidR="00A72429" w:rsidRPr="00FC3A5F" w:rsidRDefault="00A72429">
      <w:pPr>
        <w:ind w:left="180"/>
        <w:jc w:val="both"/>
        <w:rPr>
          <w:rFonts w:ascii="Palatino Linotype" w:hAnsi="Palatino Linotype"/>
          <w:b/>
          <w:caps/>
          <w:sz w:val="22"/>
          <w:szCs w:val="22"/>
        </w:rPr>
      </w:pPr>
    </w:p>
    <w:p w:rsidR="001E0DAC" w:rsidRPr="00FC3A5F" w:rsidRDefault="001E0DAC">
      <w:pPr>
        <w:ind w:left="180"/>
        <w:jc w:val="both"/>
        <w:rPr>
          <w:rFonts w:ascii="Palatino Linotype" w:hAnsi="Palatino Linotype"/>
          <w:b/>
          <w:caps/>
          <w:sz w:val="22"/>
          <w:szCs w:val="22"/>
        </w:rPr>
      </w:pPr>
    </w:p>
    <w:p w:rsidR="001E0DAC" w:rsidRPr="00FC3A5F" w:rsidRDefault="001E0DAC">
      <w:pPr>
        <w:ind w:left="180"/>
        <w:jc w:val="both"/>
        <w:rPr>
          <w:rFonts w:ascii="Palatino Linotype" w:hAnsi="Palatino Linotype"/>
          <w:b/>
          <w:caps/>
          <w:sz w:val="22"/>
          <w:szCs w:val="22"/>
        </w:rPr>
      </w:pPr>
    </w:p>
    <w:p w:rsidR="001E0DAC" w:rsidRPr="00FC3A5F" w:rsidRDefault="009922CD" w:rsidP="001F08F6">
      <w:pPr>
        <w:tabs>
          <w:tab w:val="left" w:pos="3750"/>
        </w:tabs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</w:t>
      </w:r>
      <w:r w:rsidR="001E0DAC" w:rsidRPr="00FC3A5F">
        <w:rPr>
          <w:rFonts w:ascii="Palatino Linotype" w:hAnsi="Palatino Linotype"/>
          <w:sz w:val="22"/>
          <w:szCs w:val="22"/>
        </w:rPr>
        <w:t>Date:</w:t>
      </w:r>
    </w:p>
    <w:p w:rsidR="00184FA0" w:rsidRPr="00FC3A5F" w:rsidRDefault="001E0DAC" w:rsidP="001E0DAC">
      <w:pPr>
        <w:ind w:left="180"/>
        <w:rPr>
          <w:rFonts w:ascii="Palatino Linotype" w:hAnsi="Palatino Linotype"/>
          <w:b/>
          <w:caps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 xml:space="preserve">   Place:</w:t>
      </w:r>
      <w:r w:rsidR="00B4221C" w:rsidRPr="00FC3A5F">
        <w:rPr>
          <w:rFonts w:ascii="Palatino Linotype" w:hAnsi="Palatino Linotype"/>
          <w:sz w:val="22"/>
          <w:szCs w:val="22"/>
        </w:rPr>
        <w:t xml:space="preserve"> Hyderabad</w:t>
      </w:r>
      <w:r w:rsidRPr="00FC3A5F">
        <w:rPr>
          <w:rFonts w:ascii="Palatino Linotype" w:hAnsi="Palatino Linotype"/>
          <w:sz w:val="22"/>
          <w:szCs w:val="22"/>
        </w:rPr>
        <w:t xml:space="preserve">                                                                        Sign:</w:t>
      </w:r>
    </w:p>
    <w:p w:rsidR="001E0DAC" w:rsidRPr="00FC3A5F" w:rsidRDefault="001E0DAC" w:rsidP="000305DB">
      <w:pPr>
        <w:ind w:left="180"/>
        <w:rPr>
          <w:rFonts w:ascii="Palatino Linotype" w:hAnsi="Palatino Linotype"/>
          <w:b/>
          <w:caps/>
          <w:sz w:val="22"/>
          <w:szCs w:val="22"/>
        </w:rPr>
      </w:pPr>
    </w:p>
    <w:p w:rsidR="00BF44F3" w:rsidRDefault="00BF44F3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BF44F3" w:rsidRDefault="00BF44F3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711FD0" w:rsidRDefault="00711FD0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711FD0" w:rsidRDefault="00711FD0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711FD0" w:rsidRDefault="00711FD0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711FD0" w:rsidRDefault="00711FD0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711FD0" w:rsidRDefault="00711FD0" w:rsidP="001F08F6">
      <w:pPr>
        <w:rPr>
          <w:rFonts w:ascii="Palatino Linotype" w:hAnsi="Palatino Linotype"/>
          <w:b/>
          <w:caps/>
          <w:sz w:val="22"/>
          <w:szCs w:val="22"/>
        </w:rPr>
      </w:pPr>
    </w:p>
    <w:p w:rsidR="00A72429" w:rsidRPr="00FC3A5F" w:rsidRDefault="00A72429" w:rsidP="001F08F6">
      <w:pPr>
        <w:rPr>
          <w:rFonts w:ascii="Palatino Linotype" w:hAnsi="Palatino Linotype"/>
          <w:b/>
          <w:caps/>
          <w:sz w:val="22"/>
          <w:szCs w:val="22"/>
        </w:rPr>
      </w:pPr>
      <w:r w:rsidRPr="00FC3A5F">
        <w:rPr>
          <w:rFonts w:ascii="Palatino Linotype" w:hAnsi="Palatino Linotype"/>
          <w:b/>
          <w:caps/>
          <w:sz w:val="22"/>
          <w:szCs w:val="22"/>
        </w:rPr>
        <w:t>DECLARATION</w:t>
      </w:r>
      <w:r w:rsidR="00DE5524" w:rsidRPr="00DE5524">
        <w:rPr>
          <w:rFonts w:ascii="Palatino Linotype" w:hAnsi="Palatino Linotype"/>
          <w:b/>
          <w:caps/>
          <w:noProof/>
          <w:sz w:val="22"/>
          <w:szCs w:val="22"/>
        </w:rPr>
        <w:pict>
          <v:line id=" 5" o:spid="_x0000_s1027" style="position:absolute;z-index:251655680;visibility:visible;mso-position-horizontal-relative:text;mso-position-vertical-relative:text" from="-13pt,12pt" to="455pt,1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">
            <o:lock v:ext="edit" shapetype="f"/>
          </v:line>
        </w:pict>
      </w:r>
    </w:p>
    <w:p w:rsidR="00A72429" w:rsidRPr="00FC3A5F" w:rsidRDefault="00A72429" w:rsidP="00D031D1">
      <w:pPr>
        <w:ind w:firstLine="180"/>
        <w:jc w:val="both"/>
        <w:rPr>
          <w:rFonts w:ascii="Palatino Linotype" w:hAnsi="Palatino Linotype"/>
          <w:sz w:val="22"/>
          <w:szCs w:val="22"/>
        </w:rPr>
      </w:pPr>
      <w:r w:rsidRPr="00FC3A5F">
        <w:rPr>
          <w:rFonts w:ascii="Palatino Linotype" w:hAnsi="Palatino Linotype"/>
          <w:sz w:val="22"/>
          <w:szCs w:val="22"/>
        </w:rPr>
        <w:t>I own the sanctity of all the afore-mentioned information.</w:t>
      </w:r>
    </w:p>
    <w:p w:rsidR="00EE5217" w:rsidRPr="00FC3A5F" w:rsidRDefault="00EE5217">
      <w:pPr>
        <w:tabs>
          <w:tab w:val="left" w:pos="3750"/>
        </w:tabs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</w:p>
    <w:sectPr w:rsidR="00EE5217" w:rsidRPr="00FC3A5F" w:rsidSect="009A4A32">
      <w:footerReference w:type="default" r:id="rId7"/>
      <w:pgSz w:w="11909" w:h="16834" w:code="9"/>
      <w:pgMar w:top="720" w:right="1152" w:bottom="432" w:left="1152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8AE" w:rsidRDefault="002538AE">
      <w:r>
        <w:separator/>
      </w:r>
    </w:p>
  </w:endnote>
  <w:endnote w:type="continuationSeparator" w:id="1">
    <w:p w:rsidR="002538AE" w:rsidRDefault="00253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AC6" w:rsidRDefault="00DE5524">
    <w:pPr>
      <w:pStyle w:val="Footer"/>
      <w:jc w:val="center"/>
    </w:pPr>
    <w:r>
      <w:fldChar w:fldCharType="begin"/>
    </w:r>
    <w:r w:rsidR="00FB1AC6">
      <w:instrText xml:space="preserve"> PAGE   \* MERGEFORMAT </w:instrText>
    </w:r>
    <w:r>
      <w:fldChar w:fldCharType="separate"/>
    </w:r>
    <w:r w:rsidR="002A62A2">
      <w:rPr>
        <w:noProof/>
      </w:rPr>
      <w:t>3</w:t>
    </w:r>
    <w:r>
      <w:fldChar w:fldCharType="end"/>
    </w:r>
  </w:p>
  <w:p w:rsidR="00FB1AC6" w:rsidRDefault="00FB1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8AE" w:rsidRDefault="002538AE">
      <w:r>
        <w:separator/>
      </w:r>
    </w:p>
  </w:footnote>
  <w:footnote w:type="continuationSeparator" w:id="1">
    <w:p w:rsidR="002538AE" w:rsidRDefault="00253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2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C"/>
    <w:multiLevelType w:val="singleLevel"/>
    <w:tmpl w:val="0698772E"/>
    <w:name w:val="RTF_Num 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>
    <w:nsid w:val="12527CEE"/>
    <w:multiLevelType w:val="hybridMultilevel"/>
    <w:tmpl w:val="91DAD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B17FB3"/>
    <w:multiLevelType w:val="hybridMultilevel"/>
    <w:tmpl w:val="EFE6E322"/>
    <w:lvl w:ilvl="0" w:tplc="4000BD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D02CBD"/>
    <w:multiLevelType w:val="hybridMultilevel"/>
    <w:tmpl w:val="135AAC1C"/>
    <w:lvl w:ilvl="0" w:tplc="2C644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1168B7"/>
    <w:multiLevelType w:val="hybridMultilevel"/>
    <w:tmpl w:val="0062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50C9B"/>
    <w:multiLevelType w:val="hybridMultilevel"/>
    <w:tmpl w:val="4678EEDA"/>
    <w:lvl w:ilvl="0" w:tplc="F9D4B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9C335C"/>
    <w:multiLevelType w:val="hybridMultilevel"/>
    <w:tmpl w:val="6256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5403D"/>
    <w:multiLevelType w:val="hybridMultilevel"/>
    <w:tmpl w:val="E9CA7B82"/>
    <w:lvl w:ilvl="0" w:tplc="B13CC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8812BA"/>
    <w:multiLevelType w:val="hybridMultilevel"/>
    <w:tmpl w:val="4B02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F1FC4"/>
    <w:multiLevelType w:val="hybridMultilevel"/>
    <w:tmpl w:val="EBC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8723A"/>
    <w:multiLevelType w:val="hybridMultilevel"/>
    <w:tmpl w:val="F72A9984"/>
    <w:lvl w:ilvl="0" w:tplc="EE109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3"/>
  </w:num>
  <w:num w:numId="8">
    <w:abstractNumId w:val="7"/>
  </w:num>
  <w:num w:numId="9">
    <w:abstractNumId w:val="9"/>
  </w:num>
  <w:num w:numId="10">
    <w:abstractNumId w:val="11"/>
  </w:num>
  <w:num w:numId="11">
    <w:abstractNumId w:val="1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28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2429"/>
    <w:rsid w:val="000001AB"/>
    <w:rsid w:val="00020105"/>
    <w:rsid w:val="000214C4"/>
    <w:rsid w:val="00022C72"/>
    <w:rsid w:val="000305DB"/>
    <w:rsid w:val="0006010B"/>
    <w:rsid w:val="0006416C"/>
    <w:rsid w:val="000658EC"/>
    <w:rsid w:val="00070357"/>
    <w:rsid w:val="0007276B"/>
    <w:rsid w:val="000838E3"/>
    <w:rsid w:val="000842A0"/>
    <w:rsid w:val="00087E56"/>
    <w:rsid w:val="00087FF0"/>
    <w:rsid w:val="000A166F"/>
    <w:rsid w:val="000B3DA1"/>
    <w:rsid w:val="000B4376"/>
    <w:rsid w:val="000B53D5"/>
    <w:rsid w:val="000C1FD9"/>
    <w:rsid w:val="000C2D30"/>
    <w:rsid w:val="000C4780"/>
    <w:rsid w:val="000E1056"/>
    <w:rsid w:val="000E2C49"/>
    <w:rsid w:val="000E540A"/>
    <w:rsid w:val="000E5B1B"/>
    <w:rsid w:val="00101618"/>
    <w:rsid w:val="001033F9"/>
    <w:rsid w:val="00120008"/>
    <w:rsid w:val="00124E98"/>
    <w:rsid w:val="0012751E"/>
    <w:rsid w:val="00133D87"/>
    <w:rsid w:val="00142765"/>
    <w:rsid w:val="00143DE4"/>
    <w:rsid w:val="00153337"/>
    <w:rsid w:val="00155953"/>
    <w:rsid w:val="001560C8"/>
    <w:rsid w:val="00160C35"/>
    <w:rsid w:val="00161F93"/>
    <w:rsid w:val="0017389B"/>
    <w:rsid w:val="00184FA0"/>
    <w:rsid w:val="00186904"/>
    <w:rsid w:val="001B2E3F"/>
    <w:rsid w:val="001B369D"/>
    <w:rsid w:val="001B79F6"/>
    <w:rsid w:val="001C60E8"/>
    <w:rsid w:val="001D1BF6"/>
    <w:rsid w:val="001D1C47"/>
    <w:rsid w:val="001D2F5F"/>
    <w:rsid w:val="001D63E8"/>
    <w:rsid w:val="001D6E10"/>
    <w:rsid w:val="001E0DAC"/>
    <w:rsid w:val="001E4023"/>
    <w:rsid w:val="001F08F6"/>
    <w:rsid w:val="001F3C04"/>
    <w:rsid w:val="00202D68"/>
    <w:rsid w:val="00211D79"/>
    <w:rsid w:val="00222783"/>
    <w:rsid w:val="002305E0"/>
    <w:rsid w:val="002421A2"/>
    <w:rsid w:val="002538AE"/>
    <w:rsid w:val="002558FD"/>
    <w:rsid w:val="0025719B"/>
    <w:rsid w:val="00257479"/>
    <w:rsid w:val="00274F1C"/>
    <w:rsid w:val="0028186B"/>
    <w:rsid w:val="00284A1E"/>
    <w:rsid w:val="00285F33"/>
    <w:rsid w:val="002935CF"/>
    <w:rsid w:val="002A1CE0"/>
    <w:rsid w:val="002A62A2"/>
    <w:rsid w:val="002A6FCF"/>
    <w:rsid w:val="002B7425"/>
    <w:rsid w:val="002F22DB"/>
    <w:rsid w:val="003039F6"/>
    <w:rsid w:val="0030461A"/>
    <w:rsid w:val="00310A92"/>
    <w:rsid w:val="00310EE4"/>
    <w:rsid w:val="00317AE9"/>
    <w:rsid w:val="003274C8"/>
    <w:rsid w:val="00330CF0"/>
    <w:rsid w:val="003415E6"/>
    <w:rsid w:val="00352BA4"/>
    <w:rsid w:val="00354AC7"/>
    <w:rsid w:val="00362860"/>
    <w:rsid w:val="0037220B"/>
    <w:rsid w:val="003803BC"/>
    <w:rsid w:val="0038158C"/>
    <w:rsid w:val="00386831"/>
    <w:rsid w:val="003A29D7"/>
    <w:rsid w:val="003A3A29"/>
    <w:rsid w:val="003A7E37"/>
    <w:rsid w:val="003B2408"/>
    <w:rsid w:val="003B7352"/>
    <w:rsid w:val="003E2587"/>
    <w:rsid w:val="00400320"/>
    <w:rsid w:val="00402661"/>
    <w:rsid w:val="00404B53"/>
    <w:rsid w:val="00413A83"/>
    <w:rsid w:val="00431A45"/>
    <w:rsid w:val="00431D3C"/>
    <w:rsid w:val="0044137E"/>
    <w:rsid w:val="00451176"/>
    <w:rsid w:val="004538C2"/>
    <w:rsid w:val="00463E31"/>
    <w:rsid w:val="004658DE"/>
    <w:rsid w:val="00467E28"/>
    <w:rsid w:val="00494F12"/>
    <w:rsid w:val="004A2455"/>
    <w:rsid w:val="004A37E3"/>
    <w:rsid w:val="004B3713"/>
    <w:rsid w:val="004E0194"/>
    <w:rsid w:val="004E0B49"/>
    <w:rsid w:val="004E3966"/>
    <w:rsid w:val="004E4DD4"/>
    <w:rsid w:val="005020E6"/>
    <w:rsid w:val="00503749"/>
    <w:rsid w:val="00503EE2"/>
    <w:rsid w:val="0050577A"/>
    <w:rsid w:val="005064E6"/>
    <w:rsid w:val="005072C6"/>
    <w:rsid w:val="00507B59"/>
    <w:rsid w:val="0051291C"/>
    <w:rsid w:val="00517EEA"/>
    <w:rsid w:val="00520938"/>
    <w:rsid w:val="005255C9"/>
    <w:rsid w:val="00526159"/>
    <w:rsid w:val="00537183"/>
    <w:rsid w:val="005552C2"/>
    <w:rsid w:val="00557474"/>
    <w:rsid w:val="005578FB"/>
    <w:rsid w:val="00563E89"/>
    <w:rsid w:val="00571626"/>
    <w:rsid w:val="00590531"/>
    <w:rsid w:val="00591CE9"/>
    <w:rsid w:val="00592582"/>
    <w:rsid w:val="005A3C82"/>
    <w:rsid w:val="005A4ED8"/>
    <w:rsid w:val="005B1F8D"/>
    <w:rsid w:val="005C3B19"/>
    <w:rsid w:val="005C5B48"/>
    <w:rsid w:val="005D3726"/>
    <w:rsid w:val="005D71A8"/>
    <w:rsid w:val="005E66E3"/>
    <w:rsid w:val="005E6BA3"/>
    <w:rsid w:val="00603BCA"/>
    <w:rsid w:val="0061640A"/>
    <w:rsid w:val="006250ED"/>
    <w:rsid w:val="006275E5"/>
    <w:rsid w:val="00631EFA"/>
    <w:rsid w:val="00632804"/>
    <w:rsid w:val="0063496E"/>
    <w:rsid w:val="0066065F"/>
    <w:rsid w:val="00664E27"/>
    <w:rsid w:val="00671746"/>
    <w:rsid w:val="00672571"/>
    <w:rsid w:val="00681D21"/>
    <w:rsid w:val="0068622F"/>
    <w:rsid w:val="00691733"/>
    <w:rsid w:val="00692E6A"/>
    <w:rsid w:val="006A1CB5"/>
    <w:rsid w:val="006A3329"/>
    <w:rsid w:val="006B185D"/>
    <w:rsid w:val="006B6C98"/>
    <w:rsid w:val="006D06C5"/>
    <w:rsid w:val="006F2088"/>
    <w:rsid w:val="006F2536"/>
    <w:rsid w:val="006F2D91"/>
    <w:rsid w:val="006F4E1A"/>
    <w:rsid w:val="006F4E6F"/>
    <w:rsid w:val="00701FD0"/>
    <w:rsid w:val="0070349E"/>
    <w:rsid w:val="0070448E"/>
    <w:rsid w:val="00704ACD"/>
    <w:rsid w:val="00711FD0"/>
    <w:rsid w:val="00712642"/>
    <w:rsid w:val="007147AB"/>
    <w:rsid w:val="00717D8B"/>
    <w:rsid w:val="0072103A"/>
    <w:rsid w:val="00721737"/>
    <w:rsid w:val="007360BB"/>
    <w:rsid w:val="00747014"/>
    <w:rsid w:val="00755BD9"/>
    <w:rsid w:val="00755F96"/>
    <w:rsid w:val="0076596D"/>
    <w:rsid w:val="00777991"/>
    <w:rsid w:val="00781AD0"/>
    <w:rsid w:val="007A000C"/>
    <w:rsid w:val="007A4447"/>
    <w:rsid w:val="007A7038"/>
    <w:rsid w:val="007B5B04"/>
    <w:rsid w:val="007B6344"/>
    <w:rsid w:val="007B6F8C"/>
    <w:rsid w:val="007C062A"/>
    <w:rsid w:val="007C0D1C"/>
    <w:rsid w:val="007C1AF3"/>
    <w:rsid w:val="007C404D"/>
    <w:rsid w:val="007F528B"/>
    <w:rsid w:val="007F56BB"/>
    <w:rsid w:val="00800C5B"/>
    <w:rsid w:val="00802FA3"/>
    <w:rsid w:val="0080355B"/>
    <w:rsid w:val="008449C1"/>
    <w:rsid w:val="00847605"/>
    <w:rsid w:val="008478AE"/>
    <w:rsid w:val="00855F3D"/>
    <w:rsid w:val="00862A3D"/>
    <w:rsid w:val="0087132D"/>
    <w:rsid w:val="008716AC"/>
    <w:rsid w:val="00872893"/>
    <w:rsid w:val="00884F22"/>
    <w:rsid w:val="00885230"/>
    <w:rsid w:val="00886712"/>
    <w:rsid w:val="00893807"/>
    <w:rsid w:val="00895B90"/>
    <w:rsid w:val="008A7807"/>
    <w:rsid w:val="008B6205"/>
    <w:rsid w:val="008B7CBE"/>
    <w:rsid w:val="008D04AD"/>
    <w:rsid w:val="008D6289"/>
    <w:rsid w:val="008F0BD6"/>
    <w:rsid w:val="008F450F"/>
    <w:rsid w:val="008F5562"/>
    <w:rsid w:val="00901819"/>
    <w:rsid w:val="00904050"/>
    <w:rsid w:val="00905C54"/>
    <w:rsid w:val="00914A56"/>
    <w:rsid w:val="00915531"/>
    <w:rsid w:val="00924418"/>
    <w:rsid w:val="009249B7"/>
    <w:rsid w:val="00937235"/>
    <w:rsid w:val="0094204F"/>
    <w:rsid w:val="00950CCF"/>
    <w:rsid w:val="00951DCD"/>
    <w:rsid w:val="009602B7"/>
    <w:rsid w:val="00963AE4"/>
    <w:rsid w:val="00974BD1"/>
    <w:rsid w:val="0098049F"/>
    <w:rsid w:val="0098175E"/>
    <w:rsid w:val="009843B1"/>
    <w:rsid w:val="00984AAA"/>
    <w:rsid w:val="00987271"/>
    <w:rsid w:val="009922CD"/>
    <w:rsid w:val="00997159"/>
    <w:rsid w:val="009A4A32"/>
    <w:rsid w:val="009A63AA"/>
    <w:rsid w:val="009A7A75"/>
    <w:rsid w:val="009B2A1E"/>
    <w:rsid w:val="009B5AC3"/>
    <w:rsid w:val="009F096F"/>
    <w:rsid w:val="009F17EA"/>
    <w:rsid w:val="009F3BFF"/>
    <w:rsid w:val="009F3D69"/>
    <w:rsid w:val="009F46E1"/>
    <w:rsid w:val="00A0076C"/>
    <w:rsid w:val="00A05357"/>
    <w:rsid w:val="00A12F4C"/>
    <w:rsid w:val="00A17F5C"/>
    <w:rsid w:val="00A23B7F"/>
    <w:rsid w:val="00A308A1"/>
    <w:rsid w:val="00A40DE8"/>
    <w:rsid w:val="00A4385C"/>
    <w:rsid w:val="00A447C8"/>
    <w:rsid w:val="00A50E88"/>
    <w:rsid w:val="00A667E3"/>
    <w:rsid w:val="00A72429"/>
    <w:rsid w:val="00A7768D"/>
    <w:rsid w:val="00A958FD"/>
    <w:rsid w:val="00A97EA7"/>
    <w:rsid w:val="00AA59EF"/>
    <w:rsid w:val="00AB04D0"/>
    <w:rsid w:val="00AB2971"/>
    <w:rsid w:val="00AB4A59"/>
    <w:rsid w:val="00AC3D26"/>
    <w:rsid w:val="00AC79C0"/>
    <w:rsid w:val="00AD3D0F"/>
    <w:rsid w:val="00AF1CF3"/>
    <w:rsid w:val="00B02C9F"/>
    <w:rsid w:val="00B03181"/>
    <w:rsid w:val="00B055F0"/>
    <w:rsid w:val="00B05968"/>
    <w:rsid w:val="00B17B64"/>
    <w:rsid w:val="00B24E5B"/>
    <w:rsid w:val="00B4221C"/>
    <w:rsid w:val="00B46C53"/>
    <w:rsid w:val="00B60FDF"/>
    <w:rsid w:val="00B63ED8"/>
    <w:rsid w:val="00B74549"/>
    <w:rsid w:val="00B75A07"/>
    <w:rsid w:val="00B75B67"/>
    <w:rsid w:val="00B76ED0"/>
    <w:rsid w:val="00B8081A"/>
    <w:rsid w:val="00B81552"/>
    <w:rsid w:val="00B85153"/>
    <w:rsid w:val="00B85CEE"/>
    <w:rsid w:val="00B86188"/>
    <w:rsid w:val="00B86FCE"/>
    <w:rsid w:val="00B97514"/>
    <w:rsid w:val="00BB4588"/>
    <w:rsid w:val="00BB71B5"/>
    <w:rsid w:val="00BD2677"/>
    <w:rsid w:val="00BD5730"/>
    <w:rsid w:val="00BD603B"/>
    <w:rsid w:val="00BE08AB"/>
    <w:rsid w:val="00BE38EA"/>
    <w:rsid w:val="00BE48DC"/>
    <w:rsid w:val="00BE7317"/>
    <w:rsid w:val="00BF44F3"/>
    <w:rsid w:val="00BF4663"/>
    <w:rsid w:val="00BF7D4D"/>
    <w:rsid w:val="00C060C8"/>
    <w:rsid w:val="00C06DF9"/>
    <w:rsid w:val="00C15F15"/>
    <w:rsid w:val="00C203FD"/>
    <w:rsid w:val="00C21601"/>
    <w:rsid w:val="00C22F88"/>
    <w:rsid w:val="00C2343F"/>
    <w:rsid w:val="00C2584B"/>
    <w:rsid w:val="00C26123"/>
    <w:rsid w:val="00C37208"/>
    <w:rsid w:val="00C4179D"/>
    <w:rsid w:val="00C42733"/>
    <w:rsid w:val="00C557C0"/>
    <w:rsid w:val="00C72C9F"/>
    <w:rsid w:val="00C73C84"/>
    <w:rsid w:val="00C777E3"/>
    <w:rsid w:val="00C8010C"/>
    <w:rsid w:val="00C84D65"/>
    <w:rsid w:val="00C96B86"/>
    <w:rsid w:val="00CA325E"/>
    <w:rsid w:val="00CA714A"/>
    <w:rsid w:val="00CC2BA5"/>
    <w:rsid w:val="00CC3887"/>
    <w:rsid w:val="00CC38B6"/>
    <w:rsid w:val="00CC721F"/>
    <w:rsid w:val="00CD4B8B"/>
    <w:rsid w:val="00CE5451"/>
    <w:rsid w:val="00CE5654"/>
    <w:rsid w:val="00D00BF4"/>
    <w:rsid w:val="00D031D1"/>
    <w:rsid w:val="00D07C60"/>
    <w:rsid w:val="00D11EB3"/>
    <w:rsid w:val="00D13C4E"/>
    <w:rsid w:val="00D17EEF"/>
    <w:rsid w:val="00D22695"/>
    <w:rsid w:val="00D22D09"/>
    <w:rsid w:val="00D32781"/>
    <w:rsid w:val="00D3531A"/>
    <w:rsid w:val="00D363E8"/>
    <w:rsid w:val="00D425DF"/>
    <w:rsid w:val="00D43EF7"/>
    <w:rsid w:val="00D51A00"/>
    <w:rsid w:val="00D52F7E"/>
    <w:rsid w:val="00D81AFE"/>
    <w:rsid w:val="00D81F8F"/>
    <w:rsid w:val="00D857EF"/>
    <w:rsid w:val="00DA05A8"/>
    <w:rsid w:val="00DA2F67"/>
    <w:rsid w:val="00DA6E87"/>
    <w:rsid w:val="00DB157D"/>
    <w:rsid w:val="00DB2AB2"/>
    <w:rsid w:val="00DC0114"/>
    <w:rsid w:val="00DC4AF3"/>
    <w:rsid w:val="00DC5A38"/>
    <w:rsid w:val="00DE5524"/>
    <w:rsid w:val="00DE559C"/>
    <w:rsid w:val="00DF6C49"/>
    <w:rsid w:val="00E03624"/>
    <w:rsid w:val="00E05CE7"/>
    <w:rsid w:val="00E3715B"/>
    <w:rsid w:val="00E47EAC"/>
    <w:rsid w:val="00E50B42"/>
    <w:rsid w:val="00E54859"/>
    <w:rsid w:val="00E5506F"/>
    <w:rsid w:val="00E559B5"/>
    <w:rsid w:val="00E6171F"/>
    <w:rsid w:val="00E92882"/>
    <w:rsid w:val="00EB0181"/>
    <w:rsid w:val="00EB2F7D"/>
    <w:rsid w:val="00EB3A50"/>
    <w:rsid w:val="00EB40B8"/>
    <w:rsid w:val="00EB5C24"/>
    <w:rsid w:val="00EC6D8D"/>
    <w:rsid w:val="00ED16E0"/>
    <w:rsid w:val="00ED3259"/>
    <w:rsid w:val="00ED4F29"/>
    <w:rsid w:val="00ED5796"/>
    <w:rsid w:val="00EE5217"/>
    <w:rsid w:val="00EE6DE7"/>
    <w:rsid w:val="00EE7E22"/>
    <w:rsid w:val="00EF147F"/>
    <w:rsid w:val="00EF7392"/>
    <w:rsid w:val="00F0179A"/>
    <w:rsid w:val="00F12CB1"/>
    <w:rsid w:val="00F3073D"/>
    <w:rsid w:val="00F33D90"/>
    <w:rsid w:val="00F36981"/>
    <w:rsid w:val="00F37EEB"/>
    <w:rsid w:val="00F42F1A"/>
    <w:rsid w:val="00F433BA"/>
    <w:rsid w:val="00F60AA5"/>
    <w:rsid w:val="00F70572"/>
    <w:rsid w:val="00F71747"/>
    <w:rsid w:val="00F75D38"/>
    <w:rsid w:val="00F84429"/>
    <w:rsid w:val="00F855AB"/>
    <w:rsid w:val="00F90013"/>
    <w:rsid w:val="00F953EB"/>
    <w:rsid w:val="00F97B82"/>
    <w:rsid w:val="00FA41C4"/>
    <w:rsid w:val="00FA4B50"/>
    <w:rsid w:val="00FB1AC6"/>
    <w:rsid w:val="00FB1E22"/>
    <w:rsid w:val="00FB264E"/>
    <w:rsid w:val="00FB7851"/>
    <w:rsid w:val="00FC015A"/>
    <w:rsid w:val="00FC0ACB"/>
    <w:rsid w:val="00FC3A5F"/>
    <w:rsid w:val="00FC4093"/>
    <w:rsid w:val="00FD0387"/>
    <w:rsid w:val="00FD1926"/>
    <w:rsid w:val="00FD7C5F"/>
    <w:rsid w:val="00FE03DC"/>
    <w:rsid w:val="00FE7156"/>
    <w:rsid w:val="00FF0C91"/>
    <w:rsid w:val="00FF5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7183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3718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37183"/>
    <w:pPr>
      <w:keepNext/>
      <w:outlineLvl w:val="3"/>
    </w:pPr>
    <w:rPr>
      <w:rFonts w:ascii="Verdana" w:hAnsi="Verdana"/>
      <w:sz w:val="18"/>
      <w:szCs w:val="20"/>
      <w:u w:val="single"/>
    </w:rPr>
  </w:style>
  <w:style w:type="paragraph" w:styleId="Heading5">
    <w:name w:val="heading 5"/>
    <w:basedOn w:val="Normal"/>
    <w:next w:val="Normal"/>
    <w:qFormat/>
    <w:rsid w:val="005371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537183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7183"/>
    <w:rPr>
      <w:color w:val="0000FF"/>
      <w:u w:val="single"/>
    </w:rPr>
  </w:style>
  <w:style w:type="character" w:styleId="CommentReference">
    <w:name w:val="annotation reference"/>
    <w:semiHidden/>
    <w:rsid w:val="00537183"/>
    <w:rPr>
      <w:sz w:val="16"/>
      <w:szCs w:val="16"/>
    </w:rPr>
  </w:style>
  <w:style w:type="paragraph" w:styleId="CommentText">
    <w:name w:val="annotation text"/>
    <w:basedOn w:val="Normal"/>
    <w:semiHidden/>
    <w:rsid w:val="0053718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7183"/>
    <w:rPr>
      <w:b/>
      <w:bCs/>
    </w:rPr>
  </w:style>
  <w:style w:type="paragraph" w:styleId="BalloonText">
    <w:name w:val="Balloon Text"/>
    <w:basedOn w:val="Normal"/>
    <w:semiHidden/>
    <w:rsid w:val="00537183"/>
    <w:rPr>
      <w:rFonts w:ascii="Tahoma" w:hAnsi="Tahoma" w:cs="Tahoma"/>
      <w:sz w:val="16"/>
      <w:szCs w:val="16"/>
    </w:rPr>
  </w:style>
  <w:style w:type="paragraph" w:customStyle="1" w:styleId="experience-jobtitle">
    <w:name w:val="experience - job title"/>
    <w:basedOn w:val="Normal"/>
    <w:rsid w:val="00537183"/>
    <w:pPr>
      <w:keepNext/>
      <w:spacing w:before="120" w:after="200"/>
      <w:jc w:val="both"/>
    </w:pPr>
    <w:rPr>
      <w:rFonts w:ascii="Palatino" w:hAnsi="Palatino" w:cs="Palatino"/>
      <w:b/>
      <w:bCs/>
      <w:sz w:val="22"/>
      <w:szCs w:val="22"/>
      <w:lang w:val="en-US"/>
    </w:rPr>
  </w:style>
  <w:style w:type="paragraph" w:styleId="ListBullet">
    <w:name w:val="List Bullet"/>
    <w:basedOn w:val="Normal"/>
    <w:autoRedefine/>
    <w:rsid w:val="00537183"/>
    <w:pPr>
      <w:widowControl w:val="0"/>
      <w:numPr>
        <w:numId w:val="1"/>
      </w:numPr>
      <w:autoSpaceDN w:val="0"/>
      <w:adjustRightInd w:val="0"/>
      <w:spacing w:before="60" w:after="60"/>
      <w:ind w:left="720"/>
    </w:pPr>
    <w:rPr>
      <w:rFonts w:ascii="Arial" w:hAnsi="Arial" w:cs="Arial"/>
      <w:color w:val="000000"/>
      <w:sz w:val="20"/>
      <w:szCs w:val="20"/>
      <w:lang w:val="en-US"/>
    </w:rPr>
  </w:style>
  <w:style w:type="paragraph" w:styleId="NormalWeb">
    <w:name w:val="Normal (Web)"/>
    <w:basedOn w:val="Normal"/>
    <w:rsid w:val="00537183"/>
    <w:pPr>
      <w:suppressAutoHyphens/>
      <w:spacing w:before="280" w:after="280"/>
    </w:pPr>
    <w:rPr>
      <w:lang w:val="en-US" w:eastAsia="ar-SA"/>
    </w:rPr>
  </w:style>
  <w:style w:type="paragraph" w:styleId="PlainText">
    <w:name w:val="Plain Text"/>
    <w:basedOn w:val="Normal"/>
    <w:rsid w:val="00537183"/>
    <w:rPr>
      <w:rFonts w:ascii="Courier New" w:hAnsi="Courier New"/>
      <w:sz w:val="20"/>
      <w:szCs w:val="20"/>
      <w:lang w:val="en-US"/>
    </w:rPr>
  </w:style>
  <w:style w:type="character" w:customStyle="1" w:styleId="HTMLSchreibmaschine">
    <w:name w:val="HTML Schreibmaschine"/>
    <w:rsid w:val="00537183"/>
    <w:rPr>
      <w:rFonts w:ascii="Courier New" w:eastAsia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537183"/>
    <w:pPr>
      <w:suppressAutoHyphens/>
    </w:pPr>
    <w:rPr>
      <w:sz w:val="20"/>
      <w:szCs w:val="20"/>
      <w:lang w:val="en-US" w:eastAsia="ar-SA"/>
    </w:rPr>
  </w:style>
  <w:style w:type="paragraph" w:styleId="BodyText2">
    <w:name w:val="Body Text 2"/>
    <w:basedOn w:val="Normal"/>
    <w:rsid w:val="00537183"/>
    <w:pPr>
      <w:suppressAutoHyphens/>
    </w:pPr>
    <w:rPr>
      <w:szCs w:val="20"/>
      <w:lang w:val="en-US" w:eastAsia="ar-SA"/>
    </w:rPr>
  </w:style>
  <w:style w:type="paragraph" w:customStyle="1" w:styleId="HTMLVorformatiert">
    <w:name w:val="HTML Vorformatiert"/>
    <w:basedOn w:val="Normal"/>
    <w:rsid w:val="0053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sz w:val="20"/>
      <w:szCs w:val="20"/>
      <w:lang w:val="de-DE" w:eastAsia="ar-SA"/>
    </w:rPr>
  </w:style>
  <w:style w:type="paragraph" w:styleId="HTMLPreformatted">
    <w:name w:val="HTML Preformatted"/>
    <w:basedOn w:val="Normal"/>
    <w:rsid w:val="0053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paragraph" w:styleId="DocumentMap">
    <w:name w:val="Document Map"/>
    <w:basedOn w:val="Normal"/>
    <w:semiHidden/>
    <w:rsid w:val="005371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Char3">
    <w:name w:val="Char Char3"/>
    <w:semiHidden/>
    <w:rsid w:val="00537183"/>
    <w:rPr>
      <w:rFonts w:ascii="Calibri" w:eastAsia="Times New Roman" w:hAnsi="Calibri" w:cs="Times New Roman"/>
      <w:sz w:val="24"/>
      <w:szCs w:val="24"/>
      <w:lang w:val="en-GB"/>
    </w:rPr>
  </w:style>
  <w:style w:type="paragraph" w:styleId="ListParagraph">
    <w:name w:val="List Paragraph"/>
    <w:basedOn w:val="Normal"/>
    <w:qFormat/>
    <w:rsid w:val="00537183"/>
    <w:pPr>
      <w:suppressAutoHyphens/>
      <w:ind w:left="720"/>
      <w:contextualSpacing/>
    </w:pPr>
    <w:rPr>
      <w:rFonts w:eastAsia="Calibri"/>
      <w:lang w:val="en-US" w:eastAsia="ar-SA"/>
    </w:rPr>
  </w:style>
  <w:style w:type="paragraph" w:styleId="BodyText">
    <w:name w:val="Body Text"/>
    <w:basedOn w:val="Normal"/>
    <w:rsid w:val="00537183"/>
    <w:pPr>
      <w:spacing w:after="120"/>
    </w:pPr>
  </w:style>
  <w:style w:type="character" w:customStyle="1" w:styleId="CharChar2">
    <w:name w:val="Char Char2"/>
    <w:rsid w:val="00537183"/>
    <w:rPr>
      <w:sz w:val="24"/>
      <w:szCs w:val="24"/>
      <w:lang w:val="en-GB"/>
    </w:rPr>
  </w:style>
  <w:style w:type="character" w:customStyle="1" w:styleId="CharChar4">
    <w:name w:val="Char Char4"/>
    <w:semiHidden/>
    <w:rsid w:val="00537183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palevel0primary1">
    <w:name w:val="palevel0primary1"/>
    <w:rsid w:val="0053718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rsid w:val="00537183"/>
    <w:pPr>
      <w:tabs>
        <w:tab w:val="center" w:pos="4680"/>
        <w:tab w:val="right" w:pos="9360"/>
      </w:tabs>
    </w:pPr>
  </w:style>
  <w:style w:type="character" w:customStyle="1" w:styleId="CharChar1">
    <w:name w:val="Char Char1"/>
    <w:rsid w:val="00537183"/>
    <w:rPr>
      <w:sz w:val="24"/>
      <w:szCs w:val="24"/>
      <w:lang w:val="en-GB"/>
    </w:rPr>
  </w:style>
  <w:style w:type="paragraph" w:styleId="Footer">
    <w:name w:val="footer"/>
    <w:basedOn w:val="Normal"/>
    <w:rsid w:val="00537183"/>
    <w:pPr>
      <w:tabs>
        <w:tab w:val="center" w:pos="4680"/>
        <w:tab w:val="right" w:pos="9360"/>
      </w:tabs>
    </w:pPr>
  </w:style>
  <w:style w:type="character" w:customStyle="1" w:styleId="CharChar">
    <w:name w:val="Char Char"/>
    <w:rsid w:val="00537183"/>
    <w:rPr>
      <w:sz w:val="24"/>
      <w:szCs w:val="24"/>
      <w:lang w:val="en-GB"/>
    </w:rPr>
  </w:style>
  <w:style w:type="character" w:customStyle="1" w:styleId="Heading3Char">
    <w:name w:val="Heading 3 Char"/>
    <w:link w:val="Heading3"/>
    <w:rsid w:val="005B1F8D"/>
    <w:rPr>
      <w:rFonts w:ascii="Arial" w:hAnsi="Arial" w:cs="Arial"/>
      <w:b/>
      <w:bCs/>
      <w:sz w:val="26"/>
      <w:szCs w:val="26"/>
      <w:lang w:val="en-GB"/>
    </w:rPr>
  </w:style>
  <w:style w:type="character" w:customStyle="1" w:styleId="apple-style-span">
    <w:name w:val="apple-style-span"/>
    <w:basedOn w:val="DefaultParagraphFont"/>
    <w:rsid w:val="009F3BFF"/>
  </w:style>
  <w:style w:type="character" w:customStyle="1" w:styleId="apple-converted-space">
    <w:name w:val="apple-converted-space"/>
    <w:basedOn w:val="DefaultParagraphFont"/>
    <w:rsid w:val="009F3BFF"/>
  </w:style>
  <w:style w:type="character" w:styleId="Emphasis">
    <w:name w:val="Emphasis"/>
    <w:basedOn w:val="DefaultParagraphFont"/>
    <w:qFormat/>
    <w:rsid w:val="001033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Jogendra Challa</vt:lpstr>
    </vt:vector>
  </TitlesOfParts>
  <Company>Info Edge (I) Pvt.ltd.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Jogendra Challa</dc:title>
  <dc:creator>naukri</dc:creator>
  <cp:lastModifiedBy>satya1</cp:lastModifiedBy>
  <cp:revision>45</cp:revision>
  <dcterms:created xsi:type="dcterms:W3CDTF">2023-05-28T14:34:00Z</dcterms:created>
  <dcterms:modified xsi:type="dcterms:W3CDTF">2023-05-28T15:09:00Z</dcterms:modified>
</cp:coreProperties>
</file>