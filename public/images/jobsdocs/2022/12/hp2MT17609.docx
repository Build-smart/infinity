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4CBD" w14:textId="77777777" w:rsidR="00CB286A" w:rsidRPr="002F17F2" w:rsidRDefault="002F17F2" w:rsidP="002F17F2">
      <w:pPr>
        <w:spacing w:before="14"/>
        <w:ind w:left="3354" w:right="4859"/>
        <w:rPr>
          <w:rFonts w:asciiTheme="minorHAnsi" w:eastAsia="Calibri" w:hAnsiTheme="minorHAnsi" w:cstheme="minorHAnsi"/>
          <w:sz w:val="32"/>
          <w:szCs w:val="32"/>
        </w:rPr>
      </w:pPr>
      <w:r w:rsidRPr="002F17F2">
        <w:rPr>
          <w:rFonts w:asciiTheme="minorHAnsi" w:eastAsia="Calibri" w:hAnsiTheme="minorHAnsi" w:cstheme="minorHAnsi"/>
          <w:b/>
          <w:sz w:val="32"/>
          <w:szCs w:val="32"/>
        </w:rPr>
        <w:t>RESUM</w:t>
      </w:r>
      <w:r w:rsidR="00067903" w:rsidRPr="002F17F2">
        <w:rPr>
          <w:rFonts w:asciiTheme="minorHAnsi" w:eastAsia="Calibri" w:hAnsiTheme="minorHAnsi" w:cstheme="minorHAnsi"/>
          <w:b/>
          <w:sz w:val="32"/>
          <w:szCs w:val="32"/>
        </w:rPr>
        <w:t>E</w:t>
      </w:r>
    </w:p>
    <w:p w14:paraId="0179A25D" w14:textId="77777777" w:rsidR="00CB286A" w:rsidRPr="00532185" w:rsidRDefault="00CB286A">
      <w:pPr>
        <w:spacing w:before="8" w:line="140" w:lineRule="exact"/>
        <w:rPr>
          <w:rFonts w:asciiTheme="minorHAnsi" w:hAnsiTheme="minorHAnsi" w:cstheme="minorHAnsi"/>
          <w:sz w:val="15"/>
          <w:szCs w:val="15"/>
        </w:rPr>
      </w:pPr>
    </w:p>
    <w:p w14:paraId="32568A00" w14:textId="77777777" w:rsidR="00CB286A" w:rsidRPr="00532185" w:rsidRDefault="00CB286A">
      <w:pPr>
        <w:spacing w:line="200" w:lineRule="exact"/>
        <w:rPr>
          <w:rFonts w:asciiTheme="minorHAnsi" w:hAnsiTheme="minorHAnsi" w:cstheme="minorHAnsi"/>
        </w:rPr>
      </w:pPr>
    </w:p>
    <w:p w14:paraId="3CF8EF07" w14:textId="77777777" w:rsidR="00CB286A" w:rsidRPr="00532185" w:rsidRDefault="003969C5" w:rsidP="00781959">
      <w:pPr>
        <w:ind w:right="7367"/>
        <w:jc w:val="both"/>
        <w:rPr>
          <w:rFonts w:asciiTheme="minorHAnsi" w:eastAsia="Calibri" w:hAnsiTheme="minorHAnsi" w:cstheme="minorHAnsi"/>
          <w:b/>
          <w:sz w:val="28"/>
          <w:szCs w:val="28"/>
        </w:rPr>
      </w:pPr>
      <w:r w:rsidRPr="00532185">
        <w:rPr>
          <w:rFonts w:asciiTheme="minorHAnsi" w:eastAsia="Calibri" w:hAnsiTheme="minorHAnsi" w:cstheme="minorHAnsi"/>
          <w:b/>
          <w:sz w:val="28"/>
          <w:szCs w:val="28"/>
        </w:rPr>
        <w:t>P. RAVIKIRAN</w:t>
      </w:r>
    </w:p>
    <w:p w14:paraId="34F6BA65" w14:textId="1496209B" w:rsidR="003969C5" w:rsidRPr="00532185" w:rsidRDefault="00A57D88" w:rsidP="00781959">
      <w:pPr>
        <w:ind w:right="7367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532185">
        <w:rPr>
          <w:rFonts w:asciiTheme="minorHAnsi" w:eastAsia="Calibri" w:hAnsiTheme="minorHAnsi" w:cstheme="minorHAnsi"/>
          <w:b/>
          <w:sz w:val="22"/>
          <w:szCs w:val="22"/>
        </w:rPr>
        <w:t>M</w:t>
      </w:r>
      <w:r>
        <w:rPr>
          <w:rFonts w:asciiTheme="minorHAnsi" w:eastAsia="Calibri" w:hAnsiTheme="minorHAnsi" w:cstheme="minorHAnsi"/>
          <w:b/>
          <w:sz w:val="22"/>
          <w:szCs w:val="22"/>
        </w:rPr>
        <w:t>obile:</w:t>
      </w:r>
      <w:r w:rsidR="003969C5" w:rsidRPr="00532185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="00013709">
        <w:rPr>
          <w:rFonts w:asciiTheme="minorHAnsi" w:eastAsia="Calibri" w:hAnsiTheme="minorHAnsi" w:cstheme="minorHAnsi"/>
          <w:b/>
          <w:sz w:val="22"/>
          <w:szCs w:val="22"/>
        </w:rPr>
        <w:t>8639164</w:t>
      </w:r>
      <w:r w:rsidR="00DB05FC">
        <w:rPr>
          <w:rFonts w:asciiTheme="minorHAnsi" w:eastAsia="Calibri" w:hAnsiTheme="minorHAnsi" w:cstheme="minorHAnsi"/>
          <w:b/>
          <w:sz w:val="22"/>
          <w:szCs w:val="22"/>
        </w:rPr>
        <w:t>8</w:t>
      </w:r>
      <w:r w:rsidR="00013709">
        <w:rPr>
          <w:rFonts w:asciiTheme="minorHAnsi" w:eastAsia="Calibri" w:hAnsiTheme="minorHAnsi" w:cstheme="minorHAnsi"/>
          <w:b/>
          <w:sz w:val="22"/>
          <w:szCs w:val="22"/>
        </w:rPr>
        <w:t>10</w:t>
      </w:r>
      <w:r w:rsidR="00DB05FC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</w:p>
    <w:p w14:paraId="78598490" w14:textId="3454DF60" w:rsidR="00781959" w:rsidRDefault="00A57D88" w:rsidP="003969C5">
      <w:pPr>
        <w:ind w:right="2559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532185">
        <w:rPr>
          <w:rFonts w:asciiTheme="minorHAnsi" w:eastAsia="Calibri" w:hAnsiTheme="minorHAnsi" w:cstheme="minorHAnsi"/>
          <w:b/>
          <w:sz w:val="22"/>
          <w:szCs w:val="22"/>
        </w:rPr>
        <w:t>L</w:t>
      </w:r>
      <w:r>
        <w:rPr>
          <w:rFonts w:asciiTheme="minorHAnsi" w:eastAsia="Calibri" w:hAnsiTheme="minorHAnsi" w:cstheme="minorHAnsi"/>
          <w:b/>
          <w:sz w:val="22"/>
          <w:szCs w:val="22"/>
        </w:rPr>
        <w:t>ocation:</w:t>
      </w:r>
      <w:r w:rsidR="00067903" w:rsidRPr="00532185">
        <w:rPr>
          <w:rFonts w:asciiTheme="minorHAnsi" w:eastAsia="Calibri" w:hAnsiTheme="minorHAnsi" w:cstheme="minorHAnsi"/>
          <w:b/>
          <w:sz w:val="24"/>
          <w:szCs w:val="24"/>
        </w:rPr>
        <w:t xml:space="preserve">  </w:t>
      </w:r>
      <w:r w:rsidR="009D398E">
        <w:rPr>
          <w:rFonts w:asciiTheme="minorHAnsi" w:eastAsia="Calibri" w:hAnsiTheme="minorHAnsi" w:cstheme="minorHAnsi"/>
          <w:sz w:val="24"/>
          <w:szCs w:val="24"/>
        </w:rPr>
        <w:t>Tirupathi</w:t>
      </w:r>
    </w:p>
    <w:p w14:paraId="1D3F7A48" w14:textId="77777777" w:rsidR="00CB286A" w:rsidRPr="00532185" w:rsidRDefault="000C699D" w:rsidP="003969C5">
      <w:pPr>
        <w:ind w:right="2559"/>
        <w:jc w:val="both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b/>
          <w:sz w:val="24"/>
          <w:szCs w:val="24"/>
        </w:rPr>
        <w:t>E- m</w:t>
      </w:r>
      <w:r w:rsidRPr="00781959">
        <w:rPr>
          <w:rFonts w:asciiTheme="minorHAnsi" w:eastAsia="Calibri" w:hAnsiTheme="minorHAnsi" w:cstheme="minorHAnsi"/>
          <w:b/>
          <w:sz w:val="24"/>
          <w:szCs w:val="24"/>
        </w:rPr>
        <w:t>ail</w:t>
      </w:r>
      <w:r>
        <w:rPr>
          <w:rFonts w:asciiTheme="minorHAnsi" w:eastAsia="Calibri" w:hAnsiTheme="minorHAnsi" w:cstheme="minorHAnsi"/>
          <w:sz w:val="24"/>
          <w:szCs w:val="24"/>
        </w:rPr>
        <w:t>:</w:t>
      </w:r>
      <w:r w:rsidR="00781959">
        <w:rPr>
          <w:rFonts w:asciiTheme="minorHAnsi" w:eastAsia="Calibri" w:hAnsiTheme="minorHAnsi" w:cstheme="minorHAnsi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sz w:val="24"/>
          <w:szCs w:val="24"/>
        </w:rPr>
        <w:t>ravikiranpandi8@gmail.com</w:t>
      </w:r>
    </w:p>
    <w:p w14:paraId="2742DA46" w14:textId="77777777" w:rsidR="00CB286A" w:rsidRPr="00532185" w:rsidRDefault="00CB286A">
      <w:pPr>
        <w:spacing w:line="200" w:lineRule="exact"/>
        <w:rPr>
          <w:rFonts w:asciiTheme="minorHAnsi" w:hAnsiTheme="minorHAnsi" w:cstheme="minorHAnsi"/>
        </w:rPr>
      </w:pPr>
    </w:p>
    <w:p w14:paraId="4ABC7929" w14:textId="77777777" w:rsidR="00CB286A" w:rsidRPr="00532185" w:rsidRDefault="00CB286A">
      <w:pPr>
        <w:spacing w:before="19" w:line="220" w:lineRule="exact"/>
        <w:rPr>
          <w:rFonts w:asciiTheme="minorHAnsi" w:hAnsiTheme="minorHAnsi" w:cstheme="minorHAnsi"/>
          <w:sz w:val="22"/>
          <w:szCs w:val="22"/>
        </w:rPr>
      </w:pPr>
    </w:p>
    <w:p w14:paraId="3B80E98B" w14:textId="77777777" w:rsidR="00CB286A" w:rsidRPr="00532185" w:rsidRDefault="000C699D">
      <w:pPr>
        <w:ind w:left="100" w:right="8286"/>
        <w:jc w:val="both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b/>
          <w:sz w:val="24"/>
          <w:szCs w:val="24"/>
        </w:rPr>
        <w:t>SUMMA</w:t>
      </w:r>
      <w:r w:rsidR="00067903" w:rsidRPr="00532185">
        <w:rPr>
          <w:rFonts w:asciiTheme="minorHAnsi" w:eastAsia="Calibri" w:hAnsiTheme="minorHAnsi" w:cstheme="minorHAnsi"/>
          <w:b/>
          <w:sz w:val="24"/>
          <w:szCs w:val="24"/>
        </w:rPr>
        <w:t>Y:</w:t>
      </w:r>
    </w:p>
    <w:p w14:paraId="5B8C568E" w14:textId="77777777" w:rsidR="00781959" w:rsidRDefault="00781959" w:rsidP="00781959">
      <w:pPr>
        <w:spacing w:line="225" w:lineRule="auto"/>
        <w:ind w:left="100" w:right="337"/>
        <w:jc w:val="both"/>
        <w:rPr>
          <w:rFonts w:asciiTheme="minorHAnsi" w:hAnsiTheme="minorHAnsi" w:cstheme="minorHAnsi"/>
          <w:sz w:val="24"/>
          <w:szCs w:val="24"/>
        </w:rPr>
      </w:pPr>
    </w:p>
    <w:p w14:paraId="31E1765B" w14:textId="77777777" w:rsidR="00781959" w:rsidRDefault="00781959" w:rsidP="00781959">
      <w:pPr>
        <w:spacing w:line="225" w:lineRule="auto"/>
        <w:ind w:left="100" w:right="337"/>
        <w:jc w:val="both"/>
        <w:rPr>
          <w:rFonts w:asciiTheme="minorHAnsi" w:hAnsiTheme="minorHAnsi" w:cstheme="minorHAnsi"/>
          <w:sz w:val="24"/>
          <w:szCs w:val="24"/>
        </w:rPr>
      </w:pPr>
      <w:r w:rsidRPr="00781959">
        <w:rPr>
          <w:rFonts w:asciiTheme="minorHAnsi" w:hAnsiTheme="minorHAnsi" w:cstheme="minorHAnsi"/>
          <w:sz w:val="24"/>
          <w:szCs w:val="24"/>
        </w:rPr>
        <w:t>To thrive on professional credentials and seek a challenging job in a reputed orga</w:t>
      </w:r>
      <w:r>
        <w:rPr>
          <w:rFonts w:asciiTheme="minorHAnsi" w:hAnsiTheme="minorHAnsi" w:cstheme="minorHAnsi"/>
          <w:sz w:val="24"/>
          <w:szCs w:val="24"/>
        </w:rPr>
        <w:t>nization and to integrate my SEO/SEM</w:t>
      </w:r>
      <w:r w:rsidRPr="00781959">
        <w:rPr>
          <w:rFonts w:asciiTheme="minorHAnsi" w:hAnsiTheme="minorHAnsi" w:cstheme="minorHAnsi"/>
          <w:sz w:val="24"/>
          <w:szCs w:val="24"/>
        </w:rPr>
        <w:t>, Internet Marketing, Analytic and Marketing skills in the Marketing industry, especia</w:t>
      </w:r>
      <w:r>
        <w:rPr>
          <w:rFonts w:asciiTheme="minorHAnsi" w:hAnsiTheme="minorHAnsi" w:cstheme="minorHAnsi"/>
          <w:sz w:val="24"/>
          <w:szCs w:val="24"/>
        </w:rPr>
        <w:t>lly to excel in the field of SEO/SEM</w:t>
      </w:r>
      <w:r w:rsidRPr="00781959">
        <w:rPr>
          <w:rFonts w:asciiTheme="minorHAnsi" w:hAnsiTheme="minorHAnsi" w:cstheme="minorHAnsi"/>
          <w:sz w:val="24"/>
          <w:szCs w:val="24"/>
        </w:rPr>
        <w:t xml:space="preserve"> [Internet Marketing/Search Engine Optimization/Social Media Marketing]</w:t>
      </w:r>
    </w:p>
    <w:p w14:paraId="318642B2" w14:textId="77777777" w:rsidR="00781959" w:rsidRDefault="00781959" w:rsidP="00781959">
      <w:pPr>
        <w:spacing w:line="225" w:lineRule="auto"/>
        <w:ind w:left="100" w:right="337"/>
        <w:jc w:val="both"/>
        <w:rPr>
          <w:rFonts w:asciiTheme="minorHAnsi" w:hAnsiTheme="minorHAnsi" w:cstheme="minorHAnsi"/>
          <w:sz w:val="24"/>
          <w:szCs w:val="24"/>
        </w:rPr>
      </w:pPr>
    </w:p>
    <w:p w14:paraId="06B98501" w14:textId="77777777" w:rsidR="00781959" w:rsidRPr="00781959" w:rsidRDefault="00781959" w:rsidP="00781959">
      <w:pPr>
        <w:rPr>
          <w:rFonts w:asciiTheme="minorHAnsi" w:hAnsiTheme="minorHAnsi" w:cstheme="minorHAnsi"/>
          <w:b/>
          <w:sz w:val="22"/>
          <w:szCs w:val="22"/>
        </w:rPr>
      </w:pPr>
      <w:r w:rsidRPr="00781959">
        <w:rPr>
          <w:rFonts w:asciiTheme="minorHAnsi" w:hAnsiTheme="minorHAnsi" w:cstheme="minorHAnsi"/>
          <w:b/>
          <w:sz w:val="22"/>
          <w:szCs w:val="22"/>
        </w:rPr>
        <w:t xml:space="preserve">PROFESSIONAL SUMMARY </w:t>
      </w:r>
    </w:p>
    <w:p w14:paraId="16301EC7" w14:textId="77777777" w:rsidR="00781959" w:rsidRPr="00781959" w:rsidRDefault="00781959" w:rsidP="00781959">
      <w:pPr>
        <w:rPr>
          <w:rFonts w:asciiTheme="minorHAnsi" w:hAnsiTheme="minorHAnsi" w:cstheme="minorHAnsi"/>
        </w:rPr>
      </w:pPr>
      <w:r w:rsidRPr="00781959">
        <w:rPr>
          <w:rFonts w:asciiTheme="minorHAnsi" w:hAnsiTheme="minorHAnsi" w:cstheme="minorHAnsi"/>
        </w:rPr>
        <w:t xml:space="preserve"> </w:t>
      </w:r>
    </w:p>
    <w:p w14:paraId="4F198099" w14:textId="518A6C39" w:rsidR="00781959" w:rsidRPr="00781959" w:rsidRDefault="00781959" w:rsidP="0078195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781959">
        <w:rPr>
          <w:rFonts w:asciiTheme="minorHAnsi" w:hAnsiTheme="minorHAnsi" w:cstheme="minorHAnsi"/>
          <w:sz w:val="24"/>
          <w:szCs w:val="24"/>
        </w:rPr>
        <w:t>Di</w:t>
      </w:r>
      <w:r w:rsidR="000C699D">
        <w:rPr>
          <w:rFonts w:asciiTheme="minorHAnsi" w:hAnsiTheme="minorHAnsi" w:cstheme="minorHAnsi"/>
          <w:sz w:val="24"/>
          <w:szCs w:val="24"/>
        </w:rPr>
        <w:t xml:space="preserve">gital Marketing Executive with </w:t>
      </w:r>
      <w:r w:rsidR="00013709">
        <w:rPr>
          <w:rFonts w:asciiTheme="minorHAnsi" w:hAnsiTheme="minorHAnsi" w:cstheme="minorHAnsi"/>
          <w:sz w:val="24"/>
          <w:szCs w:val="24"/>
        </w:rPr>
        <w:t>5</w:t>
      </w:r>
      <w:r w:rsidRPr="00781959">
        <w:rPr>
          <w:rFonts w:asciiTheme="minorHAnsi" w:hAnsiTheme="minorHAnsi" w:cstheme="minorHAnsi"/>
          <w:sz w:val="24"/>
          <w:szCs w:val="24"/>
        </w:rPr>
        <w:t xml:space="preserve"> years of experience in the Search Engine Optimization, Social Media Marketing, PPC. </w:t>
      </w:r>
    </w:p>
    <w:p w14:paraId="2067524A" w14:textId="77777777" w:rsidR="00781959" w:rsidRPr="00781959" w:rsidRDefault="00781959" w:rsidP="0078195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781959">
        <w:rPr>
          <w:rFonts w:asciiTheme="minorHAnsi" w:hAnsiTheme="minorHAnsi" w:cstheme="minorHAnsi"/>
          <w:sz w:val="24"/>
          <w:szCs w:val="24"/>
        </w:rPr>
        <w:t xml:space="preserve">Knowledge on SEM operational strategies like Keyword Research, Competitor Analysis. </w:t>
      </w:r>
    </w:p>
    <w:p w14:paraId="36CC9928" w14:textId="77777777" w:rsidR="00781959" w:rsidRPr="00781959" w:rsidRDefault="00781959" w:rsidP="0078195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781959">
        <w:rPr>
          <w:rFonts w:asciiTheme="minorHAnsi" w:hAnsiTheme="minorHAnsi" w:cstheme="minorHAnsi"/>
          <w:sz w:val="24"/>
          <w:szCs w:val="24"/>
        </w:rPr>
        <w:t xml:space="preserve">Preparing strategies for Search Engine Optimization and Social Media Optimization to get maxi-mum exposure to the sites. </w:t>
      </w:r>
    </w:p>
    <w:p w14:paraId="621C56D1" w14:textId="77777777" w:rsidR="00781959" w:rsidRPr="00781959" w:rsidRDefault="00781959" w:rsidP="0078195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781959">
        <w:rPr>
          <w:rFonts w:asciiTheme="minorHAnsi" w:hAnsiTheme="minorHAnsi" w:cstheme="minorHAnsi"/>
          <w:sz w:val="24"/>
          <w:szCs w:val="24"/>
        </w:rPr>
        <w:t xml:space="preserve">Increase organic page views with reduction of bounce rates on websites through site content management. </w:t>
      </w:r>
    </w:p>
    <w:p w14:paraId="743B6E1C" w14:textId="77777777" w:rsidR="00781959" w:rsidRPr="00781959" w:rsidRDefault="00781959" w:rsidP="0078195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781959">
        <w:rPr>
          <w:rFonts w:asciiTheme="minorHAnsi" w:hAnsiTheme="minorHAnsi" w:cstheme="minorHAnsi"/>
          <w:sz w:val="24"/>
          <w:szCs w:val="24"/>
        </w:rPr>
        <w:t xml:space="preserve">Conducting competitors’ analysis to identify improvements as well as increase visibility and rank-ings. </w:t>
      </w:r>
    </w:p>
    <w:p w14:paraId="26FC0E60" w14:textId="77777777" w:rsidR="00781959" w:rsidRPr="00781959" w:rsidRDefault="00781959" w:rsidP="0078195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781959">
        <w:rPr>
          <w:rFonts w:asciiTheme="minorHAnsi" w:hAnsiTheme="minorHAnsi" w:cstheme="minorHAnsi"/>
          <w:sz w:val="24"/>
          <w:szCs w:val="24"/>
        </w:rPr>
        <w:t xml:space="preserve">Implement and monitor social media posts and traffic. </w:t>
      </w:r>
    </w:p>
    <w:p w14:paraId="2EC0496D" w14:textId="77777777" w:rsidR="00781959" w:rsidRPr="00781959" w:rsidRDefault="00781959" w:rsidP="0078195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781959">
        <w:rPr>
          <w:rFonts w:asciiTheme="minorHAnsi" w:hAnsiTheme="minorHAnsi" w:cstheme="minorHAnsi"/>
          <w:sz w:val="24"/>
          <w:szCs w:val="24"/>
        </w:rPr>
        <w:t xml:space="preserve">Analyzing and researching keywords related to client’s website through keywords research tool. </w:t>
      </w:r>
    </w:p>
    <w:p w14:paraId="21CD9831" w14:textId="77777777" w:rsidR="00781959" w:rsidRPr="00781959" w:rsidRDefault="00781959" w:rsidP="0078195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781959">
        <w:rPr>
          <w:rFonts w:asciiTheme="minorHAnsi" w:hAnsiTheme="minorHAnsi" w:cstheme="minorHAnsi"/>
          <w:sz w:val="24"/>
          <w:szCs w:val="24"/>
        </w:rPr>
        <w:t xml:space="preserve">Researching regularly about the Google Algorithm Updates, Latest Technologies, Digital Trends, etc. </w:t>
      </w:r>
    </w:p>
    <w:p w14:paraId="67544F1D" w14:textId="001948D5" w:rsidR="00781959" w:rsidRDefault="00781959" w:rsidP="0078195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781959">
        <w:rPr>
          <w:rFonts w:asciiTheme="minorHAnsi" w:hAnsiTheme="minorHAnsi" w:cstheme="minorHAnsi"/>
          <w:sz w:val="24"/>
          <w:szCs w:val="24"/>
        </w:rPr>
        <w:t>Good Knowledge on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781959">
        <w:rPr>
          <w:rFonts w:asciiTheme="minorHAnsi" w:hAnsiTheme="minorHAnsi" w:cstheme="minorHAnsi"/>
          <w:sz w:val="24"/>
          <w:szCs w:val="24"/>
        </w:rPr>
        <w:t>Search Engine Optimization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9426E">
        <w:rPr>
          <w:rFonts w:asciiTheme="minorHAnsi" w:hAnsiTheme="minorHAnsi" w:cstheme="minorHAnsi"/>
          <w:sz w:val="24"/>
          <w:szCs w:val="24"/>
        </w:rPr>
        <w:t xml:space="preserve">and </w:t>
      </w:r>
      <w:r w:rsidR="0049426E" w:rsidRPr="00781959">
        <w:rPr>
          <w:rFonts w:asciiTheme="minorHAnsi" w:hAnsiTheme="minorHAnsi" w:cstheme="minorHAnsi"/>
          <w:sz w:val="24"/>
          <w:szCs w:val="24"/>
        </w:rPr>
        <w:t>Social</w:t>
      </w:r>
      <w:r w:rsidRPr="00781959">
        <w:rPr>
          <w:rFonts w:asciiTheme="minorHAnsi" w:hAnsiTheme="minorHAnsi" w:cstheme="minorHAnsi"/>
          <w:sz w:val="24"/>
          <w:szCs w:val="24"/>
        </w:rPr>
        <w:t xml:space="preserve"> Media Marketing, Pay-Per-Click, E-mail Marketing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78195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86BF808" w14:textId="4105A39A" w:rsidR="00781959" w:rsidRDefault="00781959" w:rsidP="0078195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781959">
        <w:rPr>
          <w:rFonts w:asciiTheme="minorHAnsi" w:hAnsiTheme="minorHAnsi" w:cstheme="minorHAnsi"/>
          <w:sz w:val="24"/>
          <w:szCs w:val="24"/>
        </w:rPr>
        <w:t xml:space="preserve">Preparing a strategy for daily posts on Facebook, Instagram, Twitter, and LinkedIn other channels. </w:t>
      </w:r>
    </w:p>
    <w:p w14:paraId="3ACD1C18" w14:textId="77777777" w:rsidR="00AC5892" w:rsidRPr="00AC5892" w:rsidRDefault="00AC5892" w:rsidP="00AC589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AC5892">
        <w:rPr>
          <w:rFonts w:asciiTheme="minorHAnsi" w:hAnsiTheme="minorHAnsi" w:cstheme="minorHAnsi"/>
          <w:sz w:val="24"/>
          <w:szCs w:val="24"/>
        </w:rPr>
        <w:t>Design and implement full websites and modular components on the WordPress platform.</w:t>
      </w:r>
    </w:p>
    <w:p w14:paraId="69BB95A4" w14:textId="77777777" w:rsidR="00AC5892" w:rsidRPr="00AC5892" w:rsidRDefault="00AC5892" w:rsidP="00AC589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AC5892">
        <w:rPr>
          <w:rFonts w:asciiTheme="minorHAnsi" w:hAnsiTheme="minorHAnsi" w:cstheme="minorHAnsi"/>
          <w:sz w:val="24"/>
          <w:szCs w:val="24"/>
        </w:rPr>
        <w:t>Monitor the performance of the website.</w:t>
      </w:r>
    </w:p>
    <w:p w14:paraId="5C689502" w14:textId="77777777" w:rsidR="00AC5892" w:rsidRPr="00AC5892" w:rsidRDefault="00AC5892" w:rsidP="00AC589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AC5892">
        <w:rPr>
          <w:rFonts w:asciiTheme="minorHAnsi" w:hAnsiTheme="minorHAnsi" w:cstheme="minorHAnsi"/>
          <w:sz w:val="24"/>
          <w:szCs w:val="24"/>
        </w:rPr>
        <w:t>Create new plugins and themes for WordPress.</w:t>
      </w:r>
    </w:p>
    <w:p w14:paraId="3329652A" w14:textId="50B33E03" w:rsidR="00AC5892" w:rsidRPr="00AC5892" w:rsidRDefault="00AC5892" w:rsidP="00AC589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AC5892">
        <w:rPr>
          <w:rFonts w:asciiTheme="minorHAnsi" w:hAnsiTheme="minorHAnsi" w:cstheme="minorHAnsi"/>
          <w:sz w:val="24"/>
          <w:szCs w:val="24"/>
        </w:rPr>
        <w:t xml:space="preserve">Facilitate connections between databases and </w:t>
      </w:r>
      <w:r w:rsidR="00AC330C" w:rsidRPr="00AC5892">
        <w:rPr>
          <w:rFonts w:asciiTheme="minorHAnsi" w:hAnsiTheme="minorHAnsi" w:cstheme="minorHAnsi"/>
          <w:sz w:val="24"/>
          <w:szCs w:val="24"/>
        </w:rPr>
        <w:t>WordPress</w:t>
      </w:r>
      <w:r w:rsidRPr="00AC5892">
        <w:rPr>
          <w:rFonts w:asciiTheme="minorHAnsi" w:hAnsiTheme="minorHAnsi" w:cstheme="minorHAnsi"/>
          <w:sz w:val="24"/>
          <w:szCs w:val="24"/>
        </w:rPr>
        <w:t xml:space="preserve"> components.</w:t>
      </w:r>
    </w:p>
    <w:p w14:paraId="561AC443" w14:textId="77777777" w:rsidR="00AC5892" w:rsidRPr="00AC5892" w:rsidRDefault="00AC5892" w:rsidP="00AC589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AC5892">
        <w:rPr>
          <w:rFonts w:asciiTheme="minorHAnsi" w:hAnsiTheme="minorHAnsi" w:cstheme="minorHAnsi"/>
          <w:sz w:val="24"/>
          <w:szCs w:val="24"/>
        </w:rPr>
        <w:t>Identify and fix bugs that are found within the code.</w:t>
      </w:r>
    </w:p>
    <w:p w14:paraId="106224DD" w14:textId="5BE82D88" w:rsidR="00AC5892" w:rsidRDefault="00AC5892" w:rsidP="00AC589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AC5892">
        <w:rPr>
          <w:rFonts w:asciiTheme="minorHAnsi" w:hAnsiTheme="minorHAnsi" w:cstheme="minorHAnsi"/>
          <w:sz w:val="24"/>
          <w:szCs w:val="24"/>
        </w:rPr>
        <w:t>Create unit tests for the website.</w:t>
      </w:r>
    </w:p>
    <w:p w14:paraId="51172558" w14:textId="77777777" w:rsidR="00BA0553" w:rsidRDefault="00BA0553" w:rsidP="00BA0553">
      <w:pPr>
        <w:rPr>
          <w:rFonts w:asciiTheme="minorHAnsi" w:hAnsiTheme="minorHAnsi" w:cstheme="minorHAnsi"/>
          <w:sz w:val="24"/>
          <w:szCs w:val="24"/>
        </w:rPr>
      </w:pPr>
    </w:p>
    <w:p w14:paraId="1EBDF6AC" w14:textId="77777777" w:rsidR="00497A36" w:rsidRDefault="00497A36" w:rsidP="00BA0553">
      <w:pPr>
        <w:rPr>
          <w:rFonts w:asciiTheme="minorHAnsi" w:hAnsiTheme="minorHAnsi" w:cstheme="minorHAnsi"/>
          <w:b/>
          <w:sz w:val="24"/>
          <w:szCs w:val="24"/>
        </w:rPr>
      </w:pPr>
    </w:p>
    <w:p w14:paraId="1EF90F96" w14:textId="77777777" w:rsidR="00497A36" w:rsidRDefault="00497A36" w:rsidP="00BA0553">
      <w:pPr>
        <w:rPr>
          <w:rFonts w:asciiTheme="minorHAnsi" w:hAnsiTheme="minorHAnsi" w:cstheme="minorHAnsi"/>
          <w:b/>
          <w:sz w:val="24"/>
          <w:szCs w:val="24"/>
        </w:rPr>
      </w:pPr>
    </w:p>
    <w:p w14:paraId="14CAFECD" w14:textId="77777777" w:rsidR="00497A36" w:rsidRDefault="00497A36" w:rsidP="00BA0553">
      <w:pPr>
        <w:rPr>
          <w:rFonts w:asciiTheme="minorHAnsi" w:hAnsiTheme="minorHAnsi" w:cstheme="minorHAnsi"/>
          <w:b/>
          <w:sz w:val="24"/>
          <w:szCs w:val="24"/>
        </w:rPr>
      </w:pPr>
    </w:p>
    <w:p w14:paraId="1E534DDE" w14:textId="77777777" w:rsidR="00497A36" w:rsidRDefault="00497A36" w:rsidP="00BA0553">
      <w:pPr>
        <w:rPr>
          <w:rFonts w:asciiTheme="minorHAnsi" w:hAnsiTheme="minorHAnsi" w:cstheme="minorHAnsi"/>
          <w:b/>
          <w:sz w:val="24"/>
          <w:szCs w:val="24"/>
        </w:rPr>
      </w:pPr>
    </w:p>
    <w:p w14:paraId="103CA5A5" w14:textId="77777777" w:rsidR="00497A36" w:rsidRDefault="00497A36" w:rsidP="00BA0553">
      <w:pPr>
        <w:rPr>
          <w:rFonts w:asciiTheme="minorHAnsi" w:hAnsiTheme="minorHAnsi" w:cstheme="minorHAnsi"/>
          <w:b/>
          <w:sz w:val="24"/>
          <w:szCs w:val="24"/>
        </w:rPr>
      </w:pPr>
    </w:p>
    <w:p w14:paraId="00008407" w14:textId="7CDEF3D1" w:rsidR="00BA0553" w:rsidRDefault="00BA0553" w:rsidP="00BA0553">
      <w:pPr>
        <w:rPr>
          <w:rFonts w:asciiTheme="minorHAnsi" w:hAnsiTheme="minorHAnsi" w:cstheme="minorHAnsi"/>
          <w:b/>
          <w:sz w:val="24"/>
          <w:szCs w:val="24"/>
        </w:rPr>
      </w:pPr>
      <w:r w:rsidRPr="00BA0553">
        <w:rPr>
          <w:rFonts w:asciiTheme="minorHAnsi" w:hAnsiTheme="minorHAnsi" w:cstheme="minorHAnsi"/>
          <w:b/>
          <w:sz w:val="24"/>
          <w:szCs w:val="24"/>
        </w:rPr>
        <w:lastRenderedPageBreak/>
        <w:t xml:space="preserve">PRESENT WORK EXPERIENCE </w:t>
      </w:r>
    </w:p>
    <w:p w14:paraId="0C093EFC" w14:textId="77777777" w:rsidR="00497A36" w:rsidRDefault="00497A36" w:rsidP="00BA0553">
      <w:pPr>
        <w:rPr>
          <w:rFonts w:asciiTheme="minorHAnsi" w:hAnsiTheme="minorHAnsi" w:cstheme="minorHAnsi"/>
          <w:b/>
          <w:sz w:val="24"/>
          <w:szCs w:val="24"/>
        </w:rPr>
      </w:pPr>
    </w:p>
    <w:p w14:paraId="692AFD20" w14:textId="2354ECB2" w:rsidR="00497A36" w:rsidRDefault="00497A36" w:rsidP="00BA0553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Matrix Sea Foods India Private Limited – Present – Digital Marketing Specialist </w:t>
      </w:r>
    </w:p>
    <w:p w14:paraId="279F7711" w14:textId="2BA7A044" w:rsidR="00497A36" w:rsidRDefault="00497A36" w:rsidP="00BA0553">
      <w:pPr>
        <w:rPr>
          <w:rFonts w:asciiTheme="minorHAnsi" w:hAnsiTheme="minorHAnsi" w:cstheme="minorHAnsi"/>
          <w:b/>
          <w:sz w:val="24"/>
          <w:szCs w:val="24"/>
        </w:rPr>
      </w:pPr>
    </w:p>
    <w:p w14:paraId="5CFC48BB" w14:textId="47D954AC" w:rsidR="00497A36" w:rsidRDefault="00497A36" w:rsidP="00E60C0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  <w:sz w:val="24"/>
          <w:szCs w:val="24"/>
        </w:rPr>
      </w:pPr>
      <w:r w:rsidRPr="00E60C01">
        <w:rPr>
          <w:rFonts w:asciiTheme="minorHAnsi" w:hAnsiTheme="minorHAnsi" w:cstheme="minorHAnsi"/>
          <w:bCs/>
          <w:sz w:val="24"/>
          <w:szCs w:val="24"/>
        </w:rPr>
        <w:t>Research advertising trends</w:t>
      </w:r>
    </w:p>
    <w:p w14:paraId="557F2691" w14:textId="42780E97" w:rsidR="00497A36" w:rsidRDefault="00497A36" w:rsidP="00497A3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  <w:sz w:val="24"/>
          <w:szCs w:val="24"/>
        </w:rPr>
      </w:pPr>
      <w:r w:rsidRPr="00E60C01">
        <w:rPr>
          <w:rFonts w:asciiTheme="minorHAnsi" w:hAnsiTheme="minorHAnsi" w:cstheme="minorHAnsi"/>
          <w:bCs/>
          <w:sz w:val="24"/>
          <w:szCs w:val="24"/>
        </w:rPr>
        <w:t>Research competitors’ pricing and products</w:t>
      </w:r>
    </w:p>
    <w:p w14:paraId="09F77374" w14:textId="21326824" w:rsidR="00497A36" w:rsidRDefault="00497A36" w:rsidP="00497A3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  <w:sz w:val="24"/>
          <w:szCs w:val="24"/>
        </w:rPr>
      </w:pPr>
      <w:r w:rsidRPr="00E60C01">
        <w:rPr>
          <w:rFonts w:asciiTheme="minorHAnsi" w:hAnsiTheme="minorHAnsi" w:cstheme="minorHAnsi"/>
          <w:bCs/>
          <w:sz w:val="24"/>
          <w:szCs w:val="24"/>
        </w:rPr>
        <w:t>Decide on appropriate placement of ads</w:t>
      </w:r>
    </w:p>
    <w:p w14:paraId="7514D665" w14:textId="45BB3A42" w:rsidR="00497A36" w:rsidRDefault="00497A36" w:rsidP="00497A3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  <w:sz w:val="24"/>
          <w:szCs w:val="24"/>
        </w:rPr>
      </w:pPr>
      <w:r w:rsidRPr="00E60C01">
        <w:rPr>
          <w:rFonts w:asciiTheme="minorHAnsi" w:hAnsiTheme="minorHAnsi" w:cstheme="minorHAnsi"/>
          <w:bCs/>
          <w:sz w:val="24"/>
          <w:szCs w:val="24"/>
        </w:rPr>
        <w:t>Determine what content will reach customers</w:t>
      </w:r>
    </w:p>
    <w:p w14:paraId="3B71D5CE" w14:textId="043C97FD" w:rsidR="00497A36" w:rsidRDefault="00497A36" w:rsidP="00497A3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  <w:sz w:val="24"/>
          <w:szCs w:val="24"/>
        </w:rPr>
      </w:pPr>
      <w:r w:rsidRPr="00E60C01">
        <w:rPr>
          <w:rFonts w:asciiTheme="minorHAnsi" w:hAnsiTheme="minorHAnsi" w:cstheme="minorHAnsi"/>
          <w:bCs/>
          <w:sz w:val="24"/>
          <w:szCs w:val="24"/>
        </w:rPr>
        <w:t>Develop projects to create content</w:t>
      </w:r>
    </w:p>
    <w:p w14:paraId="186FD9BB" w14:textId="090E92AF" w:rsidR="00497A36" w:rsidRDefault="00497A36" w:rsidP="00497A3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  <w:sz w:val="24"/>
          <w:szCs w:val="24"/>
        </w:rPr>
      </w:pPr>
      <w:r w:rsidRPr="00E60C01">
        <w:rPr>
          <w:rFonts w:asciiTheme="minorHAnsi" w:hAnsiTheme="minorHAnsi" w:cstheme="minorHAnsi"/>
          <w:bCs/>
          <w:sz w:val="24"/>
          <w:szCs w:val="24"/>
        </w:rPr>
        <w:t>Implement email marketing campaigns</w:t>
      </w:r>
    </w:p>
    <w:p w14:paraId="2F38DA3F" w14:textId="57A21B93" w:rsidR="00497A36" w:rsidRDefault="00497A36" w:rsidP="00497A3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  <w:sz w:val="24"/>
          <w:szCs w:val="24"/>
        </w:rPr>
      </w:pPr>
      <w:r w:rsidRPr="00E60C01">
        <w:rPr>
          <w:rFonts w:asciiTheme="minorHAnsi" w:hAnsiTheme="minorHAnsi" w:cstheme="minorHAnsi"/>
          <w:bCs/>
          <w:sz w:val="24"/>
          <w:szCs w:val="24"/>
        </w:rPr>
        <w:t>Monitor social media and Google Analytics</w:t>
      </w:r>
    </w:p>
    <w:p w14:paraId="33197E3A" w14:textId="17D92C5A" w:rsidR="00497A36" w:rsidRDefault="00497A36" w:rsidP="00497A3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  <w:sz w:val="24"/>
          <w:szCs w:val="24"/>
        </w:rPr>
      </w:pPr>
      <w:r w:rsidRPr="00E60C01">
        <w:rPr>
          <w:rFonts w:asciiTheme="minorHAnsi" w:hAnsiTheme="minorHAnsi" w:cstheme="minorHAnsi"/>
          <w:bCs/>
          <w:sz w:val="24"/>
          <w:szCs w:val="24"/>
        </w:rPr>
        <w:t>Optimize paid advertising campaigns using SEO and other tools</w:t>
      </w:r>
    </w:p>
    <w:p w14:paraId="740C3AA7" w14:textId="3ECA02A0" w:rsidR="00497A36" w:rsidRDefault="00497A36" w:rsidP="00497A3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  <w:sz w:val="24"/>
          <w:szCs w:val="24"/>
        </w:rPr>
      </w:pPr>
      <w:r w:rsidRPr="00E60C01">
        <w:rPr>
          <w:rFonts w:asciiTheme="minorHAnsi" w:hAnsiTheme="minorHAnsi" w:cstheme="minorHAnsi"/>
          <w:bCs/>
          <w:sz w:val="24"/>
          <w:szCs w:val="24"/>
        </w:rPr>
        <w:t>Report on the growth and analytics of campaigns to stakeholders</w:t>
      </w:r>
    </w:p>
    <w:p w14:paraId="06623F5E" w14:textId="1093CE15" w:rsidR="00497A36" w:rsidRDefault="00497A36" w:rsidP="00497A3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  <w:sz w:val="24"/>
          <w:szCs w:val="24"/>
        </w:rPr>
      </w:pPr>
      <w:r w:rsidRPr="00E60C01">
        <w:rPr>
          <w:rFonts w:asciiTheme="minorHAnsi" w:hAnsiTheme="minorHAnsi" w:cstheme="minorHAnsi"/>
          <w:bCs/>
          <w:sz w:val="24"/>
          <w:szCs w:val="24"/>
        </w:rPr>
        <w:t>Monitor project status and budget</w:t>
      </w:r>
    </w:p>
    <w:p w14:paraId="0225ABCE" w14:textId="60F8FAD0" w:rsidR="00497A36" w:rsidRDefault="00497A36" w:rsidP="00497A3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  <w:sz w:val="24"/>
          <w:szCs w:val="24"/>
        </w:rPr>
      </w:pPr>
      <w:r w:rsidRPr="00E60C01">
        <w:rPr>
          <w:rFonts w:asciiTheme="minorHAnsi" w:hAnsiTheme="minorHAnsi" w:cstheme="minorHAnsi"/>
          <w:bCs/>
          <w:sz w:val="24"/>
          <w:szCs w:val="24"/>
        </w:rPr>
        <w:t>Conduct market research to inform campaigns</w:t>
      </w:r>
    </w:p>
    <w:p w14:paraId="58BC296B" w14:textId="7A3CA937" w:rsidR="00497A36" w:rsidRPr="00E60C01" w:rsidRDefault="00497A36" w:rsidP="00E952CD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  <w:r w:rsidRPr="00E60C01">
        <w:rPr>
          <w:rFonts w:asciiTheme="minorHAnsi" w:hAnsiTheme="minorHAnsi" w:cstheme="minorHAnsi"/>
          <w:bCs/>
          <w:sz w:val="24"/>
          <w:szCs w:val="24"/>
        </w:rPr>
        <w:t>Brainstorm and implement experiments and conversion tests</w:t>
      </w:r>
    </w:p>
    <w:p w14:paraId="2ED5B8F7" w14:textId="77777777" w:rsidR="00BA0553" w:rsidRPr="00BA0553" w:rsidRDefault="00BA0553" w:rsidP="00BA0553">
      <w:pPr>
        <w:rPr>
          <w:rFonts w:asciiTheme="minorHAnsi" w:hAnsiTheme="minorHAnsi" w:cstheme="minorHAnsi"/>
          <w:sz w:val="24"/>
          <w:szCs w:val="24"/>
        </w:rPr>
      </w:pPr>
      <w:r w:rsidRPr="00BA055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825ACF4" w14:textId="50C5D0E4" w:rsidR="00BA0553" w:rsidRDefault="008C1EB9" w:rsidP="00BA055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Digital Wood Private Limited,</w:t>
      </w:r>
      <w:r w:rsidR="00BA0553">
        <w:rPr>
          <w:rFonts w:asciiTheme="minorHAnsi" w:hAnsiTheme="minorHAnsi" w:cstheme="minorHAnsi"/>
          <w:sz w:val="24"/>
          <w:szCs w:val="24"/>
        </w:rPr>
        <w:t xml:space="preserve"> Hyderabad (April</w:t>
      </w:r>
      <w:r w:rsidR="00D47F38">
        <w:rPr>
          <w:rFonts w:asciiTheme="minorHAnsi" w:hAnsiTheme="minorHAnsi" w:cstheme="minorHAnsi"/>
          <w:sz w:val="24"/>
          <w:szCs w:val="24"/>
        </w:rPr>
        <w:t xml:space="preserve"> 2020</w:t>
      </w:r>
      <w:r w:rsidR="00BA0553" w:rsidRPr="00BA0553">
        <w:rPr>
          <w:rFonts w:asciiTheme="minorHAnsi" w:hAnsiTheme="minorHAnsi" w:cstheme="minorHAnsi"/>
          <w:sz w:val="24"/>
          <w:szCs w:val="24"/>
        </w:rPr>
        <w:t xml:space="preserve"> to till date) –  Digital Marketing</w:t>
      </w:r>
      <w:r w:rsidR="00BA0553">
        <w:rPr>
          <w:rFonts w:asciiTheme="minorHAnsi" w:hAnsiTheme="minorHAnsi" w:cstheme="minorHAnsi"/>
          <w:sz w:val="24"/>
          <w:szCs w:val="24"/>
        </w:rPr>
        <w:t xml:space="preserve"> </w:t>
      </w:r>
      <w:r w:rsidR="00BA0553" w:rsidRPr="00BA0553">
        <w:rPr>
          <w:rFonts w:asciiTheme="minorHAnsi" w:hAnsiTheme="minorHAnsi" w:cstheme="minorHAnsi"/>
          <w:sz w:val="24"/>
          <w:szCs w:val="24"/>
        </w:rPr>
        <w:t xml:space="preserve">Analyst  </w:t>
      </w:r>
    </w:p>
    <w:p w14:paraId="510DEA06" w14:textId="37B4FD7B" w:rsidR="009D398E" w:rsidRPr="0040340B" w:rsidRDefault="009D398E" w:rsidP="00BA055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0340B">
        <w:rPr>
          <w:rFonts w:asciiTheme="minorHAnsi" w:hAnsiTheme="minorHAnsi" w:cstheme="minorHAnsi"/>
          <w:b/>
          <w:bCs/>
          <w:sz w:val="24"/>
          <w:szCs w:val="24"/>
        </w:rPr>
        <w:t>www.teluguism.com</w:t>
      </w:r>
    </w:p>
    <w:p w14:paraId="3868F05F" w14:textId="77777777" w:rsidR="00BA0553" w:rsidRDefault="00BA0553" w:rsidP="00BA0553">
      <w:pPr>
        <w:rPr>
          <w:rFonts w:asciiTheme="minorHAnsi" w:hAnsiTheme="minorHAnsi" w:cstheme="minorHAnsi"/>
          <w:sz w:val="24"/>
          <w:szCs w:val="24"/>
        </w:rPr>
      </w:pPr>
    </w:p>
    <w:p w14:paraId="2CDA3D49" w14:textId="77777777" w:rsidR="00BA0553" w:rsidRPr="00BA0553" w:rsidRDefault="00BA0553" w:rsidP="00BA0553">
      <w:pPr>
        <w:rPr>
          <w:rFonts w:asciiTheme="minorHAnsi" w:hAnsiTheme="minorHAnsi" w:cstheme="minorHAnsi"/>
          <w:b/>
          <w:sz w:val="24"/>
          <w:szCs w:val="24"/>
        </w:rPr>
      </w:pPr>
      <w:r w:rsidRPr="00BA0553">
        <w:rPr>
          <w:rFonts w:asciiTheme="minorHAnsi" w:hAnsiTheme="minorHAnsi" w:cstheme="minorHAnsi"/>
          <w:b/>
          <w:sz w:val="24"/>
          <w:szCs w:val="24"/>
        </w:rPr>
        <w:t xml:space="preserve">Roles and Responsibilities: </w:t>
      </w:r>
    </w:p>
    <w:p w14:paraId="4B6DEC04" w14:textId="77777777" w:rsidR="00BA0553" w:rsidRPr="00BA0553" w:rsidRDefault="00BA0553" w:rsidP="00BA0553">
      <w:pPr>
        <w:rPr>
          <w:rFonts w:asciiTheme="minorHAnsi" w:hAnsiTheme="minorHAnsi" w:cstheme="minorHAnsi"/>
          <w:sz w:val="24"/>
          <w:szCs w:val="24"/>
        </w:rPr>
      </w:pPr>
      <w:r w:rsidRPr="00BA055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3042EC4" w14:textId="77777777" w:rsidR="00BA0553" w:rsidRPr="00BA0553" w:rsidRDefault="00BA0553" w:rsidP="00BA055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A0553">
        <w:rPr>
          <w:rFonts w:asciiTheme="minorHAnsi" w:hAnsiTheme="minorHAnsi" w:cstheme="minorHAnsi"/>
          <w:sz w:val="24"/>
          <w:szCs w:val="24"/>
        </w:rPr>
        <w:t xml:space="preserve">SEO/SEM - Including On-page, Off-page &amp; Local SEO, and Social Media Optimization </w:t>
      </w:r>
    </w:p>
    <w:p w14:paraId="628302D2" w14:textId="77777777" w:rsidR="00BA0553" w:rsidRPr="00BA0553" w:rsidRDefault="00BA0553" w:rsidP="00BA055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A0553">
        <w:rPr>
          <w:rFonts w:asciiTheme="minorHAnsi" w:hAnsiTheme="minorHAnsi" w:cstheme="minorHAnsi"/>
          <w:sz w:val="24"/>
          <w:szCs w:val="24"/>
        </w:rPr>
        <w:t xml:space="preserve">Managing, updating corporate social media profiles- YouTube, Facebook, Twitter, LinkedIn &amp; Google business, etc.  </w:t>
      </w:r>
    </w:p>
    <w:p w14:paraId="57102886" w14:textId="77777777" w:rsidR="00BA0553" w:rsidRPr="00BA0553" w:rsidRDefault="00BA0553" w:rsidP="00BA055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A0553">
        <w:rPr>
          <w:rFonts w:asciiTheme="minorHAnsi" w:hAnsiTheme="minorHAnsi" w:cstheme="minorHAnsi"/>
          <w:sz w:val="24"/>
          <w:szCs w:val="24"/>
        </w:rPr>
        <w:t xml:space="preserve">Creating and managing online marketing campaigns (organic and paid) for the clients, effectively, driving brand awareness, engagement and traffic to social media pages. </w:t>
      </w:r>
    </w:p>
    <w:p w14:paraId="21EF8EA6" w14:textId="77777777" w:rsidR="00BA0553" w:rsidRPr="00BA0553" w:rsidRDefault="00BA0553" w:rsidP="00BA055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A0553">
        <w:rPr>
          <w:rFonts w:asciiTheme="minorHAnsi" w:hAnsiTheme="minorHAnsi" w:cstheme="minorHAnsi"/>
          <w:sz w:val="24"/>
          <w:szCs w:val="24"/>
        </w:rPr>
        <w:t xml:space="preserve">Growing brand presence through social media channels </w:t>
      </w:r>
    </w:p>
    <w:p w14:paraId="7E403458" w14:textId="77777777" w:rsidR="00BA0553" w:rsidRDefault="00BA0553" w:rsidP="00BA055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A0553">
        <w:rPr>
          <w:rFonts w:asciiTheme="minorHAnsi" w:hAnsiTheme="minorHAnsi" w:cstheme="minorHAnsi"/>
          <w:sz w:val="24"/>
          <w:szCs w:val="24"/>
        </w:rPr>
        <w:t xml:space="preserve">Monitoring Online Reputation of Clients’ Brands </w:t>
      </w:r>
    </w:p>
    <w:p w14:paraId="0024FD19" w14:textId="77777777" w:rsidR="00BA0553" w:rsidRPr="00BA0553" w:rsidRDefault="00BA0553" w:rsidP="00BA0553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260E5591" w14:textId="77777777" w:rsidR="00BA0553" w:rsidRPr="00BA0553" w:rsidRDefault="00BA0553" w:rsidP="00BA0553">
      <w:pPr>
        <w:rPr>
          <w:rFonts w:asciiTheme="minorHAnsi" w:hAnsiTheme="minorHAnsi" w:cstheme="minorHAnsi"/>
          <w:sz w:val="24"/>
          <w:szCs w:val="24"/>
        </w:rPr>
      </w:pPr>
      <w:r w:rsidRPr="00BA0553">
        <w:rPr>
          <w:rFonts w:asciiTheme="minorHAnsi" w:hAnsiTheme="minorHAnsi" w:cstheme="minorHAnsi"/>
          <w:b/>
          <w:sz w:val="22"/>
          <w:szCs w:val="22"/>
        </w:rPr>
        <w:t>Stratus Info Technologies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BA0553">
        <w:rPr>
          <w:rFonts w:asciiTheme="minorHAnsi" w:hAnsiTheme="minorHAnsi" w:cstheme="minorHAnsi"/>
          <w:sz w:val="24"/>
          <w:szCs w:val="24"/>
        </w:rPr>
        <w:t xml:space="preserve">, Hyderabad (August 2018 to </w:t>
      </w:r>
      <w:r w:rsidR="000C699D">
        <w:rPr>
          <w:rFonts w:asciiTheme="minorHAnsi" w:hAnsiTheme="minorHAnsi" w:cstheme="minorHAnsi"/>
          <w:sz w:val="24"/>
          <w:szCs w:val="24"/>
        </w:rPr>
        <w:t>January 2019) – Jr. Digital Mar</w:t>
      </w:r>
      <w:r w:rsidRPr="00BA0553">
        <w:rPr>
          <w:rFonts w:asciiTheme="minorHAnsi" w:hAnsiTheme="minorHAnsi" w:cstheme="minorHAnsi"/>
          <w:sz w:val="24"/>
          <w:szCs w:val="24"/>
        </w:rPr>
        <w:t xml:space="preserve">keting Executive. </w:t>
      </w:r>
    </w:p>
    <w:p w14:paraId="0EF558F9" w14:textId="77777777" w:rsidR="00BA0553" w:rsidRPr="00BA0553" w:rsidRDefault="00BA0553" w:rsidP="00BA0553">
      <w:pPr>
        <w:rPr>
          <w:rFonts w:asciiTheme="minorHAnsi" w:hAnsiTheme="minorHAnsi" w:cstheme="minorHAnsi"/>
          <w:sz w:val="24"/>
          <w:szCs w:val="24"/>
        </w:rPr>
      </w:pPr>
      <w:r w:rsidRPr="00BA055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562FA48" w14:textId="77777777" w:rsidR="00BA0553" w:rsidRPr="00BA0553" w:rsidRDefault="00BA0553" w:rsidP="00BA0553">
      <w:pPr>
        <w:rPr>
          <w:rFonts w:asciiTheme="minorHAnsi" w:hAnsiTheme="minorHAnsi" w:cstheme="minorHAnsi"/>
          <w:b/>
          <w:sz w:val="24"/>
          <w:szCs w:val="24"/>
        </w:rPr>
      </w:pPr>
      <w:r w:rsidRPr="00BA0553">
        <w:rPr>
          <w:rFonts w:asciiTheme="minorHAnsi" w:hAnsiTheme="minorHAnsi" w:cstheme="minorHAnsi"/>
          <w:b/>
          <w:sz w:val="24"/>
          <w:szCs w:val="24"/>
        </w:rPr>
        <w:t xml:space="preserve">Roles and Responsibilities: </w:t>
      </w:r>
    </w:p>
    <w:p w14:paraId="71289457" w14:textId="77777777" w:rsidR="00BA0553" w:rsidRPr="00BA0553" w:rsidRDefault="00BA0553" w:rsidP="00BA0553">
      <w:pPr>
        <w:rPr>
          <w:rFonts w:asciiTheme="minorHAnsi" w:hAnsiTheme="minorHAnsi" w:cstheme="minorHAnsi"/>
          <w:sz w:val="24"/>
          <w:szCs w:val="24"/>
        </w:rPr>
      </w:pPr>
      <w:r w:rsidRPr="00BA055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CCFB4EF" w14:textId="77777777" w:rsidR="00BA0553" w:rsidRPr="00BF7A03" w:rsidRDefault="00BA0553" w:rsidP="00BF7A0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F7A03">
        <w:rPr>
          <w:rFonts w:asciiTheme="minorHAnsi" w:hAnsiTheme="minorHAnsi" w:cstheme="minorHAnsi"/>
          <w:sz w:val="24"/>
          <w:szCs w:val="24"/>
        </w:rPr>
        <w:t xml:space="preserve">SEO/SEM - Including On-page, Off-page &amp; Local SEO, and PPC </w:t>
      </w:r>
    </w:p>
    <w:p w14:paraId="075CFAE3" w14:textId="77777777" w:rsidR="00BA0553" w:rsidRPr="00BF7A03" w:rsidRDefault="00BA0553" w:rsidP="00BF7A0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F7A03">
        <w:rPr>
          <w:rFonts w:asciiTheme="minorHAnsi" w:hAnsiTheme="minorHAnsi" w:cstheme="minorHAnsi"/>
          <w:sz w:val="24"/>
          <w:szCs w:val="24"/>
        </w:rPr>
        <w:t xml:space="preserve">Creating and posting product-based social posts  </w:t>
      </w:r>
    </w:p>
    <w:p w14:paraId="15118393" w14:textId="77777777" w:rsidR="00BA0553" w:rsidRPr="00BF7A03" w:rsidRDefault="00BA0553" w:rsidP="00BF7A0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F7A03">
        <w:rPr>
          <w:rFonts w:asciiTheme="minorHAnsi" w:hAnsiTheme="minorHAnsi" w:cstheme="minorHAnsi"/>
          <w:sz w:val="24"/>
          <w:szCs w:val="24"/>
        </w:rPr>
        <w:t xml:space="preserve">Managing, updating corporate social media profiles- YouTube, Facebook, Twitter, LinkedIn &amp; Google business, etc.  </w:t>
      </w:r>
    </w:p>
    <w:p w14:paraId="5BF15F37" w14:textId="77777777" w:rsidR="00BF7A03" w:rsidRDefault="00BF7A03" w:rsidP="00BA0553">
      <w:pPr>
        <w:rPr>
          <w:rFonts w:asciiTheme="minorHAnsi" w:hAnsiTheme="minorHAnsi" w:cstheme="minorHAnsi"/>
          <w:sz w:val="24"/>
          <w:szCs w:val="24"/>
        </w:rPr>
      </w:pPr>
    </w:p>
    <w:p w14:paraId="2709F845" w14:textId="77777777" w:rsidR="00497A36" w:rsidRDefault="00497A36" w:rsidP="00BF7A03">
      <w:pPr>
        <w:rPr>
          <w:rFonts w:asciiTheme="minorHAnsi" w:hAnsiTheme="minorHAnsi" w:cstheme="minorHAnsi"/>
          <w:b/>
          <w:sz w:val="24"/>
          <w:szCs w:val="24"/>
        </w:rPr>
      </w:pPr>
    </w:p>
    <w:p w14:paraId="19D83962" w14:textId="77777777" w:rsidR="00E952CD" w:rsidRDefault="00E952CD" w:rsidP="00BF7A03">
      <w:pPr>
        <w:rPr>
          <w:rFonts w:asciiTheme="minorHAnsi" w:hAnsiTheme="minorHAnsi" w:cstheme="minorHAnsi"/>
          <w:b/>
          <w:sz w:val="24"/>
          <w:szCs w:val="24"/>
        </w:rPr>
      </w:pPr>
    </w:p>
    <w:p w14:paraId="7C881B27" w14:textId="77777777" w:rsidR="00E952CD" w:rsidRDefault="00E952CD" w:rsidP="00BF7A03">
      <w:pPr>
        <w:rPr>
          <w:rFonts w:asciiTheme="minorHAnsi" w:hAnsiTheme="minorHAnsi" w:cstheme="minorHAnsi"/>
          <w:b/>
          <w:sz w:val="24"/>
          <w:szCs w:val="24"/>
        </w:rPr>
      </w:pPr>
    </w:p>
    <w:p w14:paraId="24963BD9" w14:textId="77777777" w:rsidR="00E952CD" w:rsidRDefault="00E952CD" w:rsidP="00BF7A03">
      <w:pPr>
        <w:rPr>
          <w:rFonts w:asciiTheme="minorHAnsi" w:hAnsiTheme="minorHAnsi" w:cstheme="minorHAnsi"/>
          <w:b/>
          <w:sz w:val="24"/>
          <w:szCs w:val="24"/>
        </w:rPr>
      </w:pPr>
    </w:p>
    <w:p w14:paraId="5B2DDE4A" w14:textId="77777777" w:rsidR="00E952CD" w:rsidRDefault="00E952CD" w:rsidP="00BF7A03">
      <w:pPr>
        <w:rPr>
          <w:rFonts w:asciiTheme="minorHAnsi" w:hAnsiTheme="minorHAnsi" w:cstheme="minorHAnsi"/>
          <w:b/>
          <w:sz w:val="24"/>
          <w:szCs w:val="24"/>
        </w:rPr>
      </w:pPr>
    </w:p>
    <w:p w14:paraId="19244932" w14:textId="77777777" w:rsidR="00E952CD" w:rsidRDefault="00E952CD" w:rsidP="00BF7A03">
      <w:pPr>
        <w:rPr>
          <w:rFonts w:asciiTheme="minorHAnsi" w:hAnsiTheme="minorHAnsi" w:cstheme="minorHAnsi"/>
          <w:b/>
          <w:sz w:val="24"/>
          <w:szCs w:val="24"/>
        </w:rPr>
      </w:pPr>
    </w:p>
    <w:p w14:paraId="72FD76E3" w14:textId="77777777" w:rsidR="00E952CD" w:rsidRDefault="00E952CD" w:rsidP="00BF7A03">
      <w:pPr>
        <w:rPr>
          <w:rFonts w:asciiTheme="minorHAnsi" w:hAnsiTheme="minorHAnsi" w:cstheme="minorHAnsi"/>
          <w:b/>
          <w:sz w:val="24"/>
          <w:szCs w:val="24"/>
        </w:rPr>
      </w:pPr>
    </w:p>
    <w:p w14:paraId="55DE9F64" w14:textId="2018D058" w:rsidR="00BF7A03" w:rsidRPr="00BF7A03" w:rsidRDefault="00BF7A03" w:rsidP="00BF7A03">
      <w:pPr>
        <w:rPr>
          <w:rFonts w:asciiTheme="minorHAnsi" w:hAnsiTheme="minorHAnsi" w:cstheme="minorHAnsi"/>
          <w:b/>
          <w:sz w:val="24"/>
          <w:szCs w:val="24"/>
        </w:rPr>
      </w:pPr>
      <w:r w:rsidRPr="00BF7A03">
        <w:rPr>
          <w:rFonts w:asciiTheme="minorHAnsi" w:hAnsiTheme="minorHAnsi" w:cstheme="minorHAnsi"/>
          <w:b/>
          <w:sz w:val="24"/>
          <w:szCs w:val="24"/>
        </w:rPr>
        <w:lastRenderedPageBreak/>
        <w:t xml:space="preserve">PREVIOUS WORK EXPERIENCE </w:t>
      </w:r>
    </w:p>
    <w:p w14:paraId="58959412" w14:textId="77777777" w:rsidR="00BF7A03" w:rsidRDefault="00BF7A03" w:rsidP="00BF7A03">
      <w:pPr>
        <w:rPr>
          <w:rFonts w:asciiTheme="minorHAnsi" w:hAnsiTheme="minorHAnsi" w:cstheme="minorHAnsi"/>
          <w:sz w:val="24"/>
          <w:szCs w:val="24"/>
        </w:rPr>
      </w:pPr>
      <w:r w:rsidRPr="00BF7A03">
        <w:rPr>
          <w:rFonts w:asciiTheme="minorHAnsi" w:hAnsiTheme="minorHAnsi" w:cstheme="minorHAnsi"/>
          <w:sz w:val="24"/>
          <w:szCs w:val="24"/>
        </w:rPr>
        <w:t>Worked as logistics documentation assistant for KSR Logistics</w:t>
      </w:r>
    </w:p>
    <w:p w14:paraId="7D5E6115" w14:textId="77777777" w:rsidR="00BF7A03" w:rsidRDefault="00BF7A03" w:rsidP="00BF7A03">
      <w:pPr>
        <w:rPr>
          <w:rFonts w:asciiTheme="minorHAnsi" w:hAnsiTheme="minorHAnsi" w:cstheme="minorHAnsi"/>
          <w:sz w:val="24"/>
          <w:szCs w:val="24"/>
        </w:rPr>
      </w:pPr>
    </w:p>
    <w:p w14:paraId="28BF6E12" w14:textId="77777777" w:rsidR="00BF7A03" w:rsidRPr="00BF7A03" w:rsidRDefault="00BF7A03" w:rsidP="00BF7A03">
      <w:pPr>
        <w:rPr>
          <w:rFonts w:asciiTheme="minorHAnsi" w:hAnsiTheme="minorHAnsi" w:cstheme="minorHAnsi"/>
          <w:b/>
          <w:sz w:val="24"/>
          <w:szCs w:val="24"/>
        </w:rPr>
      </w:pPr>
      <w:r w:rsidRPr="00BF7A03">
        <w:rPr>
          <w:rFonts w:asciiTheme="minorHAnsi" w:hAnsiTheme="minorHAnsi" w:cstheme="minorHAnsi"/>
          <w:b/>
          <w:sz w:val="24"/>
          <w:szCs w:val="24"/>
        </w:rPr>
        <w:t xml:space="preserve">AREAS </w:t>
      </w:r>
      <w:r w:rsidR="000C699D" w:rsidRPr="00BF7A03">
        <w:rPr>
          <w:rFonts w:asciiTheme="minorHAnsi" w:hAnsiTheme="minorHAnsi" w:cstheme="minorHAnsi"/>
          <w:b/>
          <w:sz w:val="24"/>
          <w:szCs w:val="24"/>
        </w:rPr>
        <w:t>(Digital</w:t>
      </w:r>
      <w:r w:rsidRPr="00BF7A03">
        <w:rPr>
          <w:rFonts w:asciiTheme="minorHAnsi" w:hAnsiTheme="minorHAnsi" w:cstheme="minorHAnsi"/>
          <w:b/>
          <w:sz w:val="24"/>
          <w:szCs w:val="24"/>
        </w:rPr>
        <w:t xml:space="preserve"> Marketing) OF EXPERTISE </w:t>
      </w:r>
    </w:p>
    <w:p w14:paraId="52EE83BA" w14:textId="77777777" w:rsidR="00BF7A03" w:rsidRPr="00BF7A03" w:rsidRDefault="00BF7A03" w:rsidP="00BF7A03">
      <w:pPr>
        <w:rPr>
          <w:rFonts w:asciiTheme="minorHAnsi" w:hAnsiTheme="minorHAnsi" w:cstheme="minorHAnsi"/>
          <w:sz w:val="24"/>
          <w:szCs w:val="24"/>
        </w:rPr>
      </w:pPr>
      <w:r w:rsidRPr="00BF7A0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3405296" w14:textId="77777777" w:rsidR="00BF7A03" w:rsidRPr="00BF7A03" w:rsidRDefault="00BF7A03" w:rsidP="00BF7A0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BF7A03">
        <w:rPr>
          <w:rFonts w:asciiTheme="minorHAnsi" w:hAnsiTheme="minorHAnsi" w:cstheme="minorHAnsi"/>
          <w:sz w:val="24"/>
          <w:szCs w:val="24"/>
        </w:rPr>
        <w:t xml:space="preserve">Search Engine Optimization </w:t>
      </w:r>
    </w:p>
    <w:p w14:paraId="75ACFA10" w14:textId="77777777" w:rsidR="00BF7A03" w:rsidRPr="00BF7A03" w:rsidRDefault="00BF7A03" w:rsidP="00BF7A0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BF7A03">
        <w:rPr>
          <w:rFonts w:asciiTheme="minorHAnsi" w:hAnsiTheme="minorHAnsi" w:cstheme="minorHAnsi"/>
          <w:sz w:val="24"/>
          <w:szCs w:val="24"/>
        </w:rPr>
        <w:t xml:space="preserve">Social Media Marketing </w:t>
      </w:r>
    </w:p>
    <w:p w14:paraId="08023326" w14:textId="77777777" w:rsidR="00BF7A03" w:rsidRPr="00BF7A03" w:rsidRDefault="00BF7A03" w:rsidP="00BF7A0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BF7A03">
        <w:rPr>
          <w:rFonts w:asciiTheme="minorHAnsi" w:hAnsiTheme="minorHAnsi" w:cstheme="minorHAnsi"/>
          <w:sz w:val="24"/>
          <w:szCs w:val="24"/>
        </w:rPr>
        <w:t xml:space="preserve">Search Engine Marketing </w:t>
      </w:r>
    </w:p>
    <w:p w14:paraId="5770EBAE" w14:textId="77777777" w:rsidR="00BF7A03" w:rsidRPr="00BF7A03" w:rsidRDefault="00BF7A03" w:rsidP="00BF7A0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BF7A03">
        <w:rPr>
          <w:rFonts w:asciiTheme="minorHAnsi" w:hAnsiTheme="minorHAnsi" w:cstheme="minorHAnsi"/>
          <w:sz w:val="24"/>
          <w:szCs w:val="24"/>
        </w:rPr>
        <w:t xml:space="preserve">Google Web Analytics </w:t>
      </w:r>
    </w:p>
    <w:p w14:paraId="220E58DD" w14:textId="77777777" w:rsidR="00BF7A03" w:rsidRPr="00BF7A03" w:rsidRDefault="00BF7A03" w:rsidP="00BF7A0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BF7A03">
        <w:rPr>
          <w:rFonts w:asciiTheme="minorHAnsi" w:hAnsiTheme="minorHAnsi" w:cstheme="minorHAnsi"/>
          <w:sz w:val="24"/>
          <w:szCs w:val="24"/>
        </w:rPr>
        <w:t xml:space="preserve">Content Marketing </w:t>
      </w:r>
    </w:p>
    <w:p w14:paraId="1B73EA48" w14:textId="77777777" w:rsidR="00BF7A03" w:rsidRPr="00BF7A03" w:rsidRDefault="00BF7A03" w:rsidP="00BF7A03">
      <w:pPr>
        <w:ind w:firstLine="45"/>
        <w:rPr>
          <w:rFonts w:asciiTheme="minorHAnsi" w:hAnsiTheme="minorHAnsi" w:cstheme="minorHAnsi"/>
          <w:sz w:val="24"/>
          <w:szCs w:val="24"/>
        </w:rPr>
      </w:pPr>
    </w:p>
    <w:p w14:paraId="48EF9762" w14:textId="77777777" w:rsidR="00BF7A03" w:rsidRPr="00573205" w:rsidRDefault="00BF7A03" w:rsidP="00BF7A03">
      <w:pPr>
        <w:rPr>
          <w:rFonts w:asciiTheme="minorHAnsi" w:hAnsiTheme="minorHAnsi" w:cstheme="minorHAnsi"/>
          <w:b/>
          <w:sz w:val="24"/>
          <w:szCs w:val="24"/>
        </w:rPr>
      </w:pPr>
      <w:r w:rsidRPr="00573205">
        <w:rPr>
          <w:rFonts w:asciiTheme="minorHAnsi" w:hAnsiTheme="minorHAnsi" w:cstheme="minorHAnsi"/>
          <w:b/>
          <w:sz w:val="24"/>
          <w:szCs w:val="24"/>
        </w:rPr>
        <w:t xml:space="preserve">REPORTING </w:t>
      </w:r>
    </w:p>
    <w:p w14:paraId="2A8F7287" w14:textId="77777777" w:rsidR="00BF7A03" w:rsidRPr="00BF7A03" w:rsidRDefault="00BF7A03" w:rsidP="00BF7A03">
      <w:pPr>
        <w:rPr>
          <w:rFonts w:asciiTheme="minorHAnsi" w:hAnsiTheme="minorHAnsi" w:cstheme="minorHAnsi"/>
          <w:sz w:val="24"/>
          <w:szCs w:val="24"/>
        </w:rPr>
      </w:pPr>
      <w:r w:rsidRPr="00BF7A0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C297C68" w14:textId="77777777" w:rsidR="00BF7A03" w:rsidRPr="00BF7A03" w:rsidRDefault="00BF7A03" w:rsidP="00BF7A0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BF7A03">
        <w:rPr>
          <w:rFonts w:asciiTheme="minorHAnsi" w:hAnsiTheme="minorHAnsi" w:cstheme="minorHAnsi"/>
          <w:sz w:val="24"/>
          <w:szCs w:val="24"/>
        </w:rPr>
        <w:t xml:space="preserve">Generating monthly reports in Google Documents through the Google Analytics. </w:t>
      </w:r>
    </w:p>
    <w:p w14:paraId="3E969A0B" w14:textId="77777777" w:rsidR="00BF7A03" w:rsidRPr="00BF7A03" w:rsidRDefault="00BF7A03" w:rsidP="00BF7A0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BF7A03">
        <w:rPr>
          <w:rFonts w:asciiTheme="minorHAnsi" w:hAnsiTheme="minorHAnsi" w:cstheme="minorHAnsi"/>
          <w:sz w:val="24"/>
          <w:szCs w:val="24"/>
        </w:rPr>
        <w:t xml:space="preserve">Monthly keyword ranking reports. </w:t>
      </w:r>
    </w:p>
    <w:p w14:paraId="32A05FEE" w14:textId="77777777" w:rsidR="00BF7A03" w:rsidRPr="00BF7A03" w:rsidRDefault="00BF7A03" w:rsidP="00BF7A0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BF7A03">
        <w:rPr>
          <w:rFonts w:asciiTheme="minorHAnsi" w:hAnsiTheme="minorHAnsi" w:cstheme="minorHAnsi"/>
          <w:sz w:val="24"/>
          <w:szCs w:val="24"/>
        </w:rPr>
        <w:t xml:space="preserve">Monthly Analytics Traffic Report. </w:t>
      </w:r>
    </w:p>
    <w:p w14:paraId="4D8CEF53" w14:textId="77777777" w:rsidR="00BF7A03" w:rsidRPr="00BF7A03" w:rsidRDefault="00BF7A03" w:rsidP="00BF7A0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BF7A03">
        <w:rPr>
          <w:rFonts w:asciiTheme="minorHAnsi" w:hAnsiTheme="minorHAnsi" w:cstheme="minorHAnsi"/>
          <w:sz w:val="24"/>
          <w:szCs w:val="24"/>
        </w:rPr>
        <w:t xml:space="preserve">SEO on-page and off-page activities report. </w:t>
      </w:r>
    </w:p>
    <w:p w14:paraId="32C61008" w14:textId="77777777" w:rsidR="00BF7A03" w:rsidRPr="00BF7A03" w:rsidRDefault="00BF7A03" w:rsidP="00BF7A0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BF7A03">
        <w:rPr>
          <w:rFonts w:asciiTheme="minorHAnsi" w:hAnsiTheme="minorHAnsi" w:cstheme="minorHAnsi"/>
          <w:sz w:val="24"/>
          <w:szCs w:val="24"/>
        </w:rPr>
        <w:t xml:space="preserve">PPC campaigns report </w:t>
      </w:r>
    </w:p>
    <w:p w14:paraId="7361C451" w14:textId="77777777" w:rsidR="00BF7A03" w:rsidRPr="00BF7A03" w:rsidRDefault="00BF7A03" w:rsidP="00BF7A0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BF7A03">
        <w:rPr>
          <w:rFonts w:asciiTheme="minorHAnsi" w:hAnsiTheme="minorHAnsi" w:cstheme="minorHAnsi"/>
          <w:sz w:val="24"/>
          <w:szCs w:val="24"/>
        </w:rPr>
        <w:t xml:space="preserve">Preparing blog/article reports. </w:t>
      </w:r>
    </w:p>
    <w:p w14:paraId="08B54739" w14:textId="77777777" w:rsidR="00BF7A03" w:rsidRPr="00BF7A03" w:rsidRDefault="00BF7A03" w:rsidP="00BF7A03">
      <w:pPr>
        <w:rPr>
          <w:rFonts w:asciiTheme="minorHAnsi" w:hAnsiTheme="minorHAnsi" w:cstheme="minorHAnsi"/>
          <w:sz w:val="24"/>
          <w:szCs w:val="24"/>
        </w:rPr>
      </w:pPr>
    </w:p>
    <w:p w14:paraId="2D7A097C" w14:textId="77777777" w:rsidR="00601585" w:rsidRPr="00532185" w:rsidRDefault="00601585" w:rsidP="00601585">
      <w:pPr>
        <w:tabs>
          <w:tab w:val="left" w:pos="820"/>
        </w:tabs>
        <w:spacing w:before="4"/>
        <w:ind w:right="82"/>
        <w:jc w:val="both"/>
        <w:rPr>
          <w:rFonts w:asciiTheme="minorHAnsi" w:eastAsia="Calibri" w:hAnsiTheme="minorHAnsi" w:cstheme="minorHAnsi"/>
          <w:b/>
          <w:sz w:val="24"/>
          <w:szCs w:val="24"/>
        </w:rPr>
      </w:pPr>
      <w:r w:rsidRPr="00532185">
        <w:rPr>
          <w:rFonts w:asciiTheme="minorHAnsi" w:eastAsia="Calibri" w:hAnsiTheme="minorHAnsi" w:cstheme="minorHAnsi"/>
          <w:b/>
          <w:sz w:val="24"/>
          <w:szCs w:val="24"/>
        </w:rPr>
        <w:t>Sites worked / Working on</w:t>
      </w:r>
    </w:p>
    <w:p w14:paraId="3DCAA13B" w14:textId="77777777" w:rsidR="00601585" w:rsidRPr="00532185" w:rsidRDefault="00601585" w:rsidP="00601585">
      <w:pPr>
        <w:rPr>
          <w:rFonts w:asciiTheme="minorHAnsi" w:hAnsiTheme="minorHAnsi" w:cstheme="minorHAnsi"/>
          <w:sz w:val="22"/>
          <w:szCs w:val="22"/>
        </w:rPr>
      </w:pPr>
    </w:p>
    <w:p w14:paraId="63AA6254" w14:textId="1EA1C7F9" w:rsidR="00601585" w:rsidRDefault="00000000" w:rsidP="00601585">
      <w:pPr>
        <w:rPr>
          <w:rStyle w:val="Hyperlink"/>
          <w:rFonts w:asciiTheme="minorHAnsi" w:hAnsiTheme="minorHAnsi" w:cstheme="minorHAnsi"/>
          <w:sz w:val="22"/>
          <w:szCs w:val="22"/>
        </w:rPr>
      </w:pPr>
      <w:hyperlink r:id="rId5" w:history="1">
        <w:r w:rsidR="000C699D" w:rsidRPr="002F5CD4">
          <w:rPr>
            <w:rStyle w:val="Hyperlink"/>
            <w:rFonts w:asciiTheme="minorHAnsi" w:hAnsiTheme="minorHAnsi" w:cstheme="minorHAnsi"/>
            <w:sz w:val="22"/>
            <w:szCs w:val="22"/>
          </w:rPr>
          <w:t>http://www.vidyavision.com</w:t>
        </w:r>
      </w:hyperlink>
    </w:p>
    <w:p w14:paraId="3F815620" w14:textId="14D00D9D" w:rsidR="00A37E75" w:rsidRDefault="00000000" w:rsidP="00601585">
      <w:pPr>
        <w:rPr>
          <w:rFonts w:asciiTheme="minorHAnsi" w:hAnsiTheme="minorHAnsi" w:cstheme="minorHAnsi"/>
          <w:sz w:val="22"/>
          <w:szCs w:val="22"/>
        </w:rPr>
      </w:pPr>
      <w:hyperlink r:id="rId6" w:history="1">
        <w:r w:rsidR="0062754D" w:rsidRPr="00E863AA">
          <w:rPr>
            <w:rStyle w:val="Hyperlink"/>
            <w:rFonts w:asciiTheme="minorHAnsi" w:hAnsiTheme="minorHAnsi" w:cstheme="minorHAnsi"/>
            <w:sz w:val="22"/>
            <w:szCs w:val="22"/>
          </w:rPr>
          <w:t>http://www.telugudunia.in/</w:t>
        </w:r>
      </w:hyperlink>
    </w:p>
    <w:p w14:paraId="6CA4AF5D" w14:textId="356D2130" w:rsidR="0062754D" w:rsidRDefault="00000000" w:rsidP="00601585">
      <w:pPr>
        <w:rPr>
          <w:rStyle w:val="Hyperlink"/>
          <w:rFonts w:asciiTheme="minorHAnsi" w:hAnsiTheme="minorHAnsi" w:cstheme="minorHAnsi"/>
          <w:sz w:val="22"/>
          <w:szCs w:val="22"/>
        </w:rPr>
      </w:pPr>
      <w:hyperlink r:id="rId7" w:history="1">
        <w:r w:rsidR="0062754D" w:rsidRPr="00E863AA">
          <w:rPr>
            <w:rStyle w:val="Hyperlink"/>
            <w:rFonts w:asciiTheme="minorHAnsi" w:hAnsiTheme="minorHAnsi" w:cstheme="minorHAnsi"/>
            <w:sz w:val="22"/>
            <w:szCs w:val="22"/>
          </w:rPr>
          <w:t>http://www.ntnnews.in/</w:t>
        </w:r>
      </w:hyperlink>
    </w:p>
    <w:p w14:paraId="369F0F8C" w14:textId="0BD03C89" w:rsidR="009D398E" w:rsidRDefault="009D398E" w:rsidP="00601585">
      <w:pPr>
        <w:rPr>
          <w:rFonts w:asciiTheme="minorHAnsi" w:hAnsiTheme="minorHAnsi" w:cstheme="minorHAnsi"/>
          <w:sz w:val="22"/>
          <w:szCs w:val="22"/>
        </w:rPr>
      </w:pPr>
      <w:r w:rsidRPr="009D398E">
        <w:rPr>
          <w:rFonts w:asciiTheme="minorHAnsi" w:hAnsiTheme="minorHAnsi" w:cstheme="minorHAnsi"/>
          <w:sz w:val="22"/>
          <w:szCs w:val="22"/>
        </w:rPr>
        <w:t>https://teluguism.com/</w:t>
      </w:r>
    </w:p>
    <w:p w14:paraId="2C3A69A8" w14:textId="77777777" w:rsidR="0062754D" w:rsidRDefault="0062754D" w:rsidP="00601585">
      <w:pPr>
        <w:rPr>
          <w:rFonts w:asciiTheme="minorHAnsi" w:hAnsiTheme="minorHAnsi" w:cstheme="minorHAnsi"/>
          <w:sz w:val="22"/>
          <w:szCs w:val="22"/>
        </w:rPr>
      </w:pPr>
    </w:p>
    <w:p w14:paraId="69F21E73" w14:textId="143B8E09" w:rsidR="00CB286A" w:rsidRPr="00532185" w:rsidRDefault="00067903" w:rsidP="00601585">
      <w:pPr>
        <w:spacing w:before="7"/>
        <w:rPr>
          <w:rFonts w:asciiTheme="minorHAnsi" w:eastAsia="Calibri" w:hAnsiTheme="minorHAnsi" w:cstheme="minorHAnsi"/>
          <w:sz w:val="24"/>
          <w:szCs w:val="24"/>
        </w:rPr>
      </w:pPr>
      <w:r w:rsidRPr="00532185">
        <w:rPr>
          <w:rFonts w:asciiTheme="minorHAnsi" w:eastAsia="Calibri" w:hAnsiTheme="minorHAnsi" w:cstheme="minorHAnsi"/>
          <w:b/>
          <w:sz w:val="24"/>
          <w:szCs w:val="24"/>
        </w:rPr>
        <w:t>PROFESSIONAL COMPETENCIES:</w:t>
      </w:r>
    </w:p>
    <w:p w14:paraId="088722F5" w14:textId="77777777" w:rsidR="00CB286A" w:rsidRPr="00532185" w:rsidRDefault="00CB286A">
      <w:pPr>
        <w:spacing w:before="20" w:line="280" w:lineRule="exact"/>
        <w:rPr>
          <w:rFonts w:asciiTheme="minorHAnsi" w:hAnsiTheme="minorHAnsi" w:cstheme="minorHAnsi"/>
          <w:sz w:val="28"/>
          <w:szCs w:val="28"/>
        </w:rPr>
      </w:pPr>
    </w:p>
    <w:p w14:paraId="4354CA2D" w14:textId="77777777" w:rsidR="00CB286A" w:rsidRPr="00532185" w:rsidRDefault="00067903">
      <w:pPr>
        <w:ind w:left="460"/>
        <w:rPr>
          <w:rFonts w:asciiTheme="minorHAnsi" w:eastAsia="Calibri" w:hAnsiTheme="minorHAnsi" w:cstheme="minorHAnsi"/>
          <w:sz w:val="24"/>
          <w:szCs w:val="24"/>
        </w:rPr>
      </w:pPr>
      <w:r w:rsidRPr="00532185">
        <w:rPr>
          <w:rFonts w:asciiTheme="minorHAnsi" w:eastAsia="Calibri" w:hAnsiTheme="minorHAnsi" w:cstheme="minorHAnsi"/>
          <w:sz w:val="24"/>
          <w:szCs w:val="24"/>
        </w:rPr>
        <w:t>●    Passion for social media and internet marketing industries</w:t>
      </w:r>
    </w:p>
    <w:p w14:paraId="26DCEA87" w14:textId="77777777" w:rsidR="00CB286A" w:rsidRPr="00532185" w:rsidRDefault="00067903">
      <w:pPr>
        <w:ind w:left="460"/>
        <w:rPr>
          <w:rFonts w:asciiTheme="minorHAnsi" w:eastAsia="Calibri" w:hAnsiTheme="minorHAnsi" w:cstheme="minorHAnsi"/>
          <w:sz w:val="24"/>
          <w:szCs w:val="24"/>
        </w:rPr>
      </w:pPr>
      <w:r w:rsidRPr="00532185">
        <w:rPr>
          <w:rFonts w:asciiTheme="minorHAnsi" w:eastAsia="Calibri" w:hAnsiTheme="minorHAnsi" w:cstheme="minorHAnsi"/>
          <w:sz w:val="24"/>
          <w:szCs w:val="24"/>
        </w:rPr>
        <w:t xml:space="preserve">●    </w:t>
      </w:r>
      <w:r w:rsidR="000C699D" w:rsidRPr="00532185">
        <w:rPr>
          <w:rFonts w:asciiTheme="minorHAnsi" w:eastAsia="Calibri" w:hAnsiTheme="minorHAnsi" w:cstheme="minorHAnsi"/>
          <w:sz w:val="24"/>
          <w:szCs w:val="24"/>
        </w:rPr>
        <w:t>Outstanding</w:t>
      </w:r>
      <w:r w:rsidRPr="00532185">
        <w:rPr>
          <w:rFonts w:asciiTheme="minorHAnsi" w:eastAsia="Calibri" w:hAnsiTheme="minorHAnsi" w:cstheme="minorHAnsi"/>
          <w:sz w:val="24"/>
          <w:szCs w:val="24"/>
        </w:rPr>
        <w:t xml:space="preserve"> ability to think creatively, and identify and resolve problems</w:t>
      </w:r>
    </w:p>
    <w:p w14:paraId="041E1024" w14:textId="77777777" w:rsidR="00CB286A" w:rsidRPr="00532185" w:rsidRDefault="00067903">
      <w:pPr>
        <w:tabs>
          <w:tab w:val="left" w:pos="820"/>
        </w:tabs>
        <w:ind w:left="820" w:right="1027" w:hanging="360"/>
        <w:rPr>
          <w:rFonts w:asciiTheme="minorHAnsi" w:eastAsia="Calibri" w:hAnsiTheme="minorHAnsi" w:cstheme="minorHAnsi"/>
          <w:sz w:val="24"/>
          <w:szCs w:val="24"/>
        </w:rPr>
      </w:pPr>
      <w:r w:rsidRPr="00532185">
        <w:rPr>
          <w:rFonts w:asciiTheme="minorHAnsi" w:eastAsia="Calibri" w:hAnsiTheme="minorHAnsi" w:cstheme="minorHAnsi"/>
          <w:sz w:val="24"/>
          <w:szCs w:val="24"/>
        </w:rPr>
        <w:t>●</w:t>
      </w:r>
      <w:r w:rsidRPr="00532185">
        <w:rPr>
          <w:rFonts w:asciiTheme="minorHAnsi" w:eastAsia="Calibri" w:hAnsiTheme="minorHAnsi" w:cstheme="minorHAnsi"/>
          <w:sz w:val="24"/>
          <w:szCs w:val="24"/>
        </w:rPr>
        <w:tab/>
        <w:t>Attention to detail and the ability to effectively multi-task in a deadline driven atmosphere</w:t>
      </w:r>
    </w:p>
    <w:p w14:paraId="105DF96A" w14:textId="77777777" w:rsidR="00CB286A" w:rsidRPr="00532185" w:rsidRDefault="00067903">
      <w:pPr>
        <w:ind w:left="460"/>
        <w:rPr>
          <w:rFonts w:asciiTheme="minorHAnsi" w:eastAsia="Calibri" w:hAnsiTheme="minorHAnsi" w:cstheme="minorHAnsi"/>
          <w:sz w:val="24"/>
          <w:szCs w:val="24"/>
        </w:rPr>
      </w:pPr>
      <w:r w:rsidRPr="00532185">
        <w:rPr>
          <w:rFonts w:asciiTheme="minorHAnsi" w:eastAsia="Calibri" w:hAnsiTheme="minorHAnsi" w:cstheme="minorHAnsi"/>
          <w:sz w:val="24"/>
          <w:szCs w:val="24"/>
        </w:rPr>
        <w:t>●    Ability to clearly and effectively articulate thoughts and points</w:t>
      </w:r>
    </w:p>
    <w:p w14:paraId="0036242A" w14:textId="77777777" w:rsidR="00CB286A" w:rsidRPr="00532185" w:rsidRDefault="00067903">
      <w:pPr>
        <w:ind w:left="460"/>
        <w:rPr>
          <w:rFonts w:asciiTheme="minorHAnsi" w:eastAsia="Calibri" w:hAnsiTheme="minorHAnsi" w:cstheme="minorHAnsi"/>
          <w:sz w:val="24"/>
          <w:szCs w:val="24"/>
        </w:rPr>
      </w:pPr>
      <w:r w:rsidRPr="00532185">
        <w:rPr>
          <w:rFonts w:asciiTheme="minorHAnsi" w:eastAsia="Calibri" w:hAnsiTheme="minorHAnsi" w:cstheme="minorHAnsi"/>
          <w:sz w:val="24"/>
          <w:szCs w:val="24"/>
        </w:rPr>
        <w:t>●    High levels of integrity, autonomy, and self-motivation</w:t>
      </w:r>
    </w:p>
    <w:p w14:paraId="38160BC4" w14:textId="29FC14F8" w:rsidR="00CB286A" w:rsidRDefault="00067903">
      <w:pPr>
        <w:ind w:left="460"/>
        <w:rPr>
          <w:rFonts w:asciiTheme="minorHAnsi" w:eastAsia="Calibri" w:hAnsiTheme="minorHAnsi" w:cstheme="minorHAnsi"/>
          <w:sz w:val="24"/>
          <w:szCs w:val="24"/>
        </w:rPr>
      </w:pPr>
      <w:r w:rsidRPr="00532185">
        <w:rPr>
          <w:rFonts w:asciiTheme="minorHAnsi" w:eastAsia="Calibri" w:hAnsiTheme="minorHAnsi" w:cstheme="minorHAnsi"/>
          <w:sz w:val="24"/>
          <w:szCs w:val="24"/>
        </w:rPr>
        <w:t>●    Excellent analytical, organizational, project management and time management skills</w:t>
      </w:r>
    </w:p>
    <w:p w14:paraId="147BDF43" w14:textId="6DDF62F9" w:rsidR="0040340B" w:rsidRDefault="0040340B" w:rsidP="0040340B">
      <w:pPr>
        <w:pStyle w:val="BodyText"/>
        <w:ind w:firstLine="0"/>
      </w:pPr>
    </w:p>
    <w:p w14:paraId="236B35B0" w14:textId="46D3C79E" w:rsidR="00CB286A" w:rsidRPr="00532185" w:rsidRDefault="00067903" w:rsidP="0040340B">
      <w:pPr>
        <w:rPr>
          <w:rFonts w:asciiTheme="minorHAnsi" w:eastAsia="Calibri" w:hAnsiTheme="minorHAnsi" w:cstheme="minorHAnsi"/>
          <w:sz w:val="24"/>
          <w:szCs w:val="24"/>
        </w:rPr>
      </w:pPr>
      <w:r w:rsidRPr="00532185">
        <w:rPr>
          <w:rFonts w:asciiTheme="minorHAnsi" w:eastAsia="Calibri" w:hAnsiTheme="minorHAnsi" w:cstheme="minorHAnsi"/>
          <w:b/>
          <w:sz w:val="24"/>
          <w:szCs w:val="24"/>
        </w:rPr>
        <w:t>ACADEMIC CREDENTIALS:</w:t>
      </w:r>
    </w:p>
    <w:p w14:paraId="62F75529" w14:textId="77777777" w:rsidR="00CB286A" w:rsidRPr="00532185" w:rsidRDefault="00CB286A">
      <w:pPr>
        <w:spacing w:before="7" w:line="160" w:lineRule="exact"/>
        <w:rPr>
          <w:rFonts w:asciiTheme="minorHAnsi" w:hAnsiTheme="minorHAnsi" w:cstheme="minorHAnsi"/>
          <w:sz w:val="17"/>
          <w:szCs w:val="17"/>
        </w:rPr>
      </w:pPr>
    </w:p>
    <w:p w14:paraId="458AF6E3" w14:textId="77777777" w:rsidR="00CB286A" w:rsidRPr="00532185" w:rsidRDefault="00CB286A">
      <w:pPr>
        <w:spacing w:line="200" w:lineRule="exact"/>
        <w:rPr>
          <w:rFonts w:asciiTheme="minorHAnsi" w:hAnsiTheme="minorHAnsi" w:cstheme="minorHAnsi"/>
        </w:rPr>
      </w:pPr>
    </w:p>
    <w:p w14:paraId="7F2E3901" w14:textId="77777777" w:rsidR="00CB286A" w:rsidRPr="00532185" w:rsidRDefault="00067903" w:rsidP="00EE347C">
      <w:pPr>
        <w:ind w:left="360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532185">
        <w:rPr>
          <w:rFonts w:asciiTheme="minorHAnsi" w:eastAsia="Calibri" w:hAnsiTheme="minorHAnsi" w:cstheme="minorHAnsi"/>
          <w:sz w:val="24"/>
          <w:szCs w:val="24"/>
        </w:rPr>
        <w:t>Completed Masters of Business Administration in the stream of HR and M</w:t>
      </w:r>
      <w:r w:rsidR="00601585" w:rsidRPr="00532185">
        <w:rPr>
          <w:rFonts w:asciiTheme="minorHAnsi" w:eastAsia="Calibri" w:hAnsiTheme="minorHAnsi" w:cstheme="minorHAnsi"/>
          <w:sz w:val="24"/>
          <w:szCs w:val="24"/>
        </w:rPr>
        <w:t xml:space="preserve">ARKETING from </w:t>
      </w:r>
      <w:r w:rsidR="00EE347C" w:rsidRPr="00532185">
        <w:rPr>
          <w:rFonts w:asciiTheme="minorHAnsi" w:eastAsia="Calibri" w:hAnsiTheme="minorHAnsi" w:cstheme="minorHAnsi"/>
          <w:sz w:val="24"/>
          <w:szCs w:val="24"/>
        </w:rPr>
        <w:t>VRIPS</w:t>
      </w:r>
      <w:r w:rsidR="00EE347C" w:rsidRPr="00532185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 affiliated to Vikram Simhapur </w:t>
      </w:r>
      <w:r w:rsidR="00573205" w:rsidRPr="00532185">
        <w:rPr>
          <w:rFonts w:asciiTheme="minorHAnsi" w:eastAsia="Calibri" w:hAnsiTheme="minorHAnsi" w:cstheme="minorHAnsi"/>
          <w:position w:val="1"/>
          <w:sz w:val="24"/>
          <w:szCs w:val="24"/>
        </w:rPr>
        <w:t>University with</w:t>
      </w:r>
      <w:r w:rsidRPr="00532185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 71.5% aggregate.</w:t>
      </w:r>
    </w:p>
    <w:p w14:paraId="2B4DD3B3" w14:textId="77777777" w:rsidR="00CB286A" w:rsidRPr="00532185" w:rsidRDefault="00CB286A" w:rsidP="00EE347C">
      <w:pPr>
        <w:spacing w:before="2" w:line="100" w:lineRule="exact"/>
        <w:jc w:val="both"/>
        <w:rPr>
          <w:rFonts w:asciiTheme="minorHAnsi" w:hAnsiTheme="minorHAnsi" w:cstheme="minorHAnsi"/>
          <w:sz w:val="11"/>
          <w:szCs w:val="11"/>
        </w:rPr>
      </w:pPr>
    </w:p>
    <w:p w14:paraId="63BF4913" w14:textId="77777777" w:rsidR="00CB286A" w:rsidRPr="00532185" w:rsidRDefault="00CB286A" w:rsidP="00EE347C">
      <w:pPr>
        <w:spacing w:line="200" w:lineRule="exact"/>
        <w:jc w:val="both"/>
        <w:rPr>
          <w:rFonts w:asciiTheme="minorHAnsi" w:hAnsiTheme="minorHAnsi" w:cstheme="minorHAnsi"/>
        </w:rPr>
      </w:pPr>
    </w:p>
    <w:p w14:paraId="3C634FF2" w14:textId="77777777" w:rsidR="00CB286A" w:rsidRPr="00532185" w:rsidRDefault="00067903" w:rsidP="00EE347C">
      <w:pPr>
        <w:spacing w:line="260" w:lineRule="exact"/>
        <w:ind w:left="360" w:right="995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532185">
        <w:rPr>
          <w:rFonts w:asciiTheme="minorHAnsi" w:eastAsia="Calibri" w:hAnsiTheme="minorHAnsi" w:cstheme="minorHAnsi"/>
          <w:sz w:val="24"/>
          <w:szCs w:val="24"/>
        </w:rPr>
        <w:t xml:space="preserve">Completed Bachelor </w:t>
      </w:r>
      <w:r w:rsidR="00EE347C" w:rsidRPr="00532185">
        <w:rPr>
          <w:rFonts w:asciiTheme="minorHAnsi" w:eastAsia="Calibri" w:hAnsiTheme="minorHAnsi" w:cstheme="minorHAnsi"/>
          <w:sz w:val="24"/>
          <w:szCs w:val="24"/>
        </w:rPr>
        <w:t xml:space="preserve">of science in the stream of Botany , Zoology and Chemistry </w:t>
      </w:r>
      <w:r w:rsidRPr="00532185">
        <w:rPr>
          <w:rFonts w:asciiTheme="minorHAnsi" w:eastAsia="Calibri" w:hAnsiTheme="minorHAnsi" w:cstheme="minorHAnsi"/>
          <w:sz w:val="24"/>
          <w:szCs w:val="24"/>
        </w:rPr>
        <w:t>with 72% aggregate.</w:t>
      </w:r>
    </w:p>
    <w:p w14:paraId="48FEBBEC" w14:textId="77777777" w:rsidR="00CB286A" w:rsidRPr="00532185" w:rsidRDefault="00CB286A" w:rsidP="00EE347C">
      <w:pPr>
        <w:spacing w:before="16" w:line="260" w:lineRule="exact"/>
        <w:jc w:val="both"/>
        <w:rPr>
          <w:rFonts w:asciiTheme="minorHAnsi" w:hAnsiTheme="minorHAnsi" w:cstheme="minorHAnsi"/>
          <w:sz w:val="26"/>
          <w:szCs w:val="26"/>
        </w:rPr>
      </w:pPr>
    </w:p>
    <w:p w14:paraId="6F7C31BC" w14:textId="77777777" w:rsidR="00CB286A" w:rsidRPr="00532185" w:rsidRDefault="00067903" w:rsidP="00EE347C">
      <w:pPr>
        <w:ind w:left="360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532185">
        <w:rPr>
          <w:rFonts w:asciiTheme="minorHAnsi" w:eastAsia="Calibri" w:hAnsiTheme="minorHAnsi" w:cstheme="minorHAnsi"/>
          <w:sz w:val="24"/>
          <w:szCs w:val="24"/>
        </w:rPr>
        <w:t xml:space="preserve">Completed </w:t>
      </w:r>
      <w:r w:rsidR="00EE347C" w:rsidRPr="00532185">
        <w:rPr>
          <w:rFonts w:asciiTheme="minorHAnsi" w:eastAsia="Calibri" w:hAnsiTheme="minorHAnsi" w:cstheme="minorHAnsi"/>
          <w:sz w:val="24"/>
          <w:szCs w:val="24"/>
        </w:rPr>
        <w:t xml:space="preserve">Intermediate from Sri Balaji Junior </w:t>
      </w:r>
      <w:r w:rsidR="00532185" w:rsidRPr="00532185">
        <w:rPr>
          <w:rFonts w:asciiTheme="minorHAnsi" w:eastAsia="Calibri" w:hAnsiTheme="minorHAnsi" w:cstheme="minorHAnsi"/>
          <w:sz w:val="24"/>
          <w:szCs w:val="24"/>
        </w:rPr>
        <w:t>College with</w:t>
      </w:r>
      <w:r w:rsidRPr="00532185">
        <w:rPr>
          <w:rFonts w:asciiTheme="minorHAnsi" w:eastAsia="Calibri" w:hAnsiTheme="minorHAnsi" w:cstheme="minorHAnsi"/>
          <w:sz w:val="24"/>
          <w:szCs w:val="24"/>
        </w:rPr>
        <w:t xml:space="preserve"> 75.3%aggregate.</w:t>
      </w:r>
    </w:p>
    <w:p w14:paraId="0A8CF3CF" w14:textId="77777777" w:rsidR="00CB286A" w:rsidRPr="00532185" w:rsidRDefault="00CB286A">
      <w:pPr>
        <w:spacing w:line="200" w:lineRule="exact"/>
        <w:rPr>
          <w:rFonts w:asciiTheme="minorHAnsi" w:hAnsiTheme="minorHAnsi" w:cstheme="minorHAnsi"/>
        </w:rPr>
      </w:pPr>
    </w:p>
    <w:p w14:paraId="5C71FF13" w14:textId="77777777" w:rsidR="00601585" w:rsidRPr="00532185" w:rsidRDefault="00601585">
      <w:pPr>
        <w:spacing w:line="200" w:lineRule="exact"/>
        <w:rPr>
          <w:rFonts w:asciiTheme="minorHAnsi" w:hAnsiTheme="minorHAnsi" w:cstheme="minorHAnsi"/>
        </w:rPr>
      </w:pPr>
    </w:p>
    <w:p w14:paraId="1C53628E" w14:textId="77777777" w:rsidR="00CB286A" w:rsidRPr="00532185" w:rsidRDefault="00CB286A">
      <w:pPr>
        <w:spacing w:line="200" w:lineRule="exact"/>
        <w:rPr>
          <w:rFonts w:asciiTheme="minorHAnsi" w:hAnsiTheme="minorHAnsi" w:cstheme="minorHAnsi"/>
        </w:rPr>
      </w:pPr>
    </w:p>
    <w:p w14:paraId="45F8B595" w14:textId="77777777" w:rsidR="00CB286A" w:rsidRPr="00532185" w:rsidRDefault="00067903" w:rsidP="00EE347C">
      <w:pPr>
        <w:rPr>
          <w:rFonts w:asciiTheme="minorHAnsi" w:eastAsia="Calibri" w:hAnsiTheme="minorHAnsi" w:cstheme="minorHAnsi"/>
          <w:sz w:val="24"/>
          <w:szCs w:val="24"/>
        </w:rPr>
      </w:pPr>
      <w:r w:rsidRPr="00532185">
        <w:rPr>
          <w:rFonts w:asciiTheme="minorHAnsi" w:eastAsia="Calibri" w:hAnsiTheme="minorHAnsi" w:cstheme="minorHAnsi"/>
          <w:b/>
          <w:sz w:val="24"/>
          <w:szCs w:val="24"/>
        </w:rPr>
        <w:t>PERSONAL INFORMATION:</w:t>
      </w:r>
    </w:p>
    <w:p w14:paraId="715AE05B" w14:textId="77777777" w:rsidR="00CB286A" w:rsidRPr="00532185" w:rsidRDefault="00CB286A">
      <w:pPr>
        <w:spacing w:line="200" w:lineRule="exact"/>
        <w:rPr>
          <w:rFonts w:asciiTheme="minorHAnsi" w:hAnsiTheme="minorHAnsi" w:cstheme="minorHAnsi"/>
        </w:rPr>
      </w:pPr>
    </w:p>
    <w:p w14:paraId="465DEAFC" w14:textId="77777777" w:rsidR="00CB286A" w:rsidRPr="00532185" w:rsidRDefault="00CB286A">
      <w:pPr>
        <w:spacing w:before="17" w:line="200" w:lineRule="exact"/>
        <w:rPr>
          <w:rFonts w:asciiTheme="minorHAnsi" w:hAnsiTheme="minorHAnsi" w:cstheme="minorHAnsi"/>
        </w:rPr>
      </w:pPr>
    </w:p>
    <w:p w14:paraId="1C0C9CFE" w14:textId="77777777" w:rsidR="00CB286A" w:rsidRPr="00532185" w:rsidRDefault="00067903">
      <w:pPr>
        <w:ind w:left="100"/>
        <w:rPr>
          <w:rFonts w:asciiTheme="minorHAnsi" w:eastAsia="Calibri" w:hAnsiTheme="minorHAnsi" w:cstheme="minorHAnsi"/>
          <w:sz w:val="24"/>
          <w:szCs w:val="24"/>
        </w:rPr>
      </w:pPr>
      <w:r w:rsidRPr="00532185">
        <w:rPr>
          <w:rFonts w:asciiTheme="minorHAnsi" w:eastAsia="Calibri" w:hAnsiTheme="minorHAnsi" w:cstheme="minorHAnsi"/>
          <w:sz w:val="24"/>
          <w:szCs w:val="24"/>
        </w:rPr>
        <w:t xml:space="preserve">Date of Birth                                                      </w:t>
      </w:r>
      <w:r w:rsidR="00EE347C" w:rsidRPr="00532185">
        <w:rPr>
          <w:rFonts w:asciiTheme="minorHAnsi" w:eastAsia="Calibri" w:hAnsiTheme="minorHAnsi" w:cstheme="minorHAnsi"/>
          <w:sz w:val="24"/>
          <w:szCs w:val="24"/>
        </w:rPr>
        <w:t xml:space="preserve">           :          07-07-1987</w:t>
      </w:r>
    </w:p>
    <w:p w14:paraId="2AEF6EC7" w14:textId="77777777" w:rsidR="00CB286A" w:rsidRPr="00532185" w:rsidRDefault="00CB286A">
      <w:pPr>
        <w:spacing w:before="5" w:line="120" w:lineRule="exact"/>
        <w:rPr>
          <w:rFonts w:asciiTheme="minorHAnsi" w:hAnsiTheme="minorHAnsi" w:cstheme="minorHAnsi"/>
          <w:sz w:val="12"/>
          <w:szCs w:val="12"/>
        </w:rPr>
      </w:pPr>
    </w:p>
    <w:p w14:paraId="3E798C1A" w14:textId="77777777" w:rsidR="00CB286A" w:rsidRPr="00532185" w:rsidRDefault="00067903">
      <w:pPr>
        <w:ind w:left="100"/>
        <w:rPr>
          <w:rFonts w:asciiTheme="minorHAnsi" w:eastAsia="Calibri" w:hAnsiTheme="minorHAnsi" w:cstheme="minorHAnsi"/>
          <w:sz w:val="24"/>
          <w:szCs w:val="24"/>
        </w:rPr>
      </w:pPr>
      <w:r w:rsidRPr="00532185">
        <w:rPr>
          <w:rFonts w:asciiTheme="minorHAnsi" w:eastAsia="Calibri" w:hAnsiTheme="minorHAnsi" w:cstheme="minorHAnsi"/>
          <w:sz w:val="24"/>
          <w:szCs w:val="24"/>
        </w:rPr>
        <w:t>Nationality                                                                    :          Indian</w:t>
      </w:r>
    </w:p>
    <w:p w14:paraId="5800AA0B" w14:textId="77777777" w:rsidR="00CB286A" w:rsidRPr="00532185" w:rsidRDefault="00CB286A">
      <w:pPr>
        <w:spacing w:before="5" w:line="120" w:lineRule="exact"/>
        <w:rPr>
          <w:rFonts w:asciiTheme="minorHAnsi" w:hAnsiTheme="minorHAnsi" w:cstheme="minorHAnsi"/>
          <w:sz w:val="12"/>
          <w:szCs w:val="12"/>
        </w:rPr>
      </w:pPr>
    </w:p>
    <w:p w14:paraId="2C8857B7" w14:textId="77777777" w:rsidR="00CB286A" w:rsidRPr="00532185" w:rsidRDefault="00067903">
      <w:pPr>
        <w:ind w:left="100"/>
        <w:rPr>
          <w:rFonts w:asciiTheme="minorHAnsi" w:eastAsia="Calibri" w:hAnsiTheme="minorHAnsi" w:cstheme="minorHAnsi"/>
          <w:sz w:val="24"/>
          <w:szCs w:val="24"/>
        </w:rPr>
      </w:pPr>
      <w:r w:rsidRPr="00532185">
        <w:rPr>
          <w:rFonts w:asciiTheme="minorHAnsi" w:eastAsia="Calibri" w:hAnsiTheme="minorHAnsi" w:cstheme="minorHAnsi"/>
          <w:sz w:val="24"/>
          <w:szCs w:val="24"/>
        </w:rPr>
        <w:t xml:space="preserve">Marital Status                                           </w:t>
      </w:r>
      <w:r w:rsidR="00EE347C" w:rsidRPr="00532185">
        <w:rPr>
          <w:rFonts w:asciiTheme="minorHAnsi" w:eastAsia="Calibri" w:hAnsiTheme="minorHAnsi" w:cstheme="minorHAnsi"/>
          <w:sz w:val="24"/>
          <w:szCs w:val="24"/>
        </w:rPr>
        <w:t xml:space="preserve">           </w:t>
      </w:r>
      <w:r w:rsidR="00573205">
        <w:rPr>
          <w:rFonts w:asciiTheme="minorHAnsi" w:eastAsia="Calibri" w:hAnsiTheme="minorHAnsi" w:cstheme="minorHAnsi"/>
          <w:sz w:val="24"/>
          <w:szCs w:val="24"/>
        </w:rPr>
        <w:t xml:space="preserve">     </w:t>
      </w:r>
      <w:r w:rsidR="00EE347C" w:rsidRPr="00532185">
        <w:rPr>
          <w:rFonts w:asciiTheme="minorHAnsi" w:eastAsia="Calibri" w:hAnsiTheme="minorHAnsi" w:cstheme="minorHAnsi"/>
          <w:sz w:val="24"/>
          <w:szCs w:val="24"/>
        </w:rPr>
        <w:t xml:space="preserve">    :          Married </w:t>
      </w:r>
    </w:p>
    <w:p w14:paraId="0599DAA8" w14:textId="77777777" w:rsidR="00CB286A" w:rsidRPr="00532185" w:rsidRDefault="00CB286A">
      <w:pPr>
        <w:spacing w:before="5" w:line="120" w:lineRule="exact"/>
        <w:rPr>
          <w:rFonts w:asciiTheme="minorHAnsi" w:hAnsiTheme="minorHAnsi" w:cstheme="minorHAnsi"/>
          <w:sz w:val="12"/>
          <w:szCs w:val="12"/>
        </w:rPr>
      </w:pPr>
    </w:p>
    <w:p w14:paraId="7A6603F8" w14:textId="77777777" w:rsidR="00CB286A" w:rsidRPr="00532185" w:rsidRDefault="00067903">
      <w:pPr>
        <w:ind w:left="100"/>
        <w:rPr>
          <w:rFonts w:asciiTheme="minorHAnsi" w:eastAsia="Calibri" w:hAnsiTheme="minorHAnsi" w:cstheme="minorHAnsi"/>
          <w:sz w:val="24"/>
          <w:szCs w:val="24"/>
        </w:rPr>
      </w:pPr>
      <w:r w:rsidRPr="00532185">
        <w:rPr>
          <w:rFonts w:asciiTheme="minorHAnsi" w:eastAsia="Calibri" w:hAnsiTheme="minorHAnsi" w:cstheme="minorHAnsi"/>
          <w:sz w:val="24"/>
          <w:szCs w:val="24"/>
        </w:rPr>
        <w:t xml:space="preserve">Languages Known                                                       :          </w:t>
      </w:r>
      <w:r w:rsidRPr="00532185">
        <w:rPr>
          <w:rFonts w:asciiTheme="minorHAnsi" w:eastAsia="Calibri" w:hAnsiTheme="minorHAnsi" w:cstheme="minorHAnsi"/>
          <w:w w:val="98"/>
          <w:sz w:val="24"/>
          <w:szCs w:val="24"/>
        </w:rPr>
        <w:t>English,</w:t>
      </w:r>
      <w:r w:rsidR="000C699D" w:rsidRPr="00532185">
        <w:rPr>
          <w:rFonts w:asciiTheme="minorHAnsi" w:eastAsia="Calibri" w:hAnsiTheme="minorHAnsi" w:cstheme="minorHAnsi"/>
          <w:w w:val="98"/>
          <w:sz w:val="24"/>
          <w:szCs w:val="24"/>
        </w:rPr>
        <w:t xml:space="preserve"> </w:t>
      </w:r>
      <w:r w:rsidRPr="00532185">
        <w:rPr>
          <w:rFonts w:asciiTheme="minorHAnsi" w:eastAsia="Calibri" w:hAnsiTheme="minorHAnsi" w:cstheme="minorHAnsi"/>
          <w:w w:val="98"/>
          <w:sz w:val="24"/>
          <w:szCs w:val="24"/>
        </w:rPr>
        <w:t>Telugu</w:t>
      </w:r>
    </w:p>
    <w:p w14:paraId="36B32FFD" w14:textId="77777777" w:rsidR="00CB286A" w:rsidRPr="00532185" w:rsidRDefault="00CB286A">
      <w:pPr>
        <w:spacing w:line="200" w:lineRule="exact"/>
        <w:rPr>
          <w:rFonts w:asciiTheme="minorHAnsi" w:hAnsiTheme="minorHAnsi" w:cstheme="minorHAnsi"/>
        </w:rPr>
      </w:pPr>
    </w:p>
    <w:p w14:paraId="1344D029" w14:textId="77777777" w:rsidR="00CB286A" w:rsidRPr="00532185" w:rsidRDefault="00CB286A">
      <w:pPr>
        <w:spacing w:line="200" w:lineRule="exact"/>
        <w:rPr>
          <w:rFonts w:asciiTheme="minorHAnsi" w:hAnsiTheme="minorHAnsi" w:cstheme="minorHAnsi"/>
        </w:rPr>
      </w:pPr>
    </w:p>
    <w:p w14:paraId="51F260CD" w14:textId="77777777" w:rsidR="00CB286A" w:rsidRPr="00532185" w:rsidRDefault="00067903" w:rsidP="00EE347C">
      <w:pPr>
        <w:rPr>
          <w:rFonts w:asciiTheme="minorHAnsi" w:eastAsia="Calibri" w:hAnsiTheme="minorHAnsi" w:cstheme="minorHAnsi"/>
          <w:sz w:val="24"/>
          <w:szCs w:val="24"/>
        </w:rPr>
      </w:pPr>
      <w:r w:rsidRPr="00532185">
        <w:rPr>
          <w:rFonts w:asciiTheme="minorHAnsi" w:eastAsia="Calibri" w:hAnsiTheme="minorHAnsi" w:cstheme="minorHAnsi"/>
          <w:b/>
          <w:sz w:val="24"/>
          <w:szCs w:val="24"/>
        </w:rPr>
        <w:t>DECLARATION:</w:t>
      </w:r>
    </w:p>
    <w:p w14:paraId="5A78833F" w14:textId="77777777" w:rsidR="00CB286A" w:rsidRPr="00532185" w:rsidRDefault="00CB286A">
      <w:pPr>
        <w:spacing w:before="13" w:line="280" w:lineRule="exact"/>
        <w:rPr>
          <w:rFonts w:asciiTheme="minorHAnsi" w:hAnsiTheme="minorHAnsi" w:cstheme="minorHAnsi"/>
          <w:sz w:val="28"/>
          <w:szCs w:val="28"/>
        </w:rPr>
      </w:pPr>
    </w:p>
    <w:p w14:paraId="5C4FDB81" w14:textId="77777777" w:rsidR="00CB286A" w:rsidRPr="00532185" w:rsidRDefault="00067903" w:rsidP="00EE347C">
      <w:pPr>
        <w:ind w:right="455"/>
        <w:rPr>
          <w:rFonts w:asciiTheme="minorHAnsi" w:eastAsia="Calibri" w:hAnsiTheme="minorHAnsi" w:cstheme="minorHAnsi"/>
          <w:sz w:val="24"/>
          <w:szCs w:val="24"/>
        </w:rPr>
      </w:pPr>
      <w:r w:rsidRPr="00532185">
        <w:rPr>
          <w:rFonts w:asciiTheme="minorHAnsi" w:eastAsia="Calibri" w:hAnsiTheme="minorHAnsi" w:cstheme="minorHAnsi"/>
          <w:sz w:val="24"/>
          <w:szCs w:val="24"/>
        </w:rPr>
        <w:t>I hereby declare that the information stated above is true to the best of my knowledge and belief</w:t>
      </w:r>
    </w:p>
    <w:p w14:paraId="7EA4D8F9" w14:textId="77777777" w:rsidR="00CB286A" w:rsidRPr="00532185" w:rsidRDefault="00CB286A">
      <w:pPr>
        <w:spacing w:before="12" w:line="280" w:lineRule="exact"/>
        <w:rPr>
          <w:rFonts w:asciiTheme="minorHAnsi" w:hAnsiTheme="minorHAnsi" w:cstheme="minorHAnsi"/>
          <w:sz w:val="28"/>
          <w:szCs w:val="28"/>
        </w:rPr>
      </w:pPr>
    </w:p>
    <w:p w14:paraId="1524C4FE" w14:textId="16458703" w:rsidR="00CB286A" w:rsidRPr="00532185" w:rsidRDefault="003B6866">
      <w:pPr>
        <w:ind w:right="474"/>
        <w:jc w:val="right"/>
        <w:rPr>
          <w:rFonts w:asciiTheme="minorHAnsi" w:eastAsia="Calibri" w:hAnsiTheme="minorHAnsi" w:cstheme="minorHAnsi"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 xml:space="preserve">P. </w:t>
      </w:r>
      <w:r w:rsidR="00EE347C" w:rsidRPr="00532185">
        <w:rPr>
          <w:rFonts w:asciiTheme="minorHAnsi" w:eastAsia="Calibri" w:hAnsiTheme="minorHAnsi" w:cstheme="minorHAnsi"/>
          <w:b/>
          <w:sz w:val="28"/>
          <w:szCs w:val="28"/>
        </w:rPr>
        <w:t xml:space="preserve">Ravikiran </w:t>
      </w:r>
      <w:r>
        <w:rPr>
          <w:rFonts w:asciiTheme="minorHAnsi" w:eastAsia="Calibri" w:hAnsiTheme="minorHAnsi" w:cstheme="minorHAnsi"/>
          <w:b/>
          <w:sz w:val="28"/>
          <w:szCs w:val="28"/>
        </w:rPr>
        <w:t xml:space="preserve">  </w:t>
      </w:r>
    </w:p>
    <w:sectPr w:rsidR="00CB286A" w:rsidRPr="00532185" w:rsidSect="00281B7A">
      <w:pgSz w:w="12240" w:h="15840"/>
      <w:pgMar w:top="148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10D2"/>
    <w:multiLevelType w:val="hybridMultilevel"/>
    <w:tmpl w:val="F6BE7B80"/>
    <w:lvl w:ilvl="0" w:tplc="64AA416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9648AA2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0D56F828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CD14FD76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1A4AF254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302C9552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EEBE905A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652CC164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CD1AEBE2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4DE38A8"/>
    <w:multiLevelType w:val="hybridMultilevel"/>
    <w:tmpl w:val="8AB6D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1071A"/>
    <w:multiLevelType w:val="multilevel"/>
    <w:tmpl w:val="526EA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72151E4"/>
    <w:multiLevelType w:val="hybridMultilevel"/>
    <w:tmpl w:val="C01C8B1C"/>
    <w:lvl w:ilvl="0" w:tplc="BCA0F07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7595D"/>
    <w:multiLevelType w:val="hybridMultilevel"/>
    <w:tmpl w:val="F842C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2329B"/>
    <w:multiLevelType w:val="hybridMultilevel"/>
    <w:tmpl w:val="47B66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731A0"/>
    <w:multiLevelType w:val="hybridMultilevel"/>
    <w:tmpl w:val="27E83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071CA"/>
    <w:multiLevelType w:val="hybridMultilevel"/>
    <w:tmpl w:val="5F3E4EAA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8D606D1"/>
    <w:multiLevelType w:val="hybridMultilevel"/>
    <w:tmpl w:val="7A1E4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6598F"/>
    <w:multiLevelType w:val="hybridMultilevel"/>
    <w:tmpl w:val="2FEA7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F0786"/>
    <w:multiLevelType w:val="hybridMultilevel"/>
    <w:tmpl w:val="C42A0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42FE4"/>
    <w:multiLevelType w:val="hybridMultilevel"/>
    <w:tmpl w:val="F45E3E92"/>
    <w:lvl w:ilvl="0" w:tplc="8EB890A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F2F64"/>
    <w:multiLevelType w:val="hybridMultilevel"/>
    <w:tmpl w:val="71D45B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952473">
    <w:abstractNumId w:val="2"/>
  </w:num>
  <w:num w:numId="2" w16cid:durableId="829831029">
    <w:abstractNumId w:val="7"/>
  </w:num>
  <w:num w:numId="3" w16cid:durableId="2115586195">
    <w:abstractNumId w:val="5"/>
  </w:num>
  <w:num w:numId="4" w16cid:durableId="1776947472">
    <w:abstractNumId w:val="10"/>
  </w:num>
  <w:num w:numId="5" w16cid:durableId="127747554">
    <w:abstractNumId w:val="12"/>
  </w:num>
  <w:num w:numId="6" w16cid:durableId="398751506">
    <w:abstractNumId w:val="3"/>
  </w:num>
  <w:num w:numId="7" w16cid:durableId="61682826">
    <w:abstractNumId w:val="9"/>
  </w:num>
  <w:num w:numId="8" w16cid:durableId="1833256559">
    <w:abstractNumId w:val="11"/>
  </w:num>
  <w:num w:numId="9" w16cid:durableId="250895865">
    <w:abstractNumId w:val="6"/>
  </w:num>
  <w:num w:numId="10" w16cid:durableId="1171141897">
    <w:abstractNumId w:val="1"/>
  </w:num>
  <w:num w:numId="11" w16cid:durableId="61296085">
    <w:abstractNumId w:val="8"/>
  </w:num>
  <w:num w:numId="12" w16cid:durableId="464398761">
    <w:abstractNumId w:val="0"/>
  </w:num>
  <w:num w:numId="13" w16cid:durableId="1264074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86A"/>
    <w:rsid w:val="00013709"/>
    <w:rsid w:val="00067903"/>
    <w:rsid w:val="00076124"/>
    <w:rsid w:val="000C699D"/>
    <w:rsid w:val="00140F42"/>
    <w:rsid w:val="0019004E"/>
    <w:rsid w:val="001F738B"/>
    <w:rsid w:val="00281B7A"/>
    <w:rsid w:val="002F17F2"/>
    <w:rsid w:val="00337C6C"/>
    <w:rsid w:val="003969C5"/>
    <w:rsid w:val="003B6866"/>
    <w:rsid w:val="0040340B"/>
    <w:rsid w:val="004224A7"/>
    <w:rsid w:val="0049426E"/>
    <w:rsid w:val="00497A36"/>
    <w:rsid w:val="00532185"/>
    <w:rsid w:val="00547B5A"/>
    <w:rsid w:val="00573205"/>
    <w:rsid w:val="00601585"/>
    <w:rsid w:val="0062754D"/>
    <w:rsid w:val="006961F7"/>
    <w:rsid w:val="00781959"/>
    <w:rsid w:val="00885B47"/>
    <w:rsid w:val="008C1EB9"/>
    <w:rsid w:val="009D398E"/>
    <w:rsid w:val="00A37E75"/>
    <w:rsid w:val="00A47EA5"/>
    <w:rsid w:val="00A57D88"/>
    <w:rsid w:val="00AC330C"/>
    <w:rsid w:val="00AC5892"/>
    <w:rsid w:val="00B84AD2"/>
    <w:rsid w:val="00B868AF"/>
    <w:rsid w:val="00BA0553"/>
    <w:rsid w:val="00BF7A03"/>
    <w:rsid w:val="00CB286A"/>
    <w:rsid w:val="00D47F38"/>
    <w:rsid w:val="00DB05FC"/>
    <w:rsid w:val="00E60C01"/>
    <w:rsid w:val="00E952CD"/>
    <w:rsid w:val="00EE347C"/>
    <w:rsid w:val="00F0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59A9"/>
  <w15:docId w15:val="{A4276F33-861D-4D58-9417-616B106C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1"/>
    <w:qFormat/>
    <w:rsid w:val="003969C5"/>
    <w:pPr>
      <w:ind w:left="720"/>
      <w:contextualSpacing/>
    </w:pPr>
  </w:style>
  <w:style w:type="character" w:styleId="Hyperlink">
    <w:name w:val="Hyperlink"/>
    <w:basedOn w:val="DefaultParagraphFont"/>
    <w:rsid w:val="0060158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54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40340B"/>
    <w:pPr>
      <w:widowControl w:val="0"/>
      <w:autoSpaceDE w:val="0"/>
      <w:autoSpaceDN w:val="0"/>
      <w:ind w:left="860" w:hanging="361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0340B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tnnews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lugudunia.in/" TargetMode="External"/><Relationship Id="rId5" Type="http://schemas.openxmlformats.org/officeDocument/2006/relationships/hyperlink" Target="http://www.vidyavisio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s9series</dc:creator>
  <cp:lastModifiedBy>lakshmikiran73@gmail.com</cp:lastModifiedBy>
  <cp:revision>22</cp:revision>
  <dcterms:created xsi:type="dcterms:W3CDTF">2022-05-17T10:39:00Z</dcterms:created>
  <dcterms:modified xsi:type="dcterms:W3CDTF">2022-08-28T10:24:00Z</dcterms:modified>
</cp:coreProperties>
</file>